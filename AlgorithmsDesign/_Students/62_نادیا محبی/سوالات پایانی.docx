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452" w:rsidRDefault="00D07D50" w:rsidP="00D07D50">
      <w:pPr>
        <w:bidi/>
        <w:rPr>
          <w:rtl/>
        </w:rPr>
      </w:pPr>
      <w:bookmarkStart w:id="0" w:name="_GoBack"/>
      <w:bookmarkEnd w:id="0"/>
      <w:r>
        <w:rPr>
          <w:rFonts w:hint="cs"/>
          <w:rtl/>
        </w:rPr>
        <w:t xml:space="preserve">        سوالات نیمسال دوم 98-97   زوج</w:t>
      </w:r>
    </w:p>
    <w:p w:rsidR="00D07D50" w:rsidRDefault="00D07D50" w:rsidP="00D07D50">
      <w:pPr>
        <w:bidi/>
        <w:rPr>
          <w:rtl/>
        </w:rPr>
      </w:pPr>
    </w:p>
    <w:p w:rsidR="00D07D50" w:rsidRDefault="00D07D50" w:rsidP="00D07D50">
      <w:pPr>
        <w:bidi/>
      </w:pPr>
    </w:p>
    <w:p w:rsidR="00CE65CA" w:rsidRPr="004040C7" w:rsidRDefault="004040C7" w:rsidP="00EE3C79">
      <w:pPr>
        <w:bidi/>
        <w:ind w:left="360"/>
        <w:rPr>
          <w:color w:val="002060"/>
          <w:sz w:val="28"/>
          <w:szCs w:val="28"/>
        </w:rPr>
      </w:pPr>
      <w:r>
        <w:rPr>
          <w:color w:val="002060"/>
          <w:sz w:val="28"/>
          <w:szCs w:val="28"/>
          <w:lang w:bidi="fa-IR"/>
        </w:rPr>
        <w:t>2</w:t>
      </w:r>
      <w:r w:rsidR="00CE65CA" w:rsidRPr="004040C7">
        <w:rPr>
          <w:rFonts w:hint="cs"/>
          <w:color w:val="002060"/>
          <w:sz w:val="28"/>
          <w:szCs w:val="28"/>
          <w:rtl/>
          <w:lang w:bidi="fa-IR"/>
        </w:rPr>
        <w:t>.</w:t>
      </w:r>
      <w:r w:rsidR="00EE3C79" w:rsidRPr="004040C7">
        <w:rPr>
          <w:rFonts w:hint="cs"/>
          <w:color w:val="002060"/>
          <w:sz w:val="28"/>
          <w:szCs w:val="28"/>
          <w:rtl/>
        </w:rPr>
        <w:t xml:space="preserve">مرتبه زمانی قطعه کد زیر کدام چیست؟ </w:t>
      </w:r>
      <w:r w:rsidR="00EE3C79" w:rsidRPr="004040C7">
        <w:rPr>
          <w:color w:val="002060"/>
          <w:sz w:val="28"/>
          <w:szCs w:val="28"/>
        </w:rPr>
        <w:t xml:space="preserve"> </w:t>
      </w:r>
    </w:p>
    <w:p w:rsidR="00EE3C79" w:rsidRDefault="00EE3C79" w:rsidP="00EE3C79">
      <w:pPr>
        <w:bidi/>
        <w:ind w:left="360"/>
        <w:jc w:val="right"/>
      </w:pPr>
      <w:r>
        <w:t>for (i=; i&lt;=n; i+=2)</w:t>
      </w:r>
    </w:p>
    <w:p w:rsidR="00EE3C79" w:rsidRDefault="00713ED3" w:rsidP="00EE3C79">
      <w:pPr>
        <w:bidi/>
        <w:ind w:left="360"/>
        <w:jc w:val="right"/>
        <w:rPr>
          <w:rtl/>
          <w:lang w:bidi="fa-IR"/>
        </w:rPr>
      </w:pPr>
      <w:r>
        <w:t xml:space="preserve">    for (j=1; j&gt;i; j++)</w:t>
      </w:r>
    </w:p>
    <w:p w:rsidR="00EE3C79" w:rsidRDefault="00EE3C79" w:rsidP="00EE3C79">
      <w:pPr>
        <w:bidi/>
        <w:ind w:left="360"/>
        <w:jc w:val="right"/>
      </w:pPr>
      <w:r>
        <w:t xml:space="preserve">      x++;</w:t>
      </w:r>
    </w:p>
    <w:p w:rsidR="00B20BD7" w:rsidRDefault="00713ED3" w:rsidP="00B20BD7">
      <w:pPr>
        <w:bidi/>
        <w:rPr>
          <w:color w:val="FF0000"/>
          <w:rtl/>
          <w:lang w:bidi="fa-IR"/>
        </w:rPr>
      </w:pPr>
      <w:r>
        <w:rPr>
          <w:rFonts w:hint="cs"/>
          <w:color w:val="FF0000"/>
          <w:rtl/>
        </w:rPr>
        <w:t xml:space="preserve">     </w:t>
      </w:r>
      <w:r w:rsidR="00EE3C79">
        <w:rPr>
          <w:rFonts w:hint="cs"/>
          <w:color w:val="FF0000"/>
          <w:rtl/>
        </w:rPr>
        <w:t xml:space="preserve"> 1.</w:t>
      </w:r>
      <w:r w:rsidR="00EE3C79">
        <w:rPr>
          <w:rFonts w:hint="cs"/>
          <w:color w:val="FF0000"/>
          <w:rtl/>
          <w:lang w:bidi="fa-IR"/>
        </w:rPr>
        <w:t>(</w:t>
      </w:r>
      <w:r w:rsidR="00EE3C79">
        <w:rPr>
          <w:color w:val="FF0000"/>
          <w:lang w:bidi="fa-IR"/>
        </w:rPr>
        <w:t>n</w:t>
      </w:r>
      <w:r w:rsidR="00EE3C79">
        <w:rPr>
          <w:color w:val="FF0000"/>
          <w:vertAlign w:val="superscript"/>
          <w:lang w:bidi="fa-IR"/>
        </w:rPr>
        <w:t>3</w:t>
      </w:r>
      <w:r w:rsidR="00EE3C79">
        <w:rPr>
          <w:rFonts w:hint="cs"/>
          <w:color w:val="FF0000"/>
          <w:rtl/>
          <w:lang w:bidi="fa-IR"/>
        </w:rPr>
        <w:t>)</w:t>
      </w:r>
      <w:r w:rsidR="00EE3C79">
        <w:rPr>
          <w:color w:val="FF0000"/>
          <w:lang w:bidi="fa-IR"/>
        </w:rPr>
        <w:t>O</w:t>
      </w:r>
      <w:r w:rsidR="00EE3C79">
        <w:rPr>
          <w:rFonts w:hint="cs"/>
          <w:color w:val="FF0000"/>
          <w:rtl/>
          <w:lang w:bidi="fa-IR"/>
        </w:rPr>
        <w:t xml:space="preserve">     2.(</w:t>
      </w:r>
      <w:r w:rsidR="00EE3C79">
        <w:rPr>
          <w:color w:val="FF0000"/>
          <w:lang w:bidi="fa-IR"/>
        </w:rPr>
        <w:t>n</w:t>
      </w:r>
      <w:r w:rsidR="00EE3C79">
        <w:rPr>
          <w:rFonts w:hint="cs"/>
          <w:color w:val="FF0000"/>
          <w:rtl/>
          <w:lang w:bidi="fa-IR"/>
        </w:rPr>
        <w:t>)</w:t>
      </w:r>
      <w:r w:rsidR="00EE3C79">
        <w:rPr>
          <w:color w:val="FF0000"/>
          <w:lang w:bidi="fa-IR"/>
        </w:rPr>
        <w:t xml:space="preserve">   O</w:t>
      </w:r>
      <w:r w:rsidR="00EE3C79">
        <w:rPr>
          <w:rFonts w:hint="cs"/>
          <w:color w:val="FF0000"/>
          <w:rtl/>
          <w:lang w:bidi="fa-IR"/>
        </w:rPr>
        <w:t xml:space="preserve">  3.(</w:t>
      </w:r>
      <w:r w:rsidR="00EE3C79">
        <w:rPr>
          <w:color w:val="FF0000"/>
          <w:lang w:bidi="fa-IR"/>
        </w:rPr>
        <w:t>nlogn</w:t>
      </w:r>
      <w:r w:rsidR="00EE3C79">
        <w:rPr>
          <w:rFonts w:hint="cs"/>
          <w:color w:val="FF0000"/>
          <w:rtl/>
          <w:lang w:bidi="fa-IR"/>
        </w:rPr>
        <w:t>)</w:t>
      </w:r>
      <w:r w:rsidR="00EE3C79">
        <w:rPr>
          <w:color w:val="FF0000"/>
          <w:lang w:bidi="fa-IR"/>
        </w:rPr>
        <w:t>O</w:t>
      </w:r>
      <w:r w:rsidR="00EE3C79">
        <w:rPr>
          <w:rFonts w:hint="cs"/>
          <w:color w:val="FF0000"/>
          <w:rtl/>
          <w:lang w:bidi="fa-IR"/>
        </w:rPr>
        <w:t xml:space="preserve">   4.(</w:t>
      </w:r>
      <w:r w:rsidR="00EE3C79">
        <w:rPr>
          <w:color w:val="FF0000"/>
          <w:lang w:bidi="fa-IR"/>
        </w:rPr>
        <w:t>n</w:t>
      </w:r>
      <w:r w:rsidR="00EE3C79">
        <w:rPr>
          <w:color w:val="FF0000"/>
          <w:vertAlign w:val="superscript"/>
          <w:lang w:bidi="fa-IR"/>
        </w:rPr>
        <w:t>2</w:t>
      </w:r>
      <w:r w:rsidR="00EE3C79">
        <w:rPr>
          <w:rFonts w:hint="cs"/>
          <w:color w:val="FF0000"/>
          <w:rtl/>
          <w:lang w:bidi="fa-IR"/>
        </w:rPr>
        <w:t>)</w:t>
      </w:r>
      <w:r w:rsidR="00EE3C79">
        <w:rPr>
          <w:color w:val="FF0000"/>
          <w:lang w:bidi="fa-IR"/>
        </w:rPr>
        <w:t>O</w:t>
      </w:r>
    </w:p>
    <w:p w:rsidR="00713ED3" w:rsidRPr="008C19B8" w:rsidRDefault="00713ED3" w:rsidP="00713ED3">
      <w:pPr>
        <w:bidi/>
        <w:rPr>
          <w:color w:val="7F7F7F" w:themeColor="text1" w:themeTint="80"/>
          <w:lang w:bidi="fa-IR"/>
        </w:rPr>
      </w:pPr>
      <w:r>
        <w:rPr>
          <w:rFonts w:hint="cs"/>
          <w:color w:val="FF0000"/>
          <w:rtl/>
          <w:lang w:bidi="fa-IR"/>
        </w:rPr>
        <w:t xml:space="preserve">   </w:t>
      </w:r>
      <w:r w:rsidR="008C19B8">
        <w:rPr>
          <w:rFonts w:hint="cs"/>
          <w:color w:val="7F7F7F" w:themeColor="text1" w:themeTint="80"/>
          <w:rtl/>
          <w:lang w:bidi="fa-IR"/>
        </w:rPr>
        <w:t>جواب: گزینه (ب)</w:t>
      </w:r>
    </w:p>
    <w:p w:rsidR="00713ED3" w:rsidRDefault="00713ED3" w:rsidP="00713ED3">
      <w:pPr>
        <w:bidi/>
        <w:rPr>
          <w:color w:val="595959" w:themeColor="text1" w:themeTint="A6"/>
          <w:rtl/>
          <w:lang w:bidi="fa-IR"/>
        </w:rPr>
      </w:pPr>
      <w:r>
        <w:rPr>
          <w:rFonts w:hint="cs"/>
          <w:color w:val="595959" w:themeColor="text1" w:themeTint="A6"/>
          <w:rtl/>
          <w:lang w:bidi="fa-IR"/>
        </w:rPr>
        <w:t>برای به دست آوردن مرتبه زمانی بدترین حالت را در نظر می گیریم</w:t>
      </w:r>
      <w:r>
        <w:rPr>
          <w:color w:val="595959" w:themeColor="text1" w:themeTint="A6"/>
          <w:lang w:bidi="fa-IR"/>
        </w:rPr>
        <w:t>,</w:t>
      </w:r>
      <w:r>
        <w:rPr>
          <w:rFonts w:hint="cs"/>
          <w:color w:val="595959" w:themeColor="text1" w:themeTint="A6"/>
          <w:rtl/>
          <w:lang w:bidi="fa-IR"/>
        </w:rPr>
        <w:t xml:space="preserve"> که در بدتربن حالت شرط حلقه دوم به صورت </w:t>
      </w:r>
      <w:r>
        <w:rPr>
          <w:color w:val="595959" w:themeColor="text1" w:themeTint="A6"/>
          <w:lang w:bidi="fa-IR"/>
        </w:rPr>
        <w:t>j&gt;n</w:t>
      </w:r>
      <w:r>
        <w:rPr>
          <w:rFonts w:hint="cs"/>
          <w:color w:val="595959" w:themeColor="text1" w:themeTint="A6"/>
          <w:rtl/>
          <w:lang w:bidi="fa-IR"/>
        </w:rPr>
        <w:t xml:space="preserve">  خواهد بود.  لذا حلقه اول </w:t>
      </w:r>
      <w:r>
        <w:rPr>
          <w:color w:val="595959" w:themeColor="text1" w:themeTint="A6"/>
          <w:lang w:bidi="fa-IR"/>
        </w:rPr>
        <w:t>n</w:t>
      </w:r>
      <w:r>
        <w:rPr>
          <w:rFonts w:hint="cs"/>
          <w:color w:val="595959" w:themeColor="text1" w:themeTint="A6"/>
          <w:rtl/>
          <w:lang w:bidi="fa-IR"/>
        </w:rPr>
        <w:t xml:space="preserve"> بار حلقه دوم را تکرار خواهد کرد.    از طرفی حلقه دوم در بدترین حالت </w:t>
      </w:r>
      <w:r>
        <w:rPr>
          <w:color w:val="595959" w:themeColor="text1" w:themeTint="A6"/>
          <w:lang w:bidi="fa-IR"/>
        </w:rPr>
        <w:t>n</w:t>
      </w:r>
      <w:r>
        <w:rPr>
          <w:rFonts w:hint="cs"/>
          <w:color w:val="595959" w:themeColor="text1" w:themeTint="A6"/>
          <w:rtl/>
          <w:lang w:bidi="fa-IR"/>
        </w:rPr>
        <w:t xml:space="preserve">  بار دستور خود را اجرا می کند لذا</w:t>
      </w:r>
      <w:r>
        <w:rPr>
          <w:color w:val="595959" w:themeColor="text1" w:themeTint="A6"/>
          <w:lang w:bidi="fa-IR"/>
        </w:rPr>
        <w:t>n*n = n</w:t>
      </w:r>
      <w:r>
        <w:rPr>
          <w:color w:val="595959" w:themeColor="text1" w:themeTint="A6"/>
          <w:vertAlign w:val="superscript"/>
          <w:lang w:bidi="fa-IR"/>
        </w:rPr>
        <w:t>2</w:t>
      </w:r>
      <w:r>
        <w:rPr>
          <w:rFonts w:hint="cs"/>
          <w:color w:val="595959" w:themeColor="text1" w:themeTint="A6"/>
          <w:rtl/>
          <w:lang w:bidi="fa-IR"/>
        </w:rPr>
        <w:t xml:space="preserve">  بار آخرین دستور اجرا خواهد بود پس مرتبه زمانی برابر است با (</w:t>
      </w:r>
      <w:r>
        <w:rPr>
          <w:color w:val="595959" w:themeColor="text1" w:themeTint="A6"/>
          <w:lang w:bidi="fa-IR"/>
        </w:rPr>
        <w:t>n</w:t>
      </w:r>
      <w:r>
        <w:rPr>
          <w:color w:val="595959" w:themeColor="text1" w:themeTint="A6"/>
          <w:vertAlign w:val="superscript"/>
          <w:lang w:bidi="fa-IR"/>
        </w:rPr>
        <w:t>2</w:t>
      </w:r>
      <w:r>
        <w:rPr>
          <w:rFonts w:hint="cs"/>
          <w:color w:val="595959" w:themeColor="text1" w:themeTint="A6"/>
          <w:rtl/>
          <w:lang w:bidi="fa-IR"/>
        </w:rPr>
        <w:t>)</w:t>
      </w:r>
      <w:r>
        <w:rPr>
          <w:color w:val="595959" w:themeColor="text1" w:themeTint="A6"/>
          <w:lang w:bidi="fa-IR"/>
        </w:rPr>
        <w:t>O</w:t>
      </w:r>
    </w:p>
    <w:p w:rsidR="008C5526" w:rsidRDefault="008C5526" w:rsidP="00713ED3">
      <w:pPr>
        <w:bidi/>
        <w:rPr>
          <w:color w:val="595959" w:themeColor="text1" w:themeTint="A6"/>
          <w:rtl/>
          <w:lang w:bidi="fa-IR"/>
        </w:rPr>
      </w:pPr>
    </w:p>
    <w:p w:rsidR="008C5526" w:rsidRDefault="008C5526" w:rsidP="008C5526">
      <w:pPr>
        <w:bidi/>
        <w:rPr>
          <w:color w:val="595959" w:themeColor="text1" w:themeTint="A6"/>
          <w:rtl/>
          <w:lang w:bidi="fa-IR"/>
        </w:rPr>
      </w:pPr>
    </w:p>
    <w:p w:rsidR="008C5526" w:rsidRDefault="008C5526" w:rsidP="008C5526">
      <w:pPr>
        <w:bidi/>
        <w:rPr>
          <w:color w:val="595959" w:themeColor="text1" w:themeTint="A6"/>
          <w:rtl/>
          <w:lang w:bidi="fa-IR"/>
        </w:rPr>
      </w:pPr>
    </w:p>
    <w:p w:rsidR="008C5526" w:rsidRPr="009069DF" w:rsidRDefault="008C5526" w:rsidP="004040C7">
      <w:pPr>
        <w:bidi/>
        <w:rPr>
          <w:color w:val="1F3864" w:themeColor="accent5" w:themeShade="80"/>
          <w:lang w:bidi="fa-IR"/>
        </w:rPr>
      </w:pPr>
      <w:r w:rsidRPr="009069DF">
        <w:rPr>
          <w:rFonts w:hint="cs"/>
          <w:color w:val="1F3864" w:themeColor="accent5" w:themeShade="80"/>
          <w:rtl/>
          <w:lang w:bidi="fa-IR"/>
        </w:rPr>
        <w:t xml:space="preserve">   </w:t>
      </w:r>
      <w:r w:rsidR="00865A18">
        <w:rPr>
          <w:rFonts w:hint="cs"/>
          <w:color w:val="1F3864" w:themeColor="accent5" w:themeShade="80"/>
          <w:rtl/>
          <w:lang w:bidi="fa-IR"/>
        </w:rPr>
        <w:t xml:space="preserve"> </w:t>
      </w:r>
      <w:r w:rsidRPr="009069DF">
        <w:rPr>
          <w:rFonts w:hint="cs"/>
          <w:color w:val="1F3864" w:themeColor="accent5" w:themeShade="80"/>
          <w:rtl/>
          <w:lang w:bidi="fa-IR"/>
        </w:rPr>
        <w:t xml:space="preserve"> </w:t>
      </w:r>
      <w:r w:rsidR="004040C7">
        <w:rPr>
          <w:color w:val="002060"/>
          <w:sz w:val="28"/>
          <w:szCs w:val="28"/>
          <w:lang w:bidi="fa-IR"/>
        </w:rPr>
        <w:t>4</w:t>
      </w:r>
      <w:r w:rsidRPr="004040C7">
        <w:rPr>
          <w:rFonts w:hint="cs"/>
          <w:color w:val="002060"/>
          <w:sz w:val="28"/>
          <w:szCs w:val="28"/>
          <w:rtl/>
          <w:lang w:bidi="fa-IR"/>
        </w:rPr>
        <w:t xml:space="preserve">.تابع پیچیدگی زمانی تابع زیر کدام است ؟ </w:t>
      </w:r>
      <w:r w:rsidRPr="009069DF">
        <w:rPr>
          <w:rFonts w:hint="cs"/>
          <w:color w:val="2F5496" w:themeColor="accent5" w:themeShade="BF"/>
          <w:rtl/>
          <w:lang w:bidi="fa-IR"/>
        </w:rPr>
        <w:t xml:space="preserve"> </w:t>
      </w:r>
      <w:r w:rsidRPr="009069DF">
        <w:rPr>
          <w:color w:val="2F5496" w:themeColor="accent5" w:themeShade="BF"/>
          <w:lang w:bidi="fa-IR"/>
        </w:rPr>
        <w:t xml:space="preserve"> </w:t>
      </w:r>
    </w:p>
    <w:p w:rsidR="008C5526" w:rsidRDefault="008C5526" w:rsidP="008C5526">
      <w:pPr>
        <w:bidi/>
        <w:jc w:val="right"/>
        <w:rPr>
          <w:color w:val="000000" w:themeColor="text1"/>
          <w:lang w:bidi="fa-IR"/>
        </w:rPr>
      </w:pPr>
      <w:r>
        <w:rPr>
          <w:color w:val="000000" w:themeColor="text1"/>
          <w:lang w:bidi="fa-IR"/>
        </w:rPr>
        <w:t>Void f(int a[], int n){</w:t>
      </w:r>
    </w:p>
    <w:p w:rsidR="008C5526" w:rsidRDefault="008C5526" w:rsidP="008C5526">
      <w:pPr>
        <w:bidi/>
        <w:jc w:val="right"/>
        <w:rPr>
          <w:color w:val="000000" w:themeColor="text1"/>
          <w:lang w:bidi="fa-IR"/>
        </w:rPr>
      </w:pPr>
      <w:r>
        <w:rPr>
          <w:color w:val="000000" w:themeColor="text1"/>
          <w:lang w:bidi="fa-IR"/>
        </w:rPr>
        <w:t xml:space="preserve">   if (n==1) return a[0];</w:t>
      </w:r>
    </w:p>
    <w:p w:rsidR="008C5526" w:rsidRDefault="008C5526" w:rsidP="008C5526">
      <w:pPr>
        <w:bidi/>
        <w:jc w:val="right"/>
        <w:rPr>
          <w:color w:val="000000" w:themeColor="text1"/>
          <w:lang w:bidi="fa-IR"/>
        </w:rPr>
      </w:pPr>
      <w:r>
        <w:rPr>
          <w:color w:val="000000" w:themeColor="text1"/>
          <w:lang w:bidi="fa-IR"/>
        </w:rPr>
        <w:t xml:space="preserve">   f(a,n-2);</w:t>
      </w:r>
    </w:p>
    <w:p w:rsidR="008C5526" w:rsidRDefault="008C5526" w:rsidP="008C5526">
      <w:pPr>
        <w:bidi/>
        <w:jc w:val="right"/>
        <w:rPr>
          <w:color w:val="000000" w:themeColor="text1"/>
          <w:lang w:bidi="fa-IR"/>
        </w:rPr>
      </w:pPr>
      <w:r>
        <w:rPr>
          <w:color w:val="000000" w:themeColor="text1"/>
          <w:lang w:bidi="fa-IR"/>
        </w:rPr>
        <w:t xml:space="preserve">   a[n-1]=a[n-2];</w:t>
      </w:r>
    </w:p>
    <w:p w:rsidR="008C5526" w:rsidRDefault="002C319F" w:rsidP="008C5526">
      <w:pPr>
        <w:bidi/>
        <w:jc w:val="right"/>
        <w:rPr>
          <w:color w:val="000000" w:themeColor="text1"/>
          <w:lang w:bidi="fa-IR"/>
        </w:rPr>
      </w:pPr>
      <w:r>
        <w:rPr>
          <w:color w:val="000000" w:themeColor="text1"/>
          <w:lang w:bidi="fa-IR"/>
        </w:rPr>
        <w:t xml:space="preserve">   f(a,n-2);</w:t>
      </w:r>
    </w:p>
    <w:p w:rsidR="00865A18" w:rsidRDefault="00865A18" w:rsidP="00865A18">
      <w:pPr>
        <w:bidi/>
        <w:jc w:val="right"/>
        <w:rPr>
          <w:color w:val="000000" w:themeColor="text1"/>
          <w:lang w:bidi="fa-IR"/>
        </w:rPr>
      </w:pPr>
      <w:r>
        <w:rPr>
          <w:rFonts w:hint="cs"/>
          <w:color w:val="000000" w:themeColor="text1"/>
          <w:rtl/>
          <w:lang w:bidi="fa-IR"/>
        </w:rPr>
        <w:t>{</w:t>
      </w:r>
    </w:p>
    <w:p w:rsidR="009069DF" w:rsidRPr="009069DF" w:rsidRDefault="009069DF" w:rsidP="009069DF">
      <w:pPr>
        <w:bidi/>
        <w:jc w:val="center"/>
        <w:rPr>
          <w:color w:val="000000" w:themeColor="text1"/>
          <w:sz w:val="22"/>
          <w:szCs w:val="22"/>
          <w:rtl/>
          <w:lang w:bidi="fa-IR"/>
        </w:rPr>
      </w:pPr>
      <w:r>
        <w:rPr>
          <w:color w:val="000000" w:themeColor="text1"/>
          <w:lang w:bidi="fa-IR"/>
        </w:rPr>
        <w:t xml:space="preserve">         </w:t>
      </w:r>
      <w:r w:rsidR="00865A18">
        <w:rPr>
          <w:color w:val="000000" w:themeColor="text1"/>
          <w:lang w:bidi="fa-IR"/>
        </w:rPr>
        <w:t xml:space="preserve"> </w:t>
      </w:r>
    </w:p>
    <w:p w:rsidR="008C19B8" w:rsidRPr="003E109D" w:rsidRDefault="00865A18" w:rsidP="008C19B8">
      <w:pPr>
        <w:bidi/>
        <w:rPr>
          <w:color w:val="000000" w:themeColor="text1"/>
          <w:lang w:bidi="fa-IR"/>
        </w:rPr>
      </w:pPr>
      <w:r>
        <w:rPr>
          <w:rFonts w:hint="cs"/>
          <w:color w:val="000000" w:themeColor="text1"/>
          <w:rtl/>
          <w:lang w:bidi="fa-IR"/>
        </w:rPr>
        <w:t>1</w:t>
      </w:r>
      <w:r w:rsidR="002C319F">
        <w:rPr>
          <w:rFonts w:hint="cs"/>
          <w:color w:val="000000" w:themeColor="text1"/>
          <w:rtl/>
          <w:lang w:bidi="fa-IR"/>
        </w:rPr>
        <w:t>.</w:t>
      </w:r>
      <w:r w:rsidR="002C319F">
        <w:rPr>
          <w:color w:val="000000" w:themeColor="text1"/>
          <w:lang w:bidi="fa-IR"/>
        </w:rPr>
        <w:t xml:space="preserve">n=1    </w:t>
      </w:r>
      <w:r>
        <w:rPr>
          <w:rFonts w:hint="cs"/>
          <w:color w:val="000000" w:themeColor="text1"/>
          <w:rtl/>
          <w:lang w:bidi="fa-IR"/>
        </w:rPr>
        <w:t xml:space="preserve">                               </w:t>
      </w:r>
      <w:r>
        <w:rPr>
          <w:color w:val="000000" w:themeColor="text1"/>
          <w:lang w:bidi="fa-IR"/>
        </w:rPr>
        <w:t>1</w:t>
      </w:r>
      <w:r>
        <w:rPr>
          <w:rFonts w:hint="cs"/>
          <w:color w:val="000000" w:themeColor="text1"/>
          <w:rtl/>
          <w:lang w:bidi="fa-IR"/>
        </w:rPr>
        <w:t xml:space="preserve">  </w:t>
      </w:r>
      <w:r>
        <w:rPr>
          <w:color w:val="000000" w:themeColor="text1"/>
          <w:lang w:bidi="fa-IR"/>
        </w:rPr>
        <w:t>T(n) =</w:t>
      </w:r>
      <w:r w:rsidR="008C19B8">
        <w:rPr>
          <w:rFonts w:hint="cs"/>
          <w:color w:val="000000" w:themeColor="text1"/>
          <w:rtl/>
          <w:lang w:bidi="fa-IR"/>
        </w:rPr>
        <w:t xml:space="preserve">             </w:t>
      </w:r>
    </w:p>
    <w:p w:rsidR="00865A18" w:rsidRDefault="002C319F" w:rsidP="003E109D">
      <w:pPr>
        <w:bidi/>
        <w:spacing w:line="276" w:lineRule="auto"/>
        <w:rPr>
          <w:color w:val="000000" w:themeColor="text1"/>
          <w:rtl/>
          <w:lang w:bidi="fa-IR"/>
        </w:rPr>
      </w:pPr>
      <w:r>
        <w:rPr>
          <w:color w:val="000000" w:themeColor="text1"/>
          <w:lang w:bidi="fa-IR"/>
        </w:rPr>
        <w:t xml:space="preserve">n&gt;1       </w:t>
      </w:r>
      <w:r w:rsidR="008C5526" w:rsidRPr="002C319F">
        <w:rPr>
          <w:rFonts w:hint="cs"/>
          <w:color w:val="FF0000"/>
          <w:rtl/>
          <w:lang w:bidi="fa-IR"/>
        </w:rPr>
        <w:t xml:space="preserve">         </w:t>
      </w:r>
      <w:r>
        <w:rPr>
          <w:color w:val="FF0000"/>
          <w:lang w:bidi="fa-IR"/>
        </w:rPr>
        <w:t xml:space="preserve"> </w:t>
      </w:r>
      <w:r w:rsidR="00865A18">
        <w:rPr>
          <w:rFonts w:hint="cs"/>
          <w:color w:val="FF0000"/>
          <w:rtl/>
          <w:lang w:bidi="fa-IR"/>
        </w:rPr>
        <w:t xml:space="preserve"> </w:t>
      </w:r>
      <w:r w:rsidR="00865A18">
        <w:rPr>
          <w:color w:val="000000" w:themeColor="text1"/>
          <w:lang w:bidi="fa-IR"/>
        </w:rPr>
        <w:t>2T(n -2)+T(n-1)</w:t>
      </w:r>
      <w:r w:rsidR="008C19B8">
        <w:rPr>
          <w:color w:val="000000" w:themeColor="text1"/>
          <w:lang w:bidi="fa-IR"/>
        </w:rPr>
        <w:t xml:space="preserve"> </w:t>
      </w:r>
    </w:p>
    <w:p w:rsidR="008C19B8" w:rsidRPr="008C19B8" w:rsidRDefault="008C19B8" w:rsidP="008C19B8">
      <w:pPr>
        <w:bidi/>
        <w:spacing w:line="276" w:lineRule="auto"/>
        <w:jc w:val="center"/>
        <w:rPr>
          <w:color w:val="767171" w:themeColor="background2" w:themeShade="80"/>
          <w:rtl/>
          <w:lang w:bidi="fa-IR"/>
        </w:rPr>
      </w:pPr>
      <w:r>
        <w:rPr>
          <w:rFonts w:hint="cs"/>
          <w:color w:val="767171" w:themeColor="background2" w:themeShade="80"/>
          <w:rtl/>
          <w:lang w:bidi="fa-IR"/>
        </w:rPr>
        <w:t xml:space="preserve">جواب گزینه:(ب)   </w:t>
      </w:r>
    </w:p>
    <w:p w:rsidR="0070366C" w:rsidRPr="008C19B8" w:rsidRDefault="003E109D" w:rsidP="0070366C">
      <w:pPr>
        <w:bidi/>
        <w:spacing w:line="276" w:lineRule="auto"/>
        <w:rPr>
          <w:color w:val="767171" w:themeColor="background2" w:themeShade="80"/>
          <w:rtl/>
          <w:lang w:bidi="fa-IR"/>
        </w:rPr>
      </w:pPr>
      <w:r>
        <w:rPr>
          <w:rFonts w:hint="cs"/>
          <w:color w:val="000000" w:themeColor="text1"/>
          <w:rtl/>
          <w:lang w:bidi="fa-IR"/>
        </w:rPr>
        <w:t xml:space="preserve">2.   </w:t>
      </w:r>
      <w:r>
        <w:rPr>
          <w:color w:val="000000" w:themeColor="text1"/>
          <w:lang w:bidi="fa-IR"/>
        </w:rPr>
        <w:t>n=1</w:t>
      </w:r>
      <w:r w:rsidR="0070366C">
        <w:rPr>
          <w:rFonts w:hint="cs"/>
          <w:color w:val="000000" w:themeColor="text1"/>
          <w:rtl/>
          <w:lang w:bidi="fa-IR"/>
        </w:rPr>
        <w:t xml:space="preserve">                                  </w:t>
      </w:r>
      <w:r w:rsidR="0070366C">
        <w:rPr>
          <w:color w:val="000000" w:themeColor="text1"/>
          <w:lang w:bidi="fa-IR"/>
        </w:rPr>
        <w:t>T(n) =1</w:t>
      </w:r>
      <w:r w:rsidR="008C19B8">
        <w:rPr>
          <w:rFonts w:hint="cs"/>
          <w:color w:val="000000" w:themeColor="text1"/>
          <w:rtl/>
          <w:lang w:bidi="fa-IR"/>
        </w:rPr>
        <w:t xml:space="preserve">                </w:t>
      </w:r>
      <w:r w:rsidR="008C19B8">
        <w:rPr>
          <w:rFonts w:hint="cs"/>
          <w:color w:val="767171" w:themeColor="background2" w:themeShade="80"/>
          <w:rtl/>
          <w:lang w:bidi="fa-IR"/>
        </w:rPr>
        <w:t>همانطور در کد نشان داده شده در تابع</w:t>
      </w:r>
      <w:r w:rsidR="008C19B8">
        <w:rPr>
          <w:color w:val="767171" w:themeColor="background2" w:themeShade="80"/>
          <w:lang w:bidi="fa-IR"/>
        </w:rPr>
        <w:t xml:space="preserve"> f</w:t>
      </w:r>
      <w:r w:rsidR="008C19B8">
        <w:rPr>
          <w:rFonts w:hint="cs"/>
          <w:color w:val="767171" w:themeColor="background2" w:themeShade="80"/>
          <w:rtl/>
          <w:lang w:bidi="fa-IR"/>
        </w:rPr>
        <w:t xml:space="preserve"> دو بار تابع با پارامتر </w:t>
      </w:r>
      <w:r w:rsidR="008C19B8">
        <w:rPr>
          <w:color w:val="767171" w:themeColor="background2" w:themeShade="80"/>
          <w:lang w:bidi="fa-IR"/>
        </w:rPr>
        <w:t xml:space="preserve"> n-2</w:t>
      </w:r>
      <w:r w:rsidR="008C19B8">
        <w:rPr>
          <w:rFonts w:hint="cs"/>
          <w:color w:val="767171" w:themeColor="background2" w:themeShade="80"/>
          <w:rtl/>
          <w:lang w:bidi="fa-IR"/>
        </w:rPr>
        <w:t xml:space="preserve">فراخوانی </w:t>
      </w:r>
    </w:p>
    <w:p w:rsidR="008C19B8" w:rsidRPr="008C19B8" w:rsidRDefault="003E109D" w:rsidP="008C19B8">
      <w:pPr>
        <w:bidi/>
        <w:spacing w:line="276" w:lineRule="auto"/>
        <w:rPr>
          <w:color w:val="767171" w:themeColor="background2" w:themeShade="80"/>
          <w:lang w:bidi="fa-IR"/>
        </w:rPr>
      </w:pPr>
      <w:r>
        <w:rPr>
          <w:color w:val="000000" w:themeColor="text1"/>
          <w:lang w:bidi="fa-IR"/>
        </w:rPr>
        <w:t xml:space="preserve">n&gt;1       </w:t>
      </w:r>
      <w:r w:rsidR="0070366C">
        <w:rPr>
          <w:rFonts w:hint="cs"/>
          <w:color w:val="000000" w:themeColor="text1"/>
          <w:rtl/>
          <w:lang w:bidi="fa-IR"/>
        </w:rPr>
        <w:t xml:space="preserve">                     </w:t>
      </w:r>
      <w:r w:rsidR="0070366C">
        <w:rPr>
          <w:color w:val="000000" w:themeColor="text1"/>
          <w:lang w:bidi="fa-IR"/>
        </w:rPr>
        <w:t xml:space="preserve">2T(n-2)+1 </w:t>
      </w:r>
      <w:r w:rsidR="008C19B8">
        <w:rPr>
          <w:rFonts w:hint="cs"/>
          <w:color w:val="000000" w:themeColor="text1"/>
          <w:rtl/>
          <w:lang w:bidi="fa-IR"/>
        </w:rPr>
        <w:t xml:space="preserve">                          </w:t>
      </w:r>
      <w:r w:rsidR="008C19B8">
        <w:rPr>
          <w:rFonts w:hint="cs"/>
          <w:color w:val="767171" w:themeColor="background2" w:themeShade="80"/>
          <w:rtl/>
          <w:lang w:bidi="fa-IR"/>
        </w:rPr>
        <w:t>می شود و ما بین آن یک دستور اجرا خواهد شد پس می توان نوشت</w:t>
      </w:r>
    </w:p>
    <w:p w:rsidR="003E109D" w:rsidRPr="008C19B8" w:rsidRDefault="008C19B8" w:rsidP="003E109D">
      <w:pPr>
        <w:bidi/>
        <w:spacing w:line="276" w:lineRule="auto"/>
        <w:rPr>
          <w:color w:val="767171" w:themeColor="background2" w:themeShade="80"/>
          <w:lang w:bidi="fa-IR"/>
        </w:rPr>
      </w:pPr>
      <w:r>
        <w:rPr>
          <w:color w:val="000000" w:themeColor="text1"/>
          <w:lang w:bidi="fa-IR"/>
        </w:rPr>
        <w:t xml:space="preserve">               </w:t>
      </w:r>
      <w:r>
        <w:rPr>
          <w:rFonts w:hint="cs"/>
          <w:color w:val="000000" w:themeColor="text1"/>
          <w:rtl/>
          <w:lang w:bidi="fa-IR"/>
        </w:rPr>
        <w:t xml:space="preserve">                                                             </w:t>
      </w:r>
      <w:r w:rsidR="007B6DF9">
        <w:rPr>
          <w:color w:val="767171" w:themeColor="background2" w:themeShade="80"/>
          <w:lang w:bidi="fa-IR"/>
        </w:rPr>
        <w:t>T(n)=2T(n-2)+1</w:t>
      </w:r>
    </w:p>
    <w:p w:rsidR="003E109D" w:rsidRDefault="003E109D" w:rsidP="003E109D">
      <w:pPr>
        <w:bidi/>
        <w:spacing w:line="276" w:lineRule="auto"/>
        <w:rPr>
          <w:color w:val="000000" w:themeColor="text1"/>
          <w:rtl/>
          <w:lang w:bidi="fa-IR"/>
        </w:rPr>
      </w:pPr>
      <w:r>
        <w:rPr>
          <w:rFonts w:hint="cs"/>
          <w:color w:val="000000" w:themeColor="text1"/>
          <w:rtl/>
          <w:lang w:bidi="fa-IR"/>
        </w:rPr>
        <w:t xml:space="preserve">3. </w:t>
      </w:r>
      <w:r>
        <w:rPr>
          <w:color w:val="000000" w:themeColor="text1"/>
          <w:lang w:bidi="fa-IR"/>
        </w:rPr>
        <w:t>n=</w:t>
      </w:r>
      <w:r w:rsidR="0070366C">
        <w:rPr>
          <w:color w:val="000000" w:themeColor="text1"/>
          <w:lang w:bidi="fa-IR"/>
        </w:rPr>
        <w:t>1</w:t>
      </w:r>
      <w:r>
        <w:rPr>
          <w:color w:val="000000" w:themeColor="text1"/>
          <w:lang w:bidi="fa-IR"/>
        </w:rPr>
        <w:t xml:space="preserve">   </w:t>
      </w:r>
      <w:r w:rsidR="0070366C">
        <w:rPr>
          <w:rFonts w:hint="cs"/>
          <w:color w:val="000000" w:themeColor="text1"/>
          <w:rtl/>
          <w:lang w:bidi="fa-IR"/>
        </w:rPr>
        <w:t xml:space="preserve">                                  1</w:t>
      </w:r>
      <w:r w:rsidR="0070366C">
        <w:rPr>
          <w:color w:val="000000" w:themeColor="text1"/>
          <w:lang w:bidi="fa-IR"/>
        </w:rPr>
        <w:t>T(n)=</w:t>
      </w:r>
    </w:p>
    <w:p w:rsidR="003E109D" w:rsidRDefault="003E109D" w:rsidP="003E109D">
      <w:pPr>
        <w:bidi/>
        <w:spacing w:line="276" w:lineRule="auto"/>
        <w:rPr>
          <w:color w:val="000000" w:themeColor="text1"/>
          <w:lang w:bidi="fa-IR"/>
        </w:rPr>
      </w:pPr>
      <w:r>
        <w:rPr>
          <w:color w:val="000000" w:themeColor="text1"/>
          <w:lang w:bidi="fa-IR"/>
        </w:rPr>
        <w:t xml:space="preserve">n&gt;1       </w:t>
      </w:r>
      <w:r w:rsidR="0070366C">
        <w:rPr>
          <w:rFonts w:hint="cs"/>
          <w:color w:val="000000" w:themeColor="text1"/>
          <w:rtl/>
          <w:lang w:bidi="fa-IR"/>
        </w:rPr>
        <w:t xml:space="preserve">     </w:t>
      </w:r>
      <w:r w:rsidR="0070366C">
        <w:rPr>
          <w:color w:val="000000" w:themeColor="text1"/>
          <w:lang w:bidi="fa-IR"/>
        </w:rPr>
        <w:t xml:space="preserve"> </w:t>
      </w:r>
      <w:r w:rsidR="0070366C">
        <w:rPr>
          <w:rFonts w:hint="cs"/>
          <w:color w:val="000000" w:themeColor="text1"/>
          <w:rtl/>
          <w:lang w:bidi="fa-IR"/>
        </w:rPr>
        <w:t xml:space="preserve">      </w:t>
      </w:r>
      <w:r w:rsidR="0070366C">
        <w:rPr>
          <w:color w:val="000000" w:themeColor="text1"/>
          <w:lang w:bidi="fa-IR"/>
        </w:rPr>
        <w:t xml:space="preserve"> T(n-2) + T(n-1)+1</w:t>
      </w:r>
    </w:p>
    <w:p w:rsidR="003E109D" w:rsidRDefault="003E109D" w:rsidP="003E109D">
      <w:pPr>
        <w:bidi/>
        <w:spacing w:line="276" w:lineRule="auto"/>
        <w:rPr>
          <w:color w:val="000000" w:themeColor="text1"/>
          <w:lang w:bidi="fa-IR"/>
        </w:rPr>
      </w:pPr>
      <w:r>
        <w:rPr>
          <w:rFonts w:hint="cs"/>
          <w:color w:val="000000" w:themeColor="text1"/>
          <w:rtl/>
          <w:lang w:bidi="fa-IR"/>
        </w:rPr>
        <w:t xml:space="preserve">4. </w:t>
      </w:r>
      <w:r>
        <w:rPr>
          <w:color w:val="000000" w:themeColor="text1"/>
          <w:lang w:bidi="fa-IR"/>
        </w:rPr>
        <w:t xml:space="preserve">n=1 </w:t>
      </w:r>
      <w:r w:rsidR="0070366C">
        <w:rPr>
          <w:rFonts w:hint="cs"/>
          <w:color w:val="000000" w:themeColor="text1"/>
          <w:rtl/>
          <w:lang w:bidi="fa-IR"/>
        </w:rPr>
        <w:t xml:space="preserve">                                </w:t>
      </w:r>
      <w:r w:rsidR="0070366C">
        <w:rPr>
          <w:color w:val="000000" w:themeColor="text1"/>
          <w:lang w:bidi="fa-IR"/>
        </w:rPr>
        <w:t xml:space="preserve">T(n)=1    </w:t>
      </w:r>
    </w:p>
    <w:p w:rsidR="003E109D" w:rsidRDefault="0070366C" w:rsidP="007B6DF9">
      <w:pPr>
        <w:bidi/>
        <w:spacing w:line="276" w:lineRule="auto"/>
        <w:rPr>
          <w:color w:val="000000" w:themeColor="text1"/>
          <w:rtl/>
          <w:lang w:bidi="fa-IR"/>
        </w:rPr>
      </w:pPr>
      <w:r>
        <w:rPr>
          <w:color w:val="000000" w:themeColor="text1"/>
          <w:lang w:bidi="fa-IR"/>
        </w:rPr>
        <w:t xml:space="preserve">n&gt;1      </w:t>
      </w:r>
      <w:r>
        <w:rPr>
          <w:rFonts w:hint="cs"/>
          <w:color w:val="000000" w:themeColor="text1"/>
          <w:rtl/>
          <w:lang w:bidi="fa-IR"/>
        </w:rPr>
        <w:t xml:space="preserve">              </w:t>
      </w:r>
      <w:r>
        <w:rPr>
          <w:color w:val="000000" w:themeColor="text1"/>
          <w:lang w:bidi="fa-IR"/>
        </w:rPr>
        <w:t xml:space="preserve">T(n – 2) + 1        </w:t>
      </w:r>
    </w:p>
    <w:p w:rsidR="007B6DF9" w:rsidRDefault="007B6DF9" w:rsidP="007B6DF9">
      <w:pPr>
        <w:bidi/>
        <w:spacing w:line="276" w:lineRule="auto"/>
        <w:rPr>
          <w:color w:val="000000" w:themeColor="text1"/>
          <w:rtl/>
          <w:lang w:bidi="fa-IR"/>
        </w:rPr>
      </w:pPr>
    </w:p>
    <w:p w:rsidR="007B6DF9" w:rsidRDefault="007B6DF9" w:rsidP="007B6DF9">
      <w:pPr>
        <w:bidi/>
        <w:spacing w:line="276" w:lineRule="auto"/>
        <w:rPr>
          <w:color w:val="000000" w:themeColor="text1"/>
          <w:rtl/>
          <w:lang w:bidi="fa-IR"/>
        </w:rPr>
      </w:pPr>
    </w:p>
    <w:p w:rsidR="007B6DF9" w:rsidRDefault="007B6DF9" w:rsidP="007B6DF9">
      <w:pPr>
        <w:bidi/>
        <w:spacing w:line="276" w:lineRule="auto"/>
        <w:rPr>
          <w:color w:val="000000" w:themeColor="text1"/>
          <w:rtl/>
          <w:lang w:bidi="fa-IR"/>
        </w:rPr>
      </w:pPr>
    </w:p>
    <w:p w:rsidR="007B6DF9" w:rsidRDefault="007B6DF9" w:rsidP="007B6DF9">
      <w:pPr>
        <w:bidi/>
        <w:spacing w:line="276" w:lineRule="auto"/>
        <w:rPr>
          <w:color w:val="000000" w:themeColor="text1"/>
          <w:rtl/>
          <w:lang w:bidi="fa-IR"/>
        </w:rPr>
      </w:pPr>
    </w:p>
    <w:p w:rsidR="007B6DF9" w:rsidRDefault="007B6DF9" w:rsidP="004040C7">
      <w:pPr>
        <w:bidi/>
        <w:spacing w:line="276" w:lineRule="auto"/>
        <w:rPr>
          <w:color w:val="2F5496" w:themeColor="accent5" w:themeShade="BF"/>
          <w:rtl/>
          <w:lang w:bidi="fa-IR"/>
        </w:rPr>
      </w:pPr>
      <w:r>
        <w:rPr>
          <w:rFonts w:hint="cs"/>
          <w:color w:val="000000" w:themeColor="text1"/>
          <w:rtl/>
          <w:lang w:bidi="fa-IR"/>
        </w:rPr>
        <w:t xml:space="preserve">  </w:t>
      </w:r>
      <w:r w:rsidRPr="004040C7">
        <w:rPr>
          <w:rFonts w:hint="cs"/>
          <w:color w:val="1F3864" w:themeColor="accent5" w:themeShade="80"/>
          <w:sz w:val="28"/>
          <w:szCs w:val="28"/>
          <w:rtl/>
          <w:lang w:bidi="fa-IR"/>
        </w:rPr>
        <w:t xml:space="preserve"> </w:t>
      </w:r>
      <w:r w:rsidR="004040C7">
        <w:rPr>
          <w:color w:val="1F3864" w:themeColor="accent5" w:themeShade="80"/>
          <w:sz w:val="28"/>
          <w:szCs w:val="28"/>
          <w:lang w:bidi="fa-IR"/>
        </w:rPr>
        <w:t>6</w:t>
      </w:r>
      <w:r w:rsidRPr="004040C7">
        <w:rPr>
          <w:rFonts w:hint="cs"/>
          <w:color w:val="1F3864" w:themeColor="accent5" w:themeShade="80"/>
          <w:sz w:val="28"/>
          <w:szCs w:val="28"/>
          <w:rtl/>
          <w:lang w:bidi="fa-IR"/>
        </w:rPr>
        <w:t>. کدام گزینه صحیح است؟</w:t>
      </w:r>
    </w:p>
    <w:p w:rsidR="00F307C9" w:rsidRDefault="007B6DF9" w:rsidP="00F307C9">
      <w:pPr>
        <w:bidi/>
        <w:spacing w:line="276" w:lineRule="auto"/>
        <w:rPr>
          <w:color w:val="404040" w:themeColor="text1" w:themeTint="BF"/>
          <w:lang w:bidi="fa-IR"/>
        </w:rPr>
      </w:pPr>
      <w:r>
        <w:rPr>
          <w:rFonts w:hint="cs"/>
          <w:color w:val="2F5496" w:themeColor="accent5" w:themeShade="BF"/>
          <w:rtl/>
          <w:lang w:bidi="fa-IR"/>
        </w:rPr>
        <w:t xml:space="preserve">         </w:t>
      </w:r>
      <w:r w:rsidR="00083C8B">
        <w:rPr>
          <w:rFonts w:hint="cs"/>
          <w:color w:val="2F5496" w:themeColor="accent5" w:themeShade="BF"/>
          <w:rtl/>
          <w:lang w:bidi="fa-IR"/>
        </w:rPr>
        <w:t xml:space="preserve"> </w:t>
      </w:r>
      <w:r w:rsidR="00083C8B">
        <w:rPr>
          <w:color w:val="404040" w:themeColor="text1" w:themeTint="BF"/>
          <w:lang w:bidi="fa-IR"/>
        </w:rPr>
        <w:t>1</w:t>
      </w:r>
      <w:r>
        <w:rPr>
          <w:rFonts w:hint="cs"/>
          <w:color w:val="404040" w:themeColor="text1" w:themeTint="BF"/>
          <w:rtl/>
          <w:lang w:bidi="fa-IR"/>
        </w:rPr>
        <w:t>.</w:t>
      </w:r>
      <w:r w:rsidR="00083C8B">
        <w:rPr>
          <w:color w:val="404040" w:themeColor="text1" w:themeTint="BF"/>
          <w:lang w:bidi="fa-IR"/>
        </w:rPr>
        <w:t xml:space="preserve"> </w:t>
      </w:r>
      <m:oMath>
        <m:r>
          <w:rPr>
            <w:rFonts w:ascii="Cambria Math" w:hAnsi="Cambria Math" w:cs="Cambria Math" w:hint="cs"/>
            <w:color w:val="404040" w:themeColor="text1" w:themeTint="BF"/>
            <w:rtl/>
            <w:lang w:bidi="fa-IR"/>
          </w:rPr>
          <m:t>θ</m:t>
        </m:r>
      </m:oMath>
      <w:r w:rsidR="00083C8B">
        <w:rPr>
          <w:color w:val="404040" w:themeColor="text1" w:themeTint="BF"/>
          <w:lang w:bidi="fa-IR"/>
        </w:rPr>
        <w:t>(</w:t>
      </w:r>
      <m:oMath>
        <m:sSup>
          <m:sSupPr>
            <m:ctrlPr>
              <w:rPr>
                <w:rFonts w:ascii="Cambria Math" w:hAnsi="Cambria Math"/>
                <w:color w:val="404040" w:themeColor="text1" w:themeTint="BF"/>
                <w:lang w:bidi="fa-IR"/>
              </w:rPr>
            </m:ctrlPr>
          </m:sSupPr>
          <m:e>
            <m:r>
              <w:rPr>
                <w:rFonts w:ascii="Cambria Math" w:hAnsi="Cambria Math"/>
                <w:color w:val="404040" w:themeColor="text1" w:themeTint="BF"/>
                <w:lang w:bidi="fa-IR"/>
              </w:rPr>
              <m:t>2</m:t>
            </m:r>
          </m:e>
          <m:sup>
            <m:r>
              <w:rPr>
                <w:rFonts w:ascii="Cambria Math" w:hAnsi="Cambria Math"/>
                <w:color w:val="404040" w:themeColor="text1" w:themeTint="BF"/>
                <w:lang w:bidi="fa-IR"/>
              </w:rPr>
              <m:t>π</m:t>
            </m:r>
          </m:sup>
        </m:sSup>
        <m:r>
          <w:rPr>
            <w:rFonts w:ascii="Cambria Math" w:hAnsi="Cambria Math"/>
            <w:color w:val="404040" w:themeColor="text1" w:themeTint="BF"/>
            <w:lang w:bidi="fa-IR"/>
          </w:rPr>
          <m:t xml:space="preserve">/2) </m:t>
        </m:r>
      </m:oMath>
      <w:r w:rsidR="00083C8B">
        <w:rPr>
          <w:rFonts w:hint="cs"/>
          <w:color w:val="404040" w:themeColor="text1" w:themeTint="BF"/>
          <w:rtl/>
          <w:lang w:bidi="fa-IR"/>
        </w:rPr>
        <w:t xml:space="preserve"> </w:t>
      </w:r>
      <w:r>
        <w:rPr>
          <w:color w:val="404040" w:themeColor="text1" w:themeTint="BF"/>
          <w:lang w:bidi="fa-IR"/>
        </w:rPr>
        <w:t>T(n)=2T(n-1)+1</w:t>
      </w:r>
      <m:oMath>
        <m:r>
          <w:rPr>
            <w:rFonts w:ascii="Cambria Math" w:hAnsi="Cambria Math" w:cs="Cambria Math" w:hint="cs"/>
            <w:color w:val="404040" w:themeColor="text1" w:themeTint="BF"/>
            <w:rtl/>
            <w:lang w:bidi="fa-IR"/>
          </w:rPr>
          <m:t>∈</m:t>
        </m:r>
      </m:oMath>
      <w:r w:rsidR="00F307C9">
        <w:rPr>
          <w:rFonts w:hint="cs"/>
          <w:color w:val="404040" w:themeColor="text1" w:themeTint="BF"/>
          <w:rtl/>
          <w:lang w:bidi="fa-IR"/>
        </w:rPr>
        <w:t xml:space="preserve">                     2.</w:t>
      </w:r>
      <w:r w:rsidR="00F307C9">
        <w:rPr>
          <w:color w:val="404040" w:themeColor="text1" w:themeTint="BF"/>
          <w:lang w:bidi="fa-IR"/>
        </w:rPr>
        <w:t>T(n)=3T(</w:t>
      </w:r>
      <m:oMath>
        <m:f>
          <m:fPr>
            <m:ctrlPr>
              <w:rPr>
                <w:rFonts w:ascii="Cambria Math" w:hAnsi="Cambria Math"/>
                <w:i/>
                <w:color w:val="404040" w:themeColor="text1" w:themeTint="BF"/>
                <w:lang w:bidi="fa-IR"/>
              </w:rPr>
            </m:ctrlPr>
          </m:fPr>
          <m:num>
            <m:r>
              <w:rPr>
                <w:rFonts w:ascii="Cambria Math" w:hAnsi="Cambria Math"/>
                <w:color w:val="404040" w:themeColor="text1" w:themeTint="BF"/>
                <w:lang w:bidi="fa-IR"/>
              </w:rPr>
              <m:t>n</m:t>
            </m:r>
          </m:num>
          <m:den>
            <m:r>
              <w:rPr>
                <w:rFonts w:ascii="Cambria Math" w:hAnsi="Cambria Math"/>
                <w:color w:val="404040" w:themeColor="text1" w:themeTint="BF"/>
                <w:lang w:bidi="fa-IR"/>
              </w:rPr>
              <m:t>5</m:t>
            </m:r>
          </m:den>
        </m:f>
        <m:r>
          <w:rPr>
            <w:rFonts w:ascii="Cambria Math" w:hAnsi="Cambria Math"/>
            <w:color w:val="404040" w:themeColor="text1" w:themeTint="BF"/>
            <w:lang w:bidi="fa-IR"/>
          </w:rPr>
          <m:t>)+</m:t>
        </m:r>
        <m:sSup>
          <m:sSupPr>
            <m:ctrlPr>
              <w:rPr>
                <w:rFonts w:ascii="Cambria Math" w:hAnsi="Cambria Math"/>
                <w:i/>
                <w:color w:val="404040" w:themeColor="text1" w:themeTint="BF"/>
                <w:lang w:bidi="fa-IR"/>
              </w:rPr>
            </m:ctrlPr>
          </m:sSupPr>
          <m:e>
            <m:r>
              <w:rPr>
                <w:rFonts w:ascii="Cambria Math" w:hAnsi="Cambria Math"/>
                <w:color w:val="404040" w:themeColor="text1" w:themeTint="BF"/>
                <w:lang w:bidi="fa-IR"/>
              </w:rPr>
              <m:t>n</m:t>
            </m:r>
          </m:e>
          <m:sup>
            <m:r>
              <w:rPr>
                <w:rFonts w:ascii="Cambria Math" w:hAnsi="Cambria Math"/>
                <w:color w:val="404040" w:themeColor="text1" w:themeTint="BF"/>
                <w:lang w:bidi="fa-IR"/>
              </w:rPr>
              <m:t>2</m:t>
            </m:r>
          </m:sup>
        </m:sSup>
        <m:r>
          <w:rPr>
            <w:rFonts w:ascii="Cambria Math" w:hAnsi="Cambria Math"/>
            <w:color w:val="404040" w:themeColor="text1" w:themeTint="BF"/>
            <w:lang w:bidi="fa-IR"/>
          </w:rPr>
          <m:t>∈  θ(</m:t>
        </m:r>
        <m:sSup>
          <m:sSupPr>
            <m:ctrlPr>
              <w:rPr>
                <w:rFonts w:ascii="Cambria Math" w:hAnsi="Cambria Math"/>
                <w:i/>
                <w:color w:val="404040" w:themeColor="text1" w:themeTint="BF"/>
                <w:lang w:bidi="fa-IR"/>
              </w:rPr>
            </m:ctrlPr>
          </m:sSupPr>
          <m:e>
            <m:r>
              <w:rPr>
                <w:rFonts w:ascii="Cambria Math" w:hAnsi="Cambria Math"/>
                <w:color w:val="404040" w:themeColor="text1" w:themeTint="BF"/>
                <w:lang w:bidi="fa-IR"/>
              </w:rPr>
              <m:t>n</m:t>
            </m:r>
          </m:e>
          <m:sup>
            <m:r>
              <w:rPr>
                <w:rFonts w:ascii="Cambria Math" w:hAnsi="Cambria Math"/>
                <w:color w:val="404040" w:themeColor="text1" w:themeTint="BF"/>
                <w:lang w:bidi="fa-IR"/>
              </w:rPr>
              <m:t>log53</m:t>
            </m:r>
          </m:sup>
        </m:sSup>
      </m:oMath>
      <w:r w:rsidR="00F307C9">
        <w:rPr>
          <w:color w:val="404040" w:themeColor="text1" w:themeTint="BF"/>
          <w:lang w:bidi="fa-IR"/>
        </w:rPr>
        <w:t>)</w:t>
      </w:r>
    </w:p>
    <w:p w:rsidR="007B6DF9" w:rsidRPr="00083C8B" w:rsidRDefault="00F307C9" w:rsidP="00F307C9">
      <w:pPr>
        <w:bidi/>
        <w:spacing w:line="276" w:lineRule="auto"/>
        <w:rPr>
          <w:color w:val="404040" w:themeColor="text1" w:themeTint="BF"/>
          <w:lang w:bidi="fa-IR"/>
        </w:rPr>
      </w:pPr>
      <w:r>
        <w:rPr>
          <w:rFonts w:hint="cs"/>
          <w:color w:val="404040" w:themeColor="text1" w:themeTint="BF"/>
          <w:rtl/>
          <w:lang w:bidi="fa-IR"/>
        </w:rPr>
        <w:t xml:space="preserve">          3.</w:t>
      </w:r>
      <w:r>
        <w:rPr>
          <w:color w:val="404040" w:themeColor="text1" w:themeTint="BF"/>
          <w:lang w:bidi="fa-IR"/>
        </w:rPr>
        <w:t xml:space="preserve">    T(n)=T(n-1)+1</w:t>
      </w:r>
      <m:oMath>
        <m:r>
          <w:rPr>
            <w:rFonts w:ascii="Cambria Math" w:hAnsi="Cambria Math" w:cs="Cambria Math" w:hint="cs"/>
            <w:color w:val="404040" w:themeColor="text1" w:themeTint="BF"/>
            <w:rtl/>
            <w:lang w:bidi="fa-IR"/>
          </w:rPr>
          <m:t>∈</m:t>
        </m:r>
        <m:r>
          <w:rPr>
            <w:rFonts w:ascii="Cambria Math" w:hAnsi="Cambria Math"/>
            <w:color w:val="404040" w:themeColor="text1" w:themeTint="BF"/>
            <w:lang w:bidi="fa-IR"/>
          </w:rPr>
          <m:t xml:space="preserve">  θ(n)</m:t>
        </m:r>
      </m:oMath>
      <w:r>
        <w:rPr>
          <w:rFonts w:hint="cs"/>
          <w:color w:val="404040" w:themeColor="text1" w:themeTint="BF"/>
          <w:rtl/>
          <w:lang w:bidi="fa-IR"/>
        </w:rPr>
        <w:t xml:space="preserve">                         4.</w:t>
      </w:r>
      <w:r>
        <w:rPr>
          <w:color w:val="404040" w:themeColor="text1" w:themeTint="BF"/>
          <w:lang w:bidi="fa-IR"/>
        </w:rPr>
        <w:t>T(n)= T(</w:t>
      </w:r>
      <m:oMath>
        <m:f>
          <m:fPr>
            <m:ctrlPr>
              <w:rPr>
                <w:rFonts w:ascii="Cambria Math" w:hAnsi="Cambria Math"/>
                <w:i/>
                <w:color w:val="404040" w:themeColor="text1" w:themeTint="BF"/>
                <w:lang w:bidi="fa-IR"/>
              </w:rPr>
            </m:ctrlPr>
          </m:fPr>
          <m:num>
            <m:r>
              <w:rPr>
                <w:rFonts w:ascii="Cambria Math" w:hAnsi="Cambria Math"/>
                <w:color w:val="404040" w:themeColor="text1" w:themeTint="BF"/>
                <w:lang w:bidi="fa-IR"/>
              </w:rPr>
              <m:t>n</m:t>
            </m:r>
          </m:num>
          <m:den>
            <m:r>
              <w:rPr>
                <w:rFonts w:ascii="Cambria Math" w:hAnsi="Cambria Math"/>
                <w:color w:val="404040" w:themeColor="text1" w:themeTint="BF"/>
                <w:lang w:bidi="fa-IR"/>
              </w:rPr>
              <m:t>2</m:t>
            </m:r>
          </m:den>
        </m:f>
      </m:oMath>
      <w:r>
        <w:rPr>
          <w:color w:val="404040" w:themeColor="text1" w:themeTint="BF"/>
          <w:lang w:bidi="fa-IR"/>
        </w:rPr>
        <w:t xml:space="preserve">)+n </w:t>
      </w:r>
      <m:oMath>
        <m:r>
          <w:rPr>
            <w:rFonts w:ascii="Cambria Math" w:hAnsi="Cambria Math" w:cs="Cambria Math" w:hint="cs"/>
            <w:color w:val="404040" w:themeColor="text1" w:themeTint="BF"/>
            <w:rtl/>
            <w:lang w:bidi="fa-IR"/>
          </w:rPr>
          <m:t>∈</m:t>
        </m:r>
      </m:oMath>
      <w:r>
        <w:rPr>
          <w:color w:val="404040" w:themeColor="text1" w:themeTint="BF"/>
          <w:lang w:bidi="fa-IR"/>
        </w:rPr>
        <w:t xml:space="preserve"> </w:t>
      </w:r>
      <m:oMath>
        <m:r>
          <w:rPr>
            <w:rFonts w:ascii="Cambria Math" w:hAnsi="Cambria Math" w:cs="Cambria Math" w:hint="cs"/>
            <w:color w:val="404040" w:themeColor="text1" w:themeTint="BF"/>
            <w:rtl/>
            <w:lang w:bidi="fa-IR"/>
          </w:rPr>
          <m:t>θ</m:t>
        </m:r>
      </m:oMath>
      <w:r>
        <w:rPr>
          <w:color w:val="404040" w:themeColor="text1" w:themeTint="BF"/>
          <w:lang w:bidi="fa-IR"/>
        </w:rPr>
        <w:t>(nlogn)</w:t>
      </w:r>
      <w:r>
        <w:rPr>
          <w:rFonts w:hint="cs"/>
          <w:color w:val="404040" w:themeColor="text1" w:themeTint="BF"/>
          <w:rtl/>
          <w:lang w:bidi="fa-IR"/>
        </w:rPr>
        <w:t xml:space="preserve">     </w:t>
      </w:r>
    </w:p>
    <w:p w:rsidR="007B6DF9" w:rsidRDefault="007B6DF9" w:rsidP="007B6DF9">
      <w:pPr>
        <w:bidi/>
        <w:spacing w:line="276" w:lineRule="auto"/>
        <w:rPr>
          <w:color w:val="000000" w:themeColor="text1"/>
          <w:rtl/>
          <w:lang w:bidi="fa-IR"/>
        </w:rPr>
      </w:pPr>
    </w:p>
    <w:p w:rsidR="007B6DF9" w:rsidRDefault="00F307C9" w:rsidP="007B6DF9">
      <w:pPr>
        <w:bidi/>
        <w:spacing w:line="276" w:lineRule="auto"/>
        <w:rPr>
          <w:color w:val="000000" w:themeColor="text1"/>
          <w:rtl/>
          <w:lang w:bidi="fa-IR"/>
        </w:rPr>
      </w:pPr>
      <w:r>
        <w:rPr>
          <w:color w:val="000000" w:themeColor="text1"/>
          <w:lang w:bidi="fa-IR"/>
        </w:rPr>
        <w:t xml:space="preserve">   </w:t>
      </w:r>
      <w:r>
        <w:rPr>
          <w:rFonts w:hint="cs"/>
          <w:color w:val="000000" w:themeColor="text1"/>
          <w:rtl/>
          <w:lang w:bidi="fa-IR"/>
        </w:rPr>
        <w:t xml:space="preserve">   جواب گزینه (سه)</w:t>
      </w:r>
    </w:p>
    <w:p w:rsidR="007B6DF9" w:rsidRDefault="00F307C9" w:rsidP="00EF04A8">
      <w:pPr>
        <w:bidi/>
        <w:spacing w:line="276" w:lineRule="auto"/>
        <w:rPr>
          <w:color w:val="000000" w:themeColor="text1"/>
          <w:rtl/>
          <w:lang w:bidi="fa-IR"/>
        </w:rPr>
      </w:pPr>
      <w:r>
        <w:rPr>
          <w:color w:val="000000" w:themeColor="text1"/>
          <w:lang w:bidi="fa-IR"/>
        </w:rPr>
        <w:t>T(n) = aT</w:t>
      </w:r>
      <m:oMath>
        <m:r>
          <w:rPr>
            <w:rFonts w:ascii="Cambria Math" w:hAnsi="Cambria Math"/>
            <w:color w:val="000000" w:themeColor="text1"/>
            <w:lang w:bidi="fa-IR"/>
          </w:rPr>
          <m:t>(</m:t>
        </m:r>
        <m:f>
          <m:fPr>
            <m:ctrlPr>
              <w:rPr>
                <w:rFonts w:ascii="Cambria Math" w:hAnsi="Cambria Math"/>
                <w:i/>
                <w:color w:val="000000" w:themeColor="text1"/>
                <w:lang w:bidi="fa-IR"/>
              </w:rPr>
            </m:ctrlPr>
          </m:fPr>
          <m:num>
            <m:r>
              <w:rPr>
                <w:rFonts w:ascii="Cambria Math" w:hAnsi="Cambria Math"/>
                <w:color w:val="000000" w:themeColor="text1"/>
                <w:lang w:bidi="fa-IR"/>
              </w:rPr>
              <m:t>n</m:t>
            </m:r>
          </m:num>
          <m:den>
            <m:r>
              <w:rPr>
                <w:rFonts w:ascii="Cambria Math" w:hAnsi="Cambria Math"/>
                <w:color w:val="000000" w:themeColor="text1"/>
                <w:lang w:bidi="fa-IR"/>
              </w:rPr>
              <m:t>b</m:t>
            </m:r>
          </m:den>
        </m:f>
        <m:r>
          <w:rPr>
            <w:rFonts w:ascii="Cambria Math" w:hAnsi="Cambria Math"/>
            <w:color w:val="000000" w:themeColor="text1"/>
            <w:lang w:bidi="fa-IR"/>
          </w:rPr>
          <m:t>)+F</m:t>
        </m:r>
        <m:d>
          <m:dPr>
            <m:ctrlPr>
              <w:rPr>
                <w:rFonts w:ascii="Cambria Math" w:hAnsi="Cambria Math"/>
                <w:i/>
                <w:color w:val="000000" w:themeColor="text1"/>
                <w:lang w:bidi="fa-IR"/>
              </w:rPr>
            </m:ctrlPr>
          </m:dPr>
          <m:e>
            <m:r>
              <w:rPr>
                <w:rFonts w:ascii="Cambria Math" w:hAnsi="Cambria Math"/>
                <w:color w:val="000000" w:themeColor="text1"/>
                <w:lang w:bidi="fa-IR"/>
              </w:rPr>
              <m:t>n</m:t>
            </m:r>
          </m:e>
        </m:d>
        <m:r>
          <w:rPr>
            <w:rFonts w:ascii="Cambria Math" w:hAnsi="Cambria Math"/>
            <w:color w:val="000000" w:themeColor="text1"/>
            <w:lang w:bidi="fa-IR"/>
          </w:rPr>
          <m:t xml:space="preserve">         (F(n)∈</m:t>
        </m:r>
        <m:sSup>
          <m:sSupPr>
            <m:ctrlPr>
              <w:rPr>
                <w:rFonts w:ascii="Cambria Math" w:hAnsi="Cambria Math"/>
                <w:i/>
                <w:color w:val="000000" w:themeColor="text1"/>
                <w:lang w:bidi="fa-IR"/>
              </w:rPr>
            </m:ctrlPr>
          </m:sSupPr>
          <m:e>
            <m:r>
              <w:rPr>
                <w:rFonts w:ascii="Cambria Math" w:hAnsi="Cambria Math"/>
                <w:color w:val="000000" w:themeColor="text1"/>
                <w:lang w:bidi="fa-IR"/>
              </w:rPr>
              <m:t>n</m:t>
            </m:r>
          </m:e>
          <m:sup>
            <m:r>
              <w:rPr>
                <w:rFonts w:ascii="Cambria Math" w:hAnsi="Cambria Math"/>
                <w:color w:val="000000" w:themeColor="text1"/>
                <w:lang w:bidi="fa-IR"/>
              </w:rPr>
              <m:t>k</m:t>
            </m:r>
          </m:sup>
        </m:sSup>
        <m:r>
          <w:rPr>
            <w:rFonts w:ascii="Cambria Math" w:hAnsi="Cambria Math"/>
            <w:color w:val="000000" w:themeColor="text1"/>
            <w:lang w:bidi="fa-IR"/>
          </w:rPr>
          <m:t>)</m:t>
        </m:r>
      </m:oMath>
      <w:r w:rsidR="00EF04A8">
        <w:rPr>
          <w:color w:val="000000" w:themeColor="text1"/>
          <w:lang w:bidi="fa-IR"/>
        </w:rPr>
        <w:t xml:space="preserve">                                                                                   </w:t>
      </w:r>
    </w:p>
    <w:p w:rsidR="007B6DF9" w:rsidRDefault="007B6DF9" w:rsidP="007B6DF9">
      <w:pPr>
        <w:bidi/>
        <w:spacing w:line="276" w:lineRule="auto"/>
        <w:rPr>
          <w:color w:val="000000" w:themeColor="text1"/>
          <w:rtl/>
          <w:lang w:bidi="fa-IR"/>
        </w:rPr>
      </w:pPr>
    </w:p>
    <w:p w:rsidR="0013267F" w:rsidRDefault="00EF04A8" w:rsidP="0013267F">
      <w:pPr>
        <w:bidi/>
        <w:spacing w:line="276" w:lineRule="auto"/>
        <w:rPr>
          <w:color w:val="000000" w:themeColor="text1"/>
          <w:lang w:bidi="fa-IR"/>
        </w:rPr>
      </w:pPr>
      <w:r>
        <w:rPr>
          <w:color w:val="000000" w:themeColor="text1"/>
          <w:lang w:bidi="fa-IR"/>
        </w:rPr>
        <w:t xml:space="preserve">     </w:t>
      </w:r>
      <w:r>
        <w:rPr>
          <w:rFonts w:hint="cs"/>
          <w:color w:val="000000" w:themeColor="text1"/>
          <w:rtl/>
          <w:lang w:bidi="fa-IR"/>
        </w:rPr>
        <w:t xml:space="preserve"> در صورتی که </w:t>
      </w:r>
      <w:r>
        <w:rPr>
          <w:color w:val="000000" w:themeColor="text1"/>
          <w:lang w:bidi="fa-IR"/>
        </w:rPr>
        <w:t>n</w:t>
      </w:r>
      <w:r>
        <w:rPr>
          <w:rFonts w:hint="cs"/>
          <w:color w:val="000000" w:themeColor="text1"/>
          <w:rtl/>
          <w:lang w:bidi="fa-IR"/>
        </w:rPr>
        <w:t xml:space="preserve"> یک عدد طبیعی و </w:t>
      </w:r>
      <w:r>
        <w:rPr>
          <w:color w:val="000000" w:themeColor="text1"/>
          <w:lang w:bidi="fa-IR"/>
        </w:rPr>
        <w:t>b&gt;1</w:t>
      </w:r>
      <w:r>
        <w:rPr>
          <w:rFonts w:hint="cs"/>
          <w:color w:val="000000" w:themeColor="text1"/>
          <w:rtl/>
          <w:lang w:bidi="fa-IR"/>
        </w:rPr>
        <w:t xml:space="preserve"> و </w:t>
      </w:r>
      <w:r>
        <w:rPr>
          <w:color w:val="000000" w:themeColor="text1"/>
          <w:lang w:bidi="fa-IR"/>
        </w:rPr>
        <w:t>a</w:t>
      </w:r>
      <m:oMath>
        <m:r>
          <w:rPr>
            <w:rFonts w:ascii="Cambria Math" w:hAnsi="Cambria Math"/>
            <w:color w:val="000000" w:themeColor="text1"/>
            <w:rtl/>
            <w:lang w:bidi="fa-IR"/>
          </w:rPr>
          <m:t>≥</m:t>
        </m:r>
        <m:r>
          <w:rPr>
            <w:rFonts w:ascii="Cambria Math" w:hAnsi="Cambria Math"/>
            <w:color w:val="000000" w:themeColor="text1"/>
            <w:lang w:bidi="fa-IR"/>
          </w:rPr>
          <m:t>1</m:t>
        </m:r>
      </m:oMath>
      <w:r>
        <w:rPr>
          <w:rFonts w:hint="cs"/>
          <w:color w:val="000000" w:themeColor="text1"/>
          <w:rtl/>
          <w:lang w:bidi="fa-IR"/>
        </w:rPr>
        <w:t xml:space="preserve"> باشد</w:t>
      </w:r>
      <w:r>
        <w:rPr>
          <w:color w:val="000000" w:themeColor="text1"/>
          <w:lang w:bidi="fa-IR"/>
        </w:rPr>
        <w:t>,</w:t>
      </w:r>
      <w:r>
        <w:rPr>
          <w:rFonts w:hint="cs"/>
          <w:color w:val="000000" w:themeColor="text1"/>
          <w:rtl/>
          <w:lang w:bidi="fa-IR"/>
        </w:rPr>
        <w:t xml:space="preserve"> به صورت زیر بیان می شود</w:t>
      </w:r>
      <w:r>
        <w:rPr>
          <w:color w:val="000000" w:themeColor="text1"/>
          <w:lang w:bidi="fa-IR"/>
        </w:rPr>
        <w:t>:</w:t>
      </w:r>
      <w:r>
        <w:rPr>
          <w:rFonts w:hint="cs"/>
          <w:color w:val="000000" w:themeColor="text1"/>
          <w:rtl/>
          <w:lang w:bidi="fa-IR"/>
        </w:rPr>
        <w:t xml:space="preserve"> </w:t>
      </w:r>
    </w:p>
    <w:p w:rsidR="0013267F" w:rsidRDefault="0013267F" w:rsidP="0013267F">
      <w:pPr>
        <w:bidi/>
        <w:spacing w:line="276" w:lineRule="auto"/>
        <w:rPr>
          <w:color w:val="000000" w:themeColor="text1"/>
          <w:lang w:bidi="fa-IR"/>
        </w:rPr>
      </w:pPr>
      <w:r>
        <w:rPr>
          <w:color w:val="000000" w:themeColor="text1"/>
          <w:lang w:bidi="fa-IR"/>
        </w:rPr>
        <w:lastRenderedPageBreak/>
        <w:t xml:space="preserve">                                                                                                 </w:t>
      </w:r>
      <w:r>
        <w:rPr>
          <w:rFonts w:hint="cs"/>
          <w:color w:val="000000" w:themeColor="text1"/>
          <w:rtl/>
          <w:lang w:bidi="fa-IR"/>
        </w:rPr>
        <w:t xml:space="preserve">        </w:t>
      </w:r>
      <w:r>
        <w:rPr>
          <w:color w:val="000000" w:themeColor="text1"/>
          <w:lang w:bidi="fa-IR"/>
        </w:rPr>
        <w:t xml:space="preserve">       </w:t>
      </w:r>
      <w:r>
        <w:rPr>
          <w:rFonts w:hint="cs"/>
          <w:color w:val="000000" w:themeColor="text1"/>
          <w:rtl/>
          <w:lang w:bidi="fa-IR"/>
        </w:rPr>
        <w:t xml:space="preserve">  </w:t>
      </w:r>
      <w:r>
        <w:rPr>
          <w:color w:val="000000" w:themeColor="text1"/>
          <w:lang w:bidi="fa-IR"/>
        </w:rPr>
        <w:t>T(n)=</w:t>
      </w:r>
      <m:oMath>
        <m:d>
          <m:dPr>
            <m:begChr m:val="{"/>
            <m:endChr m:val=""/>
            <m:ctrlPr>
              <w:rPr>
                <w:rFonts w:ascii="Cambria Math" w:hAnsi="Cambria Math"/>
                <w:i/>
                <w:color w:val="000000" w:themeColor="text1"/>
                <w:lang w:bidi="fa-IR"/>
              </w:rPr>
            </m:ctrlPr>
          </m:dPr>
          <m:e>
            <m:eqArr>
              <m:eqArrPr>
                <m:ctrlPr>
                  <w:rPr>
                    <w:rFonts w:ascii="Cambria Math" w:hAnsi="Cambria Math"/>
                    <w:i/>
                    <w:color w:val="000000" w:themeColor="text1"/>
                    <w:lang w:bidi="fa-IR"/>
                  </w:rPr>
                </m:ctrlPr>
              </m:eqArrPr>
              <m:e>
                <m:r>
                  <w:rPr>
                    <w:rFonts w:ascii="Cambria Math" w:hAnsi="Cambria Math"/>
                    <w:color w:val="000000" w:themeColor="text1"/>
                    <w:lang w:bidi="fa-IR"/>
                  </w:rPr>
                  <m:t>θ</m:t>
                </m:r>
                <m:d>
                  <m:dPr>
                    <m:ctrlPr>
                      <w:rPr>
                        <w:rFonts w:ascii="Cambria Math" w:hAnsi="Cambria Math"/>
                        <w:i/>
                        <w:color w:val="000000" w:themeColor="text1"/>
                        <w:lang w:bidi="fa-IR"/>
                      </w:rPr>
                    </m:ctrlPr>
                  </m:dPr>
                  <m:e>
                    <m:sSup>
                      <m:sSupPr>
                        <m:ctrlPr>
                          <w:rPr>
                            <w:rFonts w:ascii="Cambria Math" w:hAnsi="Cambria Math"/>
                            <w:i/>
                            <w:color w:val="000000" w:themeColor="text1"/>
                            <w:lang w:bidi="fa-IR"/>
                          </w:rPr>
                        </m:ctrlPr>
                      </m:sSupPr>
                      <m:e>
                        <m:r>
                          <w:rPr>
                            <w:rFonts w:ascii="Cambria Math" w:hAnsi="Cambria Math"/>
                            <w:color w:val="000000" w:themeColor="text1"/>
                            <w:lang w:bidi="fa-IR"/>
                          </w:rPr>
                          <m:t>n</m:t>
                        </m:r>
                      </m:e>
                      <m:sup>
                        <m:func>
                          <m:funcPr>
                            <m:ctrlPr>
                              <w:rPr>
                                <w:rFonts w:ascii="Cambria Math" w:hAnsi="Cambria Math"/>
                                <w:i/>
                                <w:color w:val="000000" w:themeColor="text1"/>
                                <w:lang w:bidi="fa-IR"/>
                              </w:rPr>
                            </m:ctrlPr>
                          </m:funcPr>
                          <m:fName>
                            <m:sSub>
                              <m:sSubPr>
                                <m:ctrlPr>
                                  <w:rPr>
                                    <w:rFonts w:ascii="Cambria Math" w:hAnsi="Cambria Math"/>
                                    <w:i/>
                                    <w:color w:val="000000" w:themeColor="text1"/>
                                    <w:lang w:bidi="fa-IR"/>
                                  </w:rPr>
                                </m:ctrlPr>
                              </m:sSubPr>
                              <m:e>
                                <m:r>
                                  <m:rPr>
                                    <m:sty m:val="p"/>
                                  </m:rPr>
                                  <w:rPr>
                                    <w:rFonts w:ascii="Cambria Math" w:hAnsi="Cambria Math"/>
                                    <w:color w:val="000000" w:themeColor="text1"/>
                                    <w:lang w:bidi="fa-IR"/>
                                  </w:rPr>
                                  <m:t>log</m:t>
                                </m:r>
                              </m:e>
                              <m:sub>
                                <m:r>
                                  <w:rPr>
                                    <w:rFonts w:ascii="Cambria Math" w:hAnsi="Cambria Math"/>
                                    <w:color w:val="000000" w:themeColor="text1"/>
                                    <w:lang w:bidi="fa-IR"/>
                                  </w:rPr>
                                  <m:t>b</m:t>
                                </m:r>
                              </m:sub>
                            </m:sSub>
                          </m:fName>
                          <m:e>
                            <m:r>
                              <w:rPr>
                                <w:rFonts w:ascii="Cambria Math" w:hAnsi="Cambria Math"/>
                                <w:color w:val="000000" w:themeColor="text1"/>
                                <w:lang w:bidi="fa-IR"/>
                              </w:rPr>
                              <m:t>a</m:t>
                            </m:r>
                          </m:e>
                        </m:func>
                      </m:sup>
                    </m:sSup>
                  </m:e>
                </m:d>
                <m:r>
                  <w:rPr>
                    <w:rFonts w:ascii="Cambria Math" w:hAnsi="Cambria Math"/>
                    <w:color w:val="000000" w:themeColor="text1"/>
                    <w:lang w:bidi="fa-IR"/>
                  </w:rPr>
                  <m:t xml:space="preserve">                   a&gt;</m:t>
                </m:r>
                <m:sSup>
                  <m:sSupPr>
                    <m:ctrlPr>
                      <w:rPr>
                        <w:rFonts w:ascii="Cambria Math" w:hAnsi="Cambria Math"/>
                        <w:i/>
                        <w:color w:val="000000" w:themeColor="text1"/>
                        <w:lang w:bidi="fa-IR"/>
                      </w:rPr>
                    </m:ctrlPr>
                  </m:sSupPr>
                  <m:e>
                    <m:r>
                      <w:rPr>
                        <w:rFonts w:ascii="Cambria Math" w:hAnsi="Cambria Math"/>
                        <w:color w:val="000000" w:themeColor="text1"/>
                        <w:lang w:bidi="fa-IR"/>
                      </w:rPr>
                      <m:t>b</m:t>
                    </m:r>
                  </m:e>
                  <m:sup>
                    <m:r>
                      <w:rPr>
                        <w:rFonts w:ascii="Cambria Math" w:hAnsi="Cambria Math"/>
                        <w:color w:val="000000" w:themeColor="text1"/>
                        <w:lang w:bidi="fa-IR"/>
                      </w:rPr>
                      <m:t>k</m:t>
                    </m:r>
                  </m:sup>
                </m:sSup>
                <m:r>
                  <w:rPr>
                    <w:rFonts w:ascii="Cambria Math" w:hAnsi="Cambria Math"/>
                    <w:color w:val="000000" w:themeColor="text1"/>
                    <w:lang w:bidi="fa-IR"/>
                  </w:rPr>
                  <m:t xml:space="preserve">  </m:t>
                </m:r>
              </m:e>
              <m:e>
                <m:r>
                  <w:rPr>
                    <w:rFonts w:ascii="Cambria Math" w:hAnsi="Cambria Math"/>
                    <w:color w:val="000000" w:themeColor="text1"/>
                    <w:lang w:bidi="fa-IR"/>
                  </w:rPr>
                  <m:t>θ</m:t>
                </m:r>
                <m:d>
                  <m:dPr>
                    <m:ctrlPr>
                      <w:rPr>
                        <w:rFonts w:ascii="Cambria Math" w:hAnsi="Cambria Math"/>
                        <w:i/>
                        <w:color w:val="000000" w:themeColor="text1"/>
                        <w:lang w:bidi="fa-IR"/>
                      </w:rPr>
                    </m:ctrlPr>
                  </m:dPr>
                  <m:e>
                    <m:sSup>
                      <m:sSupPr>
                        <m:ctrlPr>
                          <w:rPr>
                            <w:rFonts w:ascii="Cambria Math" w:hAnsi="Cambria Math"/>
                            <w:i/>
                            <w:color w:val="000000" w:themeColor="text1"/>
                            <w:lang w:bidi="fa-IR"/>
                          </w:rPr>
                        </m:ctrlPr>
                      </m:sSupPr>
                      <m:e>
                        <m:r>
                          <w:rPr>
                            <w:rFonts w:ascii="Cambria Math" w:hAnsi="Cambria Math"/>
                            <w:color w:val="000000" w:themeColor="text1"/>
                            <w:lang w:bidi="fa-IR"/>
                          </w:rPr>
                          <m:t>n</m:t>
                        </m:r>
                      </m:e>
                      <m:sup>
                        <m:r>
                          <w:rPr>
                            <w:rFonts w:ascii="Cambria Math" w:hAnsi="Cambria Math"/>
                            <w:color w:val="000000" w:themeColor="text1"/>
                            <w:lang w:bidi="fa-IR"/>
                          </w:rPr>
                          <m:t>k</m:t>
                        </m:r>
                      </m:sup>
                    </m:sSup>
                    <m:func>
                      <m:funcPr>
                        <m:ctrlPr>
                          <w:rPr>
                            <w:rFonts w:ascii="Cambria Math" w:hAnsi="Cambria Math"/>
                            <w:i/>
                            <w:color w:val="000000" w:themeColor="text1"/>
                            <w:lang w:bidi="fa-IR"/>
                          </w:rPr>
                        </m:ctrlPr>
                      </m:funcPr>
                      <m:fName>
                        <m:r>
                          <m:rPr>
                            <m:sty m:val="p"/>
                          </m:rPr>
                          <w:rPr>
                            <w:rFonts w:ascii="Cambria Math" w:hAnsi="Cambria Math"/>
                            <w:color w:val="000000" w:themeColor="text1"/>
                            <w:lang w:bidi="fa-IR"/>
                          </w:rPr>
                          <m:t>log</m:t>
                        </m:r>
                      </m:fName>
                      <m:e>
                        <m:r>
                          <w:rPr>
                            <w:rFonts w:ascii="Cambria Math" w:hAnsi="Cambria Math"/>
                            <w:color w:val="000000" w:themeColor="text1"/>
                            <w:lang w:bidi="fa-IR"/>
                          </w:rPr>
                          <m:t>n</m:t>
                        </m:r>
                      </m:e>
                    </m:func>
                  </m:e>
                </m:d>
                <m:r>
                  <w:rPr>
                    <w:rFonts w:ascii="Cambria Math" w:hAnsi="Cambria Math"/>
                    <w:color w:val="000000" w:themeColor="text1"/>
                    <w:lang w:bidi="fa-IR"/>
                  </w:rPr>
                  <m:t xml:space="preserve">                a= </m:t>
                </m:r>
                <m:sSup>
                  <m:sSupPr>
                    <m:ctrlPr>
                      <w:rPr>
                        <w:rFonts w:ascii="Cambria Math" w:hAnsi="Cambria Math"/>
                        <w:i/>
                        <w:color w:val="000000" w:themeColor="text1"/>
                        <w:lang w:bidi="fa-IR"/>
                      </w:rPr>
                    </m:ctrlPr>
                  </m:sSupPr>
                  <m:e>
                    <m:r>
                      <w:rPr>
                        <w:rFonts w:ascii="Cambria Math" w:hAnsi="Cambria Math"/>
                        <w:color w:val="000000" w:themeColor="text1"/>
                        <w:lang w:bidi="fa-IR"/>
                      </w:rPr>
                      <m:t>b</m:t>
                    </m:r>
                  </m:e>
                  <m:sup>
                    <m:r>
                      <w:rPr>
                        <w:rFonts w:ascii="Cambria Math" w:hAnsi="Cambria Math"/>
                        <w:color w:val="000000" w:themeColor="text1"/>
                        <w:lang w:bidi="fa-IR"/>
                      </w:rPr>
                      <m:t xml:space="preserve">k  </m:t>
                    </m:r>
                  </m:sup>
                </m:sSup>
              </m:e>
              <m:e>
                <m:r>
                  <w:rPr>
                    <w:rFonts w:ascii="Cambria Math" w:hAnsi="Cambria Math"/>
                    <w:color w:val="000000" w:themeColor="text1"/>
                    <w:lang w:bidi="fa-IR"/>
                  </w:rPr>
                  <m:t>θ</m:t>
                </m:r>
                <m:d>
                  <m:dPr>
                    <m:ctrlPr>
                      <w:rPr>
                        <w:rFonts w:ascii="Cambria Math" w:hAnsi="Cambria Math"/>
                        <w:i/>
                        <w:color w:val="000000" w:themeColor="text1"/>
                        <w:lang w:bidi="fa-IR"/>
                      </w:rPr>
                    </m:ctrlPr>
                  </m:dPr>
                  <m:e>
                    <m:sSup>
                      <m:sSupPr>
                        <m:ctrlPr>
                          <w:rPr>
                            <w:rFonts w:ascii="Cambria Math" w:hAnsi="Cambria Math"/>
                            <w:i/>
                            <w:color w:val="000000" w:themeColor="text1"/>
                            <w:lang w:bidi="fa-IR"/>
                          </w:rPr>
                        </m:ctrlPr>
                      </m:sSupPr>
                      <m:e>
                        <m:r>
                          <w:rPr>
                            <w:rFonts w:ascii="Cambria Math" w:hAnsi="Cambria Math"/>
                            <w:color w:val="000000" w:themeColor="text1"/>
                            <w:lang w:bidi="fa-IR"/>
                          </w:rPr>
                          <m:t>n</m:t>
                        </m:r>
                      </m:e>
                      <m:sup>
                        <m:r>
                          <w:rPr>
                            <w:rFonts w:ascii="Cambria Math" w:hAnsi="Cambria Math"/>
                            <w:color w:val="000000" w:themeColor="text1"/>
                            <w:lang w:bidi="fa-IR"/>
                          </w:rPr>
                          <m:t>k</m:t>
                        </m:r>
                      </m:sup>
                    </m:sSup>
                  </m:e>
                </m:d>
                <m:r>
                  <w:rPr>
                    <w:rFonts w:ascii="Cambria Math" w:hAnsi="Cambria Math"/>
                    <w:color w:val="000000" w:themeColor="text1"/>
                    <w:lang w:bidi="fa-IR"/>
                  </w:rPr>
                  <m:t xml:space="preserve">                         a&lt; </m:t>
                </m:r>
                <m:sSup>
                  <m:sSupPr>
                    <m:ctrlPr>
                      <w:rPr>
                        <w:rFonts w:ascii="Cambria Math" w:hAnsi="Cambria Math"/>
                        <w:i/>
                        <w:color w:val="000000" w:themeColor="text1"/>
                        <w:lang w:bidi="fa-IR"/>
                      </w:rPr>
                    </m:ctrlPr>
                  </m:sSupPr>
                  <m:e>
                    <m:r>
                      <w:rPr>
                        <w:rFonts w:ascii="Cambria Math" w:hAnsi="Cambria Math"/>
                        <w:color w:val="000000" w:themeColor="text1"/>
                        <w:lang w:bidi="fa-IR"/>
                      </w:rPr>
                      <m:t>b</m:t>
                    </m:r>
                  </m:e>
                  <m:sup>
                    <m:r>
                      <w:rPr>
                        <w:rFonts w:ascii="Cambria Math" w:hAnsi="Cambria Math"/>
                        <w:color w:val="000000" w:themeColor="text1"/>
                        <w:lang w:bidi="fa-IR"/>
                      </w:rPr>
                      <m:t>k</m:t>
                    </m:r>
                  </m:sup>
                </m:sSup>
              </m:e>
            </m:eqArr>
          </m:e>
        </m:d>
      </m:oMath>
      <w:r>
        <w:rPr>
          <w:color w:val="000000" w:themeColor="text1"/>
          <w:lang w:bidi="fa-IR"/>
        </w:rPr>
        <w:t xml:space="preserve">        </w:t>
      </w:r>
    </w:p>
    <w:p w:rsidR="0013267F" w:rsidRPr="000E320A" w:rsidRDefault="0013267F" w:rsidP="000E320A">
      <w:pPr>
        <w:bidi/>
        <w:spacing w:line="276" w:lineRule="auto"/>
        <w:rPr>
          <w:i/>
          <w:color w:val="000000" w:themeColor="text1"/>
          <w:rtl/>
          <w:lang w:bidi="fa-IR"/>
        </w:rPr>
      </w:pPr>
      <w:r>
        <w:rPr>
          <w:rFonts w:hint="cs"/>
          <w:color w:val="000000" w:themeColor="text1"/>
          <w:rtl/>
          <w:lang w:bidi="fa-IR"/>
        </w:rPr>
        <w:t xml:space="preserve">در گزینه 2) </w:t>
      </w:r>
      <w:r w:rsidR="00D359E5">
        <w:rPr>
          <w:color w:val="000000" w:themeColor="text1"/>
          <w:lang w:bidi="fa-IR"/>
        </w:rPr>
        <w:t xml:space="preserve">a=3 </w:t>
      </w:r>
      <w:r w:rsidR="00D359E5">
        <w:rPr>
          <w:rFonts w:hint="cs"/>
          <w:color w:val="000000" w:themeColor="text1"/>
          <w:rtl/>
          <w:lang w:bidi="fa-IR"/>
        </w:rPr>
        <w:t>،</w:t>
      </w:r>
      <w:r w:rsidR="00D359E5">
        <w:rPr>
          <w:color w:val="000000" w:themeColor="text1"/>
          <w:lang w:bidi="fa-IR"/>
        </w:rPr>
        <w:t xml:space="preserve">b=5 </w:t>
      </w:r>
      <w:r>
        <w:rPr>
          <w:rFonts w:hint="cs"/>
          <w:color w:val="000000" w:themeColor="text1"/>
          <w:rtl/>
          <w:lang w:bidi="fa-IR"/>
        </w:rPr>
        <w:t xml:space="preserve"> و </w:t>
      </w:r>
      <w:r>
        <w:rPr>
          <w:color w:val="000000" w:themeColor="text1"/>
          <w:lang w:bidi="fa-IR"/>
        </w:rPr>
        <w:t>f(n)=n</w:t>
      </w:r>
      <w:r>
        <w:rPr>
          <w:color w:val="000000" w:themeColor="text1"/>
          <w:vertAlign w:val="superscript"/>
          <w:lang w:bidi="fa-IR"/>
        </w:rPr>
        <w:t>2</w:t>
      </w:r>
      <w:r w:rsidR="000E320A">
        <w:rPr>
          <w:rFonts w:hint="cs"/>
          <w:color w:val="000000" w:themeColor="text1"/>
          <w:vertAlign w:val="superscript"/>
          <w:rtl/>
          <w:lang w:bidi="fa-IR"/>
        </w:rPr>
        <w:t xml:space="preserve">  و  </w:t>
      </w:r>
      <w:r w:rsidR="000E320A">
        <w:rPr>
          <w:color w:val="000000" w:themeColor="text1"/>
          <w:lang w:bidi="fa-IR"/>
        </w:rPr>
        <w:t>k=2</w:t>
      </w:r>
      <w:r w:rsidR="000E320A">
        <w:rPr>
          <w:rFonts w:hint="cs"/>
          <w:color w:val="000000" w:themeColor="text1"/>
          <w:rtl/>
          <w:lang w:bidi="fa-IR"/>
        </w:rPr>
        <w:t xml:space="preserve">، لذا </w:t>
      </w:r>
      <w:r w:rsidR="000E320A">
        <w:rPr>
          <w:color w:val="000000" w:themeColor="text1"/>
          <w:lang w:bidi="fa-IR"/>
        </w:rPr>
        <w:t>a&lt;b</w:t>
      </w:r>
      <w:r w:rsidR="00D359E5">
        <w:rPr>
          <w:color w:val="000000" w:themeColor="text1"/>
          <w:sz w:val="28"/>
          <w:szCs w:val="28"/>
          <w:vertAlign w:val="superscript"/>
          <w:lang w:bidi="fa-IR"/>
        </w:rPr>
        <w:t>k</w:t>
      </w:r>
      <w:r w:rsidR="000E320A">
        <w:rPr>
          <w:rFonts w:hint="cs"/>
          <w:color w:val="000000" w:themeColor="text1"/>
          <w:vertAlign w:val="superscript"/>
          <w:rtl/>
          <w:lang w:bidi="fa-IR"/>
        </w:rPr>
        <w:t xml:space="preserve"> </w:t>
      </w:r>
      <w:r w:rsidR="000E320A">
        <w:rPr>
          <w:rFonts w:hint="cs"/>
          <w:color w:val="000000" w:themeColor="text1"/>
          <w:rtl/>
          <w:lang w:bidi="fa-IR"/>
        </w:rPr>
        <w:t xml:space="preserve"> پس </w:t>
      </w:r>
      <m:oMath>
        <m:r>
          <m:rPr>
            <m:sty m:val="p"/>
          </m:rPr>
          <w:rPr>
            <w:rFonts w:ascii="Cambria Math" w:hAnsi="Cambria Math"/>
            <w:color w:val="000000" w:themeColor="text1"/>
            <w:rtl/>
            <w:lang w:bidi="fa-IR"/>
          </w:rPr>
          <m:t>θ</m:t>
        </m:r>
        <m:r>
          <w:rPr>
            <w:rFonts w:ascii="Cambria Math" w:hAnsi="Cambria Math"/>
            <w:color w:val="000000" w:themeColor="text1"/>
            <w:lang w:bidi="fa-IR"/>
          </w:rPr>
          <m:t>(</m:t>
        </m:r>
        <m:sSup>
          <m:sSupPr>
            <m:ctrlPr>
              <w:rPr>
                <w:rFonts w:ascii="Cambria Math" w:hAnsi="Cambria Math"/>
                <w:i/>
                <w:color w:val="000000" w:themeColor="text1"/>
                <w:lang w:bidi="fa-IR"/>
              </w:rPr>
            </m:ctrlPr>
          </m:sSupPr>
          <m:e>
            <m:r>
              <w:rPr>
                <w:rFonts w:ascii="Cambria Math" w:hAnsi="Cambria Math"/>
                <w:color w:val="000000" w:themeColor="text1"/>
                <w:lang w:bidi="fa-IR"/>
              </w:rPr>
              <m:t>n</m:t>
            </m:r>
          </m:e>
          <m:sup>
            <m:r>
              <w:rPr>
                <w:rFonts w:ascii="Cambria Math" w:hAnsi="Cambria Math"/>
                <w:color w:val="000000" w:themeColor="text1"/>
                <w:lang w:bidi="fa-IR"/>
              </w:rPr>
              <m:t>2</m:t>
            </m:r>
          </m:sup>
        </m:sSup>
        <m:r>
          <w:rPr>
            <w:rFonts w:ascii="Cambria Math" w:hAnsi="Cambria Math"/>
            <w:color w:val="000000" w:themeColor="text1"/>
            <w:lang w:bidi="fa-IR"/>
          </w:rPr>
          <m:t>)</m:t>
        </m:r>
      </m:oMath>
    </w:p>
    <w:p w:rsidR="0013267F" w:rsidRDefault="0013267F" w:rsidP="0013267F">
      <w:pPr>
        <w:bidi/>
        <w:spacing w:line="276" w:lineRule="auto"/>
        <w:rPr>
          <w:color w:val="000000" w:themeColor="text1"/>
          <w:rtl/>
          <w:lang w:bidi="fa-IR"/>
        </w:rPr>
      </w:pPr>
    </w:p>
    <w:p w:rsidR="0013267F" w:rsidRPr="000E320A" w:rsidRDefault="000E320A" w:rsidP="000E320A">
      <w:pPr>
        <w:bidi/>
        <w:spacing w:line="276" w:lineRule="auto"/>
        <w:rPr>
          <w:color w:val="000000" w:themeColor="text1"/>
          <w:lang w:bidi="fa-IR"/>
        </w:rPr>
      </w:pPr>
      <w:r>
        <w:rPr>
          <w:rFonts w:hint="cs"/>
          <w:color w:val="000000" w:themeColor="text1"/>
          <w:rtl/>
          <w:lang w:bidi="fa-IR"/>
        </w:rPr>
        <w:t xml:space="preserve">در گزینه 4) </w:t>
      </w:r>
      <w:r>
        <w:rPr>
          <w:color w:val="000000" w:themeColor="text1"/>
          <w:lang w:bidi="fa-IR"/>
        </w:rPr>
        <w:t>a=1</w:t>
      </w:r>
      <w:r>
        <w:rPr>
          <w:rFonts w:hint="cs"/>
          <w:color w:val="000000" w:themeColor="text1"/>
          <w:rtl/>
          <w:lang w:bidi="fa-IR"/>
        </w:rPr>
        <w:t xml:space="preserve">، </w:t>
      </w:r>
      <w:r>
        <w:rPr>
          <w:color w:val="000000" w:themeColor="text1"/>
          <w:lang w:bidi="fa-IR"/>
        </w:rPr>
        <w:t>b=2</w:t>
      </w:r>
      <w:r>
        <w:rPr>
          <w:rFonts w:hint="cs"/>
          <w:color w:val="000000" w:themeColor="text1"/>
          <w:rtl/>
          <w:lang w:bidi="fa-IR"/>
        </w:rPr>
        <w:t xml:space="preserve"> و  </w:t>
      </w:r>
      <w:r>
        <w:rPr>
          <w:color w:val="000000" w:themeColor="text1"/>
          <w:lang w:bidi="fa-IR"/>
        </w:rPr>
        <w:t>f(n)=n</w:t>
      </w:r>
      <w:r>
        <w:rPr>
          <w:rFonts w:hint="cs"/>
          <w:color w:val="000000" w:themeColor="text1"/>
          <w:rtl/>
          <w:lang w:bidi="fa-IR"/>
        </w:rPr>
        <w:t xml:space="preserve"> </w:t>
      </w:r>
      <w:r>
        <w:rPr>
          <w:rFonts w:hint="cs"/>
          <w:color w:val="000000" w:themeColor="text1"/>
          <w:vertAlign w:val="superscript"/>
          <w:rtl/>
          <w:lang w:bidi="fa-IR"/>
        </w:rPr>
        <w:t>و</w:t>
      </w:r>
      <w:r>
        <w:rPr>
          <w:rFonts w:hint="cs"/>
          <w:color w:val="000000" w:themeColor="text1"/>
          <w:rtl/>
          <w:lang w:bidi="fa-IR"/>
        </w:rPr>
        <w:t xml:space="preserve"> </w:t>
      </w:r>
      <w:r>
        <w:rPr>
          <w:color w:val="000000" w:themeColor="text1"/>
          <w:lang w:bidi="fa-IR"/>
        </w:rPr>
        <w:t>k=1</w:t>
      </w:r>
      <w:r>
        <w:rPr>
          <w:rFonts w:hint="cs"/>
          <w:color w:val="000000" w:themeColor="text1"/>
          <w:rtl/>
          <w:lang w:bidi="fa-IR"/>
        </w:rPr>
        <w:t xml:space="preserve"> ، لذا </w:t>
      </w:r>
      <w:r>
        <w:rPr>
          <w:color w:val="000000" w:themeColor="text1"/>
          <w:lang w:bidi="fa-IR"/>
        </w:rPr>
        <w:t>a&lt;b</w:t>
      </w:r>
      <w:r w:rsidR="00D359E5">
        <w:rPr>
          <w:color w:val="000000" w:themeColor="text1"/>
          <w:sz w:val="28"/>
          <w:szCs w:val="28"/>
          <w:vertAlign w:val="superscript"/>
          <w:lang w:bidi="fa-IR"/>
        </w:rPr>
        <w:t>k</w:t>
      </w:r>
      <w:r>
        <w:rPr>
          <w:rFonts w:hint="cs"/>
          <w:color w:val="000000" w:themeColor="text1"/>
          <w:vertAlign w:val="superscript"/>
          <w:rtl/>
          <w:lang w:bidi="fa-IR"/>
        </w:rPr>
        <w:t xml:space="preserve"> </w:t>
      </w:r>
      <w:r>
        <w:rPr>
          <w:rFonts w:hint="cs"/>
          <w:color w:val="000000" w:themeColor="text1"/>
          <w:rtl/>
          <w:lang w:bidi="fa-IR"/>
        </w:rPr>
        <w:t xml:space="preserve"> پس </w:t>
      </w:r>
      <m:oMath>
        <m:r>
          <m:rPr>
            <m:sty m:val="p"/>
          </m:rPr>
          <w:rPr>
            <w:rFonts w:ascii="Cambria Math" w:hAnsi="Cambria Math"/>
            <w:color w:val="000000" w:themeColor="text1"/>
            <w:rtl/>
            <w:lang w:bidi="fa-IR"/>
          </w:rPr>
          <m:t>θ</m:t>
        </m:r>
        <m:d>
          <m:dPr>
            <m:ctrlPr>
              <w:rPr>
                <w:rFonts w:ascii="Cambria Math" w:hAnsi="Cambria Math"/>
                <w:i/>
                <w:color w:val="000000" w:themeColor="text1"/>
                <w:lang w:bidi="fa-IR"/>
              </w:rPr>
            </m:ctrlPr>
          </m:dPr>
          <m:e>
            <m:r>
              <w:rPr>
                <w:rFonts w:ascii="Cambria Math" w:hAnsi="Cambria Math"/>
                <w:color w:val="000000" w:themeColor="text1"/>
                <w:lang w:bidi="fa-IR"/>
              </w:rPr>
              <m:t>n</m:t>
            </m:r>
          </m:e>
        </m:d>
      </m:oMath>
    </w:p>
    <w:p w:rsidR="00C13072" w:rsidRDefault="000E320A" w:rsidP="00D359E5">
      <w:pPr>
        <w:bidi/>
        <w:spacing w:line="276" w:lineRule="auto"/>
        <w:rPr>
          <w:color w:val="000000" w:themeColor="text1"/>
          <w:lang w:bidi="fa-IR"/>
        </w:rPr>
      </w:pPr>
      <w:r>
        <w:rPr>
          <w:color w:val="000000" w:themeColor="text1"/>
          <w:lang w:bidi="fa-IR"/>
        </w:rPr>
        <w:t xml:space="preserve">  </w:t>
      </w:r>
      <w:r>
        <w:rPr>
          <w:rFonts w:hint="cs"/>
          <w:color w:val="000000" w:themeColor="text1"/>
          <w:rtl/>
          <w:lang w:bidi="fa-IR"/>
        </w:rPr>
        <w:t xml:space="preserve">                                           </w:t>
      </w:r>
      <w:r w:rsidR="00B94FDF">
        <w:rPr>
          <w:rFonts w:hint="cs"/>
          <w:color w:val="000000" w:themeColor="text1"/>
          <w:rtl/>
          <w:lang w:bidi="fa-IR"/>
        </w:rPr>
        <w:t xml:space="preserve">                           </w:t>
      </w:r>
      <w:r w:rsidR="00C13072">
        <w:rPr>
          <w:color w:val="000000" w:themeColor="text1"/>
          <w:lang w:bidi="fa-IR"/>
        </w:rPr>
        <w:t xml:space="preserve">)                                     </w:t>
      </w:r>
      <w:r w:rsidR="00B94FDF">
        <w:rPr>
          <w:color w:val="000000" w:themeColor="text1"/>
          <w:lang w:bidi="fa-IR"/>
        </w:rPr>
        <w:t xml:space="preserve">      </w:t>
      </w:r>
      <w:r>
        <w:rPr>
          <w:rFonts w:hint="cs"/>
          <w:color w:val="000000" w:themeColor="text1"/>
          <w:rtl/>
          <w:lang w:bidi="fa-IR"/>
        </w:rPr>
        <w:t xml:space="preserve"> </w:t>
      </w:r>
      <w:r w:rsidR="00B94FDF">
        <w:rPr>
          <w:color w:val="000000" w:themeColor="text1"/>
          <w:lang w:bidi="fa-IR"/>
        </w:rPr>
        <w:t>T(n)</w:t>
      </w:r>
      <w:r>
        <w:rPr>
          <w:color w:val="000000" w:themeColor="text1"/>
          <w:lang w:bidi="fa-IR"/>
        </w:rPr>
        <w:t xml:space="preserve"> = aT( n – b) </w:t>
      </w:r>
      <m:oMath>
        <m:r>
          <w:rPr>
            <w:rFonts w:ascii="Cambria Math" w:hAnsi="Cambria Math"/>
            <w:color w:val="000000" w:themeColor="text1"/>
            <w:sz w:val="24"/>
            <w:szCs w:val="24"/>
            <w:rtl/>
            <w:lang w:bidi="fa-IR"/>
          </w:rPr>
          <m:t>→</m:t>
        </m:r>
        <m:r>
          <w:rPr>
            <w:rFonts w:ascii="Cambria Math" w:hAnsi="Cambria Math"/>
            <w:color w:val="000000" w:themeColor="text1"/>
            <w:sz w:val="24"/>
            <w:szCs w:val="24"/>
            <w:lang w:bidi="fa-IR"/>
          </w:rPr>
          <m:t xml:space="preserve"> θ(a</m:t>
        </m:r>
      </m:oMath>
      <w:r w:rsidR="00C13072">
        <w:rPr>
          <w:color w:val="000000" w:themeColor="text1"/>
          <w:sz w:val="24"/>
          <w:szCs w:val="24"/>
          <w:vertAlign w:val="superscript"/>
          <w:lang w:bidi="fa-IR"/>
        </w:rPr>
        <w:t>n/b</w:t>
      </w:r>
    </w:p>
    <w:p w:rsidR="00C13072" w:rsidRDefault="00C13072" w:rsidP="00D359E5">
      <w:pPr>
        <w:bidi/>
        <w:spacing w:line="276" w:lineRule="auto"/>
        <w:rPr>
          <w:color w:val="000000" w:themeColor="text1"/>
          <w:lang w:bidi="fa-IR"/>
        </w:rPr>
      </w:pPr>
      <w:r>
        <w:rPr>
          <w:color w:val="000000" w:themeColor="text1"/>
          <w:lang w:bidi="fa-IR"/>
        </w:rPr>
        <w:t xml:space="preserve">           </w:t>
      </w:r>
      <w:r>
        <w:rPr>
          <w:rFonts w:hint="cs"/>
          <w:color w:val="000000" w:themeColor="text1"/>
          <w:rtl/>
          <w:lang w:bidi="fa-IR"/>
        </w:rPr>
        <w:t xml:space="preserve">                                      </w:t>
      </w:r>
      <w:r w:rsidR="00D359E5">
        <w:rPr>
          <w:rFonts w:hint="cs"/>
          <w:color w:val="000000" w:themeColor="text1"/>
          <w:rtl/>
          <w:lang w:bidi="fa-IR"/>
        </w:rPr>
        <w:t xml:space="preserve">    </w:t>
      </w:r>
      <w:r>
        <w:rPr>
          <w:rFonts w:hint="cs"/>
          <w:color w:val="000000" w:themeColor="text1"/>
          <w:rtl/>
          <w:lang w:bidi="fa-IR"/>
        </w:rPr>
        <w:t xml:space="preserve">         </w:t>
      </w:r>
      <w:r w:rsidR="00D359E5">
        <w:rPr>
          <w:color w:val="000000" w:themeColor="text1"/>
          <w:lang w:bidi="fa-IR"/>
        </w:rPr>
        <w:t xml:space="preserve">                       </w:t>
      </w:r>
      <w:r>
        <w:rPr>
          <w:rFonts w:hint="cs"/>
          <w:color w:val="000000" w:themeColor="text1"/>
          <w:rtl/>
          <w:lang w:bidi="fa-IR"/>
        </w:rPr>
        <w:t xml:space="preserve">                                  </w:t>
      </w:r>
      <w:r w:rsidR="00D359E5">
        <w:rPr>
          <w:color w:val="000000" w:themeColor="text1"/>
          <w:lang w:bidi="fa-IR"/>
        </w:rPr>
        <w:t>i</w:t>
      </w:r>
      <w:r w:rsidR="008B3BE7">
        <w:rPr>
          <w:color w:val="000000" w:themeColor="text1"/>
          <w:lang w:bidi="fa-IR"/>
        </w:rPr>
        <w:t>f( a = 1)</w:t>
      </w:r>
      <w:r w:rsidR="00D359E5">
        <w:rPr>
          <w:color w:val="000000" w:themeColor="text1"/>
          <w:lang w:bidi="fa-IR"/>
        </w:rPr>
        <w:t xml:space="preserve"> </w:t>
      </w:r>
      <m:oMath>
        <m:r>
          <w:rPr>
            <w:rFonts w:ascii="Cambria Math" w:hAnsi="Cambria Math"/>
            <w:color w:val="000000" w:themeColor="text1"/>
            <w:rtl/>
            <w:lang w:bidi="fa-IR"/>
          </w:rPr>
          <m:t>→</m:t>
        </m:r>
        <m:r>
          <w:rPr>
            <w:rFonts w:ascii="Cambria Math" w:hAnsi="Cambria Math"/>
            <w:color w:val="000000" w:themeColor="text1"/>
            <w:lang w:bidi="fa-IR"/>
          </w:rPr>
          <m:t xml:space="preserve"> θ(n)</m:t>
        </m:r>
      </m:oMath>
      <w:r w:rsidR="00E54209">
        <w:rPr>
          <w:color w:val="000000" w:themeColor="text1"/>
          <w:lang w:bidi="fa-IR"/>
        </w:rPr>
        <w:t xml:space="preserve"> </w:t>
      </w:r>
    </w:p>
    <w:p w:rsidR="007B6DF9" w:rsidRDefault="00002C3E" w:rsidP="00D359E5">
      <w:pPr>
        <w:bidi/>
        <w:spacing w:line="276" w:lineRule="auto"/>
        <w:rPr>
          <w:color w:val="000000" w:themeColor="text1"/>
          <w:rtl/>
          <w:lang w:bidi="fa-IR"/>
        </w:rPr>
      </w:pPr>
      <w:r>
        <w:rPr>
          <w:color w:val="000000" w:themeColor="text1"/>
          <w:lang w:bidi="fa-IR"/>
        </w:rPr>
        <w:t xml:space="preserve">  </w:t>
      </w:r>
      <w:r w:rsidR="00D359E5">
        <w:rPr>
          <w:rFonts w:hint="cs"/>
          <w:color w:val="000000" w:themeColor="text1"/>
          <w:rtl/>
          <w:lang w:bidi="fa-IR"/>
        </w:rPr>
        <w:t xml:space="preserve">در گزینه 1) </w:t>
      </w:r>
      <w:r w:rsidR="00D359E5">
        <w:rPr>
          <w:color w:val="000000" w:themeColor="text1"/>
          <w:lang w:bidi="fa-IR"/>
        </w:rPr>
        <w:t>a=2</w:t>
      </w:r>
      <w:r w:rsidR="00D359E5">
        <w:rPr>
          <w:rFonts w:hint="cs"/>
          <w:color w:val="000000" w:themeColor="text1"/>
          <w:rtl/>
          <w:lang w:bidi="fa-IR"/>
        </w:rPr>
        <w:t xml:space="preserve"> ، </w:t>
      </w:r>
      <w:r w:rsidR="00D359E5">
        <w:rPr>
          <w:color w:val="000000" w:themeColor="text1"/>
          <w:lang w:bidi="fa-IR"/>
        </w:rPr>
        <w:t>b=1</w:t>
      </w:r>
      <w:r w:rsidR="00D359E5">
        <w:rPr>
          <w:rFonts w:hint="cs"/>
          <w:color w:val="000000" w:themeColor="text1"/>
          <w:rtl/>
          <w:lang w:bidi="fa-IR"/>
        </w:rPr>
        <w:t xml:space="preserve"> لذا </w:t>
      </w:r>
      <m:oMath>
        <m:r>
          <w:rPr>
            <w:rFonts w:ascii="Cambria Math" w:hAnsi="Cambria Math" w:cs="Cambria Math" w:hint="cs"/>
            <w:color w:val="000000" w:themeColor="text1"/>
            <w:rtl/>
            <w:lang w:bidi="fa-IR"/>
          </w:rPr>
          <m:t>θ</m:t>
        </m:r>
        <m:r>
          <w:rPr>
            <w:rFonts w:ascii="Cambria Math" w:hAnsi="Cambria Math"/>
            <w:color w:val="000000" w:themeColor="text1"/>
            <w:lang w:bidi="fa-IR"/>
          </w:rPr>
          <m:t>(</m:t>
        </m:r>
        <m:sSup>
          <m:sSupPr>
            <m:ctrlPr>
              <w:rPr>
                <w:rFonts w:ascii="Cambria Math" w:hAnsi="Cambria Math"/>
                <w:i/>
                <w:color w:val="000000" w:themeColor="text1"/>
                <w:lang w:bidi="fa-IR"/>
              </w:rPr>
            </m:ctrlPr>
          </m:sSupPr>
          <m:e>
            <m:r>
              <w:rPr>
                <w:rFonts w:ascii="Cambria Math" w:hAnsi="Cambria Math"/>
                <w:color w:val="000000" w:themeColor="text1"/>
                <w:lang w:bidi="fa-IR"/>
              </w:rPr>
              <m:t>2</m:t>
            </m:r>
          </m:e>
          <m:sup>
            <m:r>
              <w:rPr>
                <w:rFonts w:ascii="Cambria Math" w:hAnsi="Cambria Math"/>
                <w:color w:val="000000" w:themeColor="text1"/>
                <w:lang w:bidi="fa-IR"/>
              </w:rPr>
              <m:t>n</m:t>
            </m:r>
          </m:sup>
        </m:sSup>
        <m:r>
          <w:rPr>
            <w:rFonts w:ascii="Cambria Math" w:hAnsi="Cambria Math"/>
            <w:color w:val="000000" w:themeColor="text1"/>
            <w:lang w:bidi="fa-IR"/>
          </w:rPr>
          <m:t>)</m:t>
        </m:r>
      </m:oMath>
      <w:r>
        <w:rPr>
          <w:color w:val="000000" w:themeColor="text1"/>
          <w:lang w:bidi="fa-IR"/>
        </w:rPr>
        <w:t xml:space="preserve"> </w:t>
      </w:r>
    </w:p>
    <w:p w:rsidR="00D359E5" w:rsidRDefault="00004D9B" w:rsidP="00D359E5">
      <w:pPr>
        <w:bidi/>
        <w:spacing w:line="276" w:lineRule="auto"/>
        <w:rPr>
          <w:color w:val="000000" w:themeColor="text1"/>
          <w:rtl/>
          <w:lang w:bidi="fa-IR"/>
        </w:rPr>
      </w:pPr>
      <w:r>
        <w:rPr>
          <w:rFonts w:hint="cs"/>
          <w:color w:val="000000" w:themeColor="text1"/>
          <w:rtl/>
          <w:lang w:bidi="fa-IR"/>
        </w:rPr>
        <w:t xml:space="preserve">  </w:t>
      </w:r>
      <w:r w:rsidR="00D359E5">
        <w:rPr>
          <w:rFonts w:hint="cs"/>
          <w:color w:val="000000" w:themeColor="text1"/>
          <w:rtl/>
          <w:lang w:bidi="fa-IR"/>
        </w:rPr>
        <w:t xml:space="preserve">در گزینه  3) </w:t>
      </w:r>
      <w:r w:rsidR="00D359E5">
        <w:rPr>
          <w:color w:val="000000" w:themeColor="text1"/>
          <w:lang w:bidi="fa-IR"/>
        </w:rPr>
        <w:t>a=1</w:t>
      </w:r>
      <w:r w:rsidR="00D359E5">
        <w:rPr>
          <w:rFonts w:hint="cs"/>
          <w:color w:val="000000" w:themeColor="text1"/>
          <w:rtl/>
          <w:lang w:bidi="fa-IR"/>
        </w:rPr>
        <w:t xml:space="preserve">  لذا </w:t>
      </w:r>
      <m:oMath>
        <m:r>
          <w:rPr>
            <w:rFonts w:ascii="Cambria Math" w:hAnsi="Cambria Math" w:cs="Cambria Math" w:hint="cs"/>
            <w:color w:val="000000" w:themeColor="text1"/>
            <w:rtl/>
            <w:lang w:bidi="fa-IR"/>
          </w:rPr>
          <m:t>θ</m:t>
        </m:r>
        <m:r>
          <w:rPr>
            <w:rFonts w:ascii="Cambria Math" w:hAnsi="Cambria Math"/>
            <w:color w:val="000000" w:themeColor="text1"/>
            <w:lang w:bidi="fa-IR"/>
          </w:rPr>
          <m:t>(n)</m:t>
        </m:r>
      </m:oMath>
    </w:p>
    <w:p w:rsidR="00D359E5" w:rsidRDefault="00D359E5" w:rsidP="00D359E5">
      <w:pPr>
        <w:bidi/>
        <w:spacing w:line="276" w:lineRule="auto"/>
        <w:rPr>
          <w:color w:val="000000" w:themeColor="text1"/>
          <w:rtl/>
          <w:lang w:bidi="fa-IR"/>
        </w:rPr>
      </w:pPr>
    </w:p>
    <w:p w:rsidR="00D359E5" w:rsidRDefault="00D359E5" w:rsidP="00D359E5">
      <w:pPr>
        <w:bidi/>
        <w:spacing w:line="276" w:lineRule="auto"/>
        <w:rPr>
          <w:color w:val="000000" w:themeColor="text1"/>
          <w:rtl/>
          <w:lang w:bidi="fa-IR"/>
        </w:rPr>
      </w:pPr>
    </w:p>
    <w:p w:rsidR="00D359E5" w:rsidRDefault="00D359E5" w:rsidP="00D359E5">
      <w:pPr>
        <w:bidi/>
        <w:spacing w:line="276" w:lineRule="auto"/>
        <w:rPr>
          <w:color w:val="000000" w:themeColor="text1"/>
          <w:rtl/>
          <w:lang w:bidi="fa-IR"/>
        </w:rPr>
      </w:pPr>
    </w:p>
    <w:p w:rsidR="00D359E5" w:rsidRDefault="00D359E5" w:rsidP="00D359E5">
      <w:pPr>
        <w:bidi/>
        <w:spacing w:line="276" w:lineRule="auto"/>
        <w:rPr>
          <w:color w:val="000000" w:themeColor="text1"/>
          <w:rtl/>
          <w:lang w:bidi="fa-IR"/>
        </w:rPr>
      </w:pPr>
    </w:p>
    <w:p w:rsidR="00D359E5" w:rsidRDefault="00D359E5" w:rsidP="00D359E5">
      <w:pPr>
        <w:bidi/>
        <w:spacing w:line="276" w:lineRule="auto"/>
        <w:rPr>
          <w:color w:val="000000" w:themeColor="text1"/>
          <w:rtl/>
          <w:lang w:bidi="fa-IR"/>
        </w:rPr>
      </w:pPr>
    </w:p>
    <w:p w:rsidR="00D359E5" w:rsidRPr="00D359E5" w:rsidRDefault="004040C7" w:rsidP="00D359E5">
      <w:pPr>
        <w:bidi/>
        <w:spacing w:line="276" w:lineRule="auto"/>
        <w:rPr>
          <w:color w:val="2F5496" w:themeColor="accent5" w:themeShade="BF"/>
          <w:rtl/>
          <w:lang w:bidi="fa-IR"/>
        </w:rPr>
      </w:pPr>
      <w:r>
        <w:rPr>
          <w:color w:val="1F3864" w:themeColor="accent5" w:themeShade="80"/>
          <w:sz w:val="28"/>
          <w:szCs w:val="28"/>
          <w:lang w:bidi="fa-IR"/>
        </w:rPr>
        <w:t>8</w:t>
      </w:r>
      <w:r w:rsidR="003C017B" w:rsidRPr="004040C7">
        <w:rPr>
          <w:rFonts w:hint="cs"/>
          <w:color w:val="1F3864" w:themeColor="accent5" w:themeShade="80"/>
          <w:sz w:val="28"/>
          <w:szCs w:val="28"/>
          <w:rtl/>
          <w:lang w:bidi="fa-IR"/>
        </w:rPr>
        <w:t>. آرایه نه</w:t>
      </w:r>
      <w:r w:rsidR="00D359E5" w:rsidRPr="004040C7">
        <w:rPr>
          <w:rFonts w:hint="cs"/>
          <w:color w:val="1F3864" w:themeColor="accent5" w:themeShade="80"/>
          <w:sz w:val="28"/>
          <w:szCs w:val="28"/>
          <w:rtl/>
          <w:lang w:bidi="fa-IR"/>
        </w:rPr>
        <w:t xml:space="preserve"> عنصری </w:t>
      </w:r>
      <w:r w:rsidR="00D359E5" w:rsidRPr="004040C7">
        <w:rPr>
          <w:color w:val="1F3864" w:themeColor="accent5" w:themeShade="80"/>
          <w:sz w:val="28"/>
          <w:szCs w:val="28"/>
          <w:lang w:bidi="fa-IR"/>
        </w:rPr>
        <w:t xml:space="preserve">a </w:t>
      </w:r>
      <w:r w:rsidR="00D359E5" w:rsidRPr="004040C7">
        <w:rPr>
          <w:rFonts w:hint="cs"/>
          <w:color w:val="1F3864" w:themeColor="accent5" w:themeShade="80"/>
          <w:sz w:val="28"/>
          <w:szCs w:val="28"/>
          <w:rtl/>
          <w:lang w:bidi="fa-IR"/>
        </w:rPr>
        <w:t xml:space="preserve">  مفروض است. اگر این آرایه به روش مرتب سازی سریع مرتب شود، خروجی تابع </w:t>
      </w:r>
      <w:r w:rsidR="00D359E5" w:rsidRPr="004040C7">
        <w:rPr>
          <w:color w:val="1F3864" w:themeColor="accent5" w:themeShade="80"/>
          <w:sz w:val="28"/>
          <w:szCs w:val="28"/>
          <w:lang w:bidi="fa-IR"/>
        </w:rPr>
        <w:t>partition</w:t>
      </w:r>
      <w:r w:rsidR="003C017B" w:rsidRPr="004040C7">
        <w:rPr>
          <w:rFonts w:hint="cs"/>
          <w:color w:val="1F3864" w:themeColor="accent5" w:themeShade="80"/>
          <w:sz w:val="28"/>
          <w:szCs w:val="28"/>
          <w:rtl/>
          <w:lang w:bidi="fa-IR"/>
        </w:rPr>
        <w:t xml:space="preserve">  در مرحله او</w:t>
      </w:r>
      <w:r w:rsidR="00D359E5" w:rsidRPr="004040C7">
        <w:rPr>
          <w:rFonts w:hint="cs"/>
          <w:color w:val="1F3864" w:themeColor="accent5" w:themeShade="80"/>
          <w:sz w:val="28"/>
          <w:szCs w:val="28"/>
          <w:rtl/>
          <w:lang w:bidi="fa-IR"/>
        </w:rPr>
        <w:t xml:space="preserve">ل چیست؟ </w:t>
      </w:r>
    </w:p>
    <w:p w:rsidR="007B6DF9" w:rsidRDefault="007B6DF9" w:rsidP="007B6DF9">
      <w:pPr>
        <w:bidi/>
        <w:spacing w:line="276" w:lineRule="auto"/>
        <w:rPr>
          <w:color w:val="000000" w:themeColor="text1"/>
          <w:rtl/>
          <w:lang w:bidi="fa-IR"/>
        </w:rPr>
      </w:pPr>
    </w:p>
    <w:tbl>
      <w:tblPr>
        <w:tblStyle w:val="TableGrid"/>
        <w:bidiVisual/>
        <w:tblW w:w="0" w:type="auto"/>
        <w:tblInd w:w="1096" w:type="dxa"/>
        <w:tblLook w:val="04A0" w:firstRow="1" w:lastRow="0" w:firstColumn="1" w:lastColumn="0" w:noHBand="0" w:noVBand="1"/>
      </w:tblPr>
      <w:tblGrid>
        <w:gridCol w:w="684"/>
        <w:gridCol w:w="777"/>
        <w:gridCol w:w="784"/>
        <w:gridCol w:w="771"/>
        <w:gridCol w:w="864"/>
        <w:gridCol w:w="864"/>
        <w:gridCol w:w="864"/>
        <w:gridCol w:w="777"/>
        <w:gridCol w:w="856"/>
      </w:tblGrid>
      <w:tr w:rsidR="00004D9B" w:rsidTr="00004D9B">
        <w:trPr>
          <w:trHeight w:val="289"/>
        </w:trPr>
        <w:tc>
          <w:tcPr>
            <w:tcW w:w="684"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9</w:t>
            </w:r>
          </w:p>
        </w:tc>
        <w:tc>
          <w:tcPr>
            <w:tcW w:w="777"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2</w:t>
            </w:r>
          </w:p>
        </w:tc>
        <w:tc>
          <w:tcPr>
            <w:tcW w:w="784"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41</w:t>
            </w:r>
          </w:p>
        </w:tc>
        <w:tc>
          <w:tcPr>
            <w:tcW w:w="771"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32</w:t>
            </w:r>
          </w:p>
        </w:tc>
        <w:tc>
          <w:tcPr>
            <w:tcW w:w="864"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5</w:t>
            </w:r>
          </w:p>
        </w:tc>
        <w:tc>
          <w:tcPr>
            <w:tcW w:w="864"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18</w:t>
            </w:r>
          </w:p>
        </w:tc>
        <w:tc>
          <w:tcPr>
            <w:tcW w:w="864"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7</w:t>
            </w:r>
          </w:p>
        </w:tc>
        <w:tc>
          <w:tcPr>
            <w:tcW w:w="777"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25</w:t>
            </w:r>
          </w:p>
        </w:tc>
        <w:tc>
          <w:tcPr>
            <w:tcW w:w="856" w:type="dxa"/>
          </w:tcPr>
          <w:p w:rsidR="00D359E5" w:rsidRDefault="003C017B" w:rsidP="007B6DF9">
            <w:pPr>
              <w:bidi/>
              <w:spacing w:line="276" w:lineRule="auto"/>
              <w:rPr>
                <w:color w:val="000000" w:themeColor="text1"/>
                <w:rtl/>
                <w:lang w:bidi="fa-IR"/>
              </w:rPr>
            </w:pPr>
            <w:r>
              <w:rPr>
                <w:rFonts w:hint="cs"/>
                <w:color w:val="000000" w:themeColor="text1"/>
                <w:rtl/>
                <w:lang w:bidi="fa-IR"/>
              </w:rPr>
              <w:t xml:space="preserve">   14</w:t>
            </w:r>
          </w:p>
        </w:tc>
      </w:tr>
    </w:tbl>
    <w:p w:rsidR="007B6DF9" w:rsidRDefault="00526BA9" w:rsidP="007B6DF9">
      <w:pPr>
        <w:bidi/>
        <w:spacing w:line="276" w:lineRule="auto"/>
        <w:rPr>
          <w:color w:val="000000" w:themeColor="text1"/>
          <w:rtl/>
          <w:lang w:bidi="fa-IR"/>
        </w:rPr>
      </w:pPr>
      <w:r>
        <w:rPr>
          <w:rFonts w:hint="cs"/>
          <w:color w:val="000000" w:themeColor="text1"/>
          <w:rtl/>
          <w:lang w:bidi="fa-IR"/>
        </w:rPr>
        <w:t xml:space="preserve">                                                                 </w:t>
      </w:r>
    </w:p>
    <w:tbl>
      <w:tblPr>
        <w:tblStyle w:val="TableGrid"/>
        <w:tblpPr w:leftFromText="180" w:rightFromText="180" w:vertAnchor="text" w:horzAnchor="page" w:tblpX="6614" w:tblpY="19"/>
        <w:bidiVisual/>
        <w:tblW w:w="3437" w:type="dxa"/>
        <w:tblLook w:val="04A0" w:firstRow="1" w:lastRow="0" w:firstColumn="1" w:lastColumn="0" w:noHBand="0" w:noVBand="1"/>
      </w:tblPr>
      <w:tblGrid>
        <w:gridCol w:w="429"/>
        <w:gridCol w:w="429"/>
        <w:gridCol w:w="429"/>
        <w:gridCol w:w="429"/>
        <w:gridCol w:w="429"/>
        <w:gridCol w:w="323"/>
        <w:gridCol w:w="323"/>
        <w:gridCol w:w="323"/>
        <w:gridCol w:w="323"/>
      </w:tblGrid>
      <w:tr w:rsidR="00526BA9" w:rsidTr="00526BA9">
        <w:trPr>
          <w:trHeight w:val="364"/>
        </w:trPr>
        <w:tc>
          <w:tcPr>
            <w:tcW w:w="429"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25</w:t>
            </w:r>
          </w:p>
        </w:tc>
        <w:tc>
          <w:tcPr>
            <w:tcW w:w="429"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18</w:t>
            </w:r>
          </w:p>
        </w:tc>
        <w:tc>
          <w:tcPr>
            <w:tcW w:w="429"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41</w:t>
            </w:r>
          </w:p>
        </w:tc>
        <w:tc>
          <w:tcPr>
            <w:tcW w:w="429"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32</w:t>
            </w:r>
          </w:p>
        </w:tc>
        <w:tc>
          <w:tcPr>
            <w:tcW w:w="429"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14</w:t>
            </w:r>
          </w:p>
        </w:tc>
        <w:tc>
          <w:tcPr>
            <w:tcW w:w="323"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2</w:t>
            </w:r>
          </w:p>
        </w:tc>
        <w:tc>
          <w:tcPr>
            <w:tcW w:w="323"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7</w:t>
            </w:r>
          </w:p>
        </w:tc>
        <w:tc>
          <w:tcPr>
            <w:tcW w:w="323"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9</w:t>
            </w:r>
          </w:p>
        </w:tc>
        <w:tc>
          <w:tcPr>
            <w:tcW w:w="323" w:type="dxa"/>
          </w:tcPr>
          <w:p w:rsidR="00004D9B" w:rsidRPr="00004D9B" w:rsidRDefault="00004D9B" w:rsidP="00004D9B">
            <w:pPr>
              <w:bidi/>
              <w:spacing w:line="276" w:lineRule="auto"/>
              <w:rPr>
                <w:color w:val="000000" w:themeColor="text1"/>
                <w:rtl/>
                <w:lang w:bidi="fa-IR"/>
              </w:rPr>
            </w:pPr>
            <w:r>
              <w:rPr>
                <w:rFonts w:hint="cs"/>
                <w:color w:val="000000" w:themeColor="text1"/>
                <w:rtl/>
                <w:lang w:bidi="fa-IR"/>
              </w:rPr>
              <w:t>5</w:t>
            </w:r>
          </w:p>
        </w:tc>
      </w:tr>
    </w:tbl>
    <w:p w:rsidR="007B6DF9" w:rsidRDefault="00526BA9" w:rsidP="007B6DF9">
      <w:pPr>
        <w:bidi/>
        <w:spacing w:line="276" w:lineRule="auto"/>
        <w:rPr>
          <w:color w:val="000000" w:themeColor="text1"/>
          <w:rtl/>
          <w:lang w:bidi="fa-IR"/>
        </w:rPr>
      </w:pPr>
      <w:r>
        <w:rPr>
          <w:rFonts w:hint="cs"/>
          <w:color w:val="000000" w:themeColor="text1"/>
          <w:rtl/>
          <w:lang w:bidi="fa-IR"/>
        </w:rPr>
        <w:t xml:space="preserve">  </w:t>
      </w:r>
      <w:r w:rsidR="00004D9B">
        <w:rPr>
          <w:rFonts w:hint="cs"/>
          <w:color w:val="000000" w:themeColor="text1"/>
          <w:rtl/>
          <w:lang w:bidi="fa-IR"/>
        </w:rPr>
        <w:t xml:space="preserve">   1.</w:t>
      </w:r>
    </w:p>
    <w:p w:rsidR="007B6DF9" w:rsidRDefault="00004D9B" w:rsidP="007B6DF9">
      <w:pPr>
        <w:bidi/>
        <w:spacing w:line="276" w:lineRule="auto"/>
        <w:rPr>
          <w:color w:val="000000" w:themeColor="text1"/>
          <w:rtl/>
          <w:lang w:bidi="fa-IR"/>
        </w:rPr>
      </w:pPr>
      <w:r>
        <w:rPr>
          <w:color w:val="000000" w:themeColor="text1"/>
          <w:lang w:bidi="fa-IR"/>
        </w:rPr>
        <w:t xml:space="preserve"> </w:t>
      </w:r>
    </w:p>
    <w:tbl>
      <w:tblPr>
        <w:tblStyle w:val="TableGrid"/>
        <w:tblpPr w:leftFromText="180" w:rightFromText="180" w:vertAnchor="text" w:horzAnchor="page" w:tblpX="6541" w:tblpY="167"/>
        <w:bidiVisual/>
        <w:tblW w:w="0" w:type="auto"/>
        <w:tblLook w:val="04A0" w:firstRow="1" w:lastRow="0" w:firstColumn="1" w:lastColumn="0" w:noHBand="0" w:noVBand="1"/>
      </w:tblPr>
      <w:tblGrid>
        <w:gridCol w:w="429"/>
        <w:gridCol w:w="429"/>
        <w:gridCol w:w="429"/>
        <w:gridCol w:w="429"/>
        <w:gridCol w:w="429"/>
        <w:gridCol w:w="323"/>
        <w:gridCol w:w="333"/>
        <w:gridCol w:w="333"/>
        <w:gridCol w:w="431"/>
      </w:tblGrid>
      <w:tr w:rsidR="00526BA9" w:rsidTr="009D3AD2">
        <w:trPr>
          <w:trHeight w:val="296"/>
        </w:trPr>
        <w:tc>
          <w:tcPr>
            <w:tcW w:w="429" w:type="dxa"/>
          </w:tcPr>
          <w:p w:rsidR="00526BA9" w:rsidRDefault="00526BA9" w:rsidP="009D3AD2">
            <w:pPr>
              <w:bidi/>
              <w:spacing w:line="276" w:lineRule="auto"/>
              <w:rPr>
                <w:color w:val="000000" w:themeColor="text1"/>
                <w:rtl/>
                <w:lang w:bidi="fa-IR"/>
              </w:rPr>
            </w:pPr>
            <w:r>
              <w:rPr>
                <w:rFonts w:hint="cs"/>
                <w:color w:val="000000" w:themeColor="text1"/>
                <w:rtl/>
                <w:lang w:bidi="fa-IR"/>
              </w:rPr>
              <w:t>41</w:t>
            </w:r>
          </w:p>
        </w:tc>
        <w:tc>
          <w:tcPr>
            <w:tcW w:w="429" w:type="dxa"/>
          </w:tcPr>
          <w:p w:rsidR="00526BA9" w:rsidRDefault="00526BA9" w:rsidP="009D3AD2">
            <w:pPr>
              <w:bidi/>
              <w:spacing w:line="276" w:lineRule="auto"/>
              <w:rPr>
                <w:color w:val="000000" w:themeColor="text1"/>
                <w:rtl/>
                <w:lang w:bidi="fa-IR"/>
              </w:rPr>
            </w:pPr>
            <w:r>
              <w:rPr>
                <w:rFonts w:hint="cs"/>
                <w:color w:val="000000" w:themeColor="text1"/>
                <w:rtl/>
                <w:lang w:bidi="fa-IR"/>
              </w:rPr>
              <w:t>32</w:t>
            </w:r>
          </w:p>
        </w:tc>
        <w:tc>
          <w:tcPr>
            <w:tcW w:w="429" w:type="dxa"/>
          </w:tcPr>
          <w:p w:rsidR="00526BA9" w:rsidRDefault="00526BA9" w:rsidP="009D3AD2">
            <w:pPr>
              <w:bidi/>
              <w:spacing w:line="276" w:lineRule="auto"/>
              <w:rPr>
                <w:color w:val="000000" w:themeColor="text1"/>
                <w:rtl/>
                <w:lang w:bidi="fa-IR"/>
              </w:rPr>
            </w:pPr>
            <w:r>
              <w:rPr>
                <w:rFonts w:hint="cs"/>
                <w:color w:val="000000" w:themeColor="text1"/>
                <w:rtl/>
                <w:lang w:bidi="fa-IR"/>
              </w:rPr>
              <w:t>25</w:t>
            </w:r>
          </w:p>
        </w:tc>
        <w:tc>
          <w:tcPr>
            <w:tcW w:w="429" w:type="dxa"/>
          </w:tcPr>
          <w:p w:rsidR="00526BA9" w:rsidRDefault="00526BA9" w:rsidP="009D3AD2">
            <w:pPr>
              <w:bidi/>
              <w:spacing w:line="276" w:lineRule="auto"/>
              <w:rPr>
                <w:color w:val="000000" w:themeColor="text1"/>
                <w:rtl/>
                <w:lang w:bidi="fa-IR"/>
              </w:rPr>
            </w:pPr>
            <w:r>
              <w:rPr>
                <w:rFonts w:hint="cs"/>
                <w:color w:val="000000" w:themeColor="text1"/>
                <w:rtl/>
                <w:lang w:bidi="fa-IR"/>
              </w:rPr>
              <w:t>18</w:t>
            </w:r>
          </w:p>
        </w:tc>
        <w:tc>
          <w:tcPr>
            <w:tcW w:w="429" w:type="dxa"/>
          </w:tcPr>
          <w:p w:rsidR="00526BA9" w:rsidRDefault="00526BA9" w:rsidP="009D3AD2">
            <w:pPr>
              <w:bidi/>
              <w:spacing w:line="276" w:lineRule="auto"/>
              <w:rPr>
                <w:color w:val="000000" w:themeColor="text1"/>
                <w:rtl/>
                <w:lang w:bidi="fa-IR"/>
              </w:rPr>
            </w:pPr>
            <w:r>
              <w:rPr>
                <w:rFonts w:hint="cs"/>
                <w:color w:val="000000" w:themeColor="text1"/>
                <w:rtl/>
                <w:lang w:bidi="fa-IR"/>
              </w:rPr>
              <w:t>14</w:t>
            </w:r>
          </w:p>
        </w:tc>
        <w:tc>
          <w:tcPr>
            <w:tcW w:w="323" w:type="dxa"/>
          </w:tcPr>
          <w:p w:rsidR="00526BA9" w:rsidRDefault="00526BA9" w:rsidP="009D3AD2">
            <w:pPr>
              <w:bidi/>
              <w:spacing w:line="276" w:lineRule="auto"/>
              <w:rPr>
                <w:color w:val="000000" w:themeColor="text1"/>
                <w:rtl/>
                <w:lang w:bidi="fa-IR"/>
              </w:rPr>
            </w:pPr>
            <w:r>
              <w:rPr>
                <w:rFonts w:hint="cs"/>
                <w:color w:val="000000" w:themeColor="text1"/>
                <w:rtl/>
                <w:lang w:bidi="fa-IR"/>
              </w:rPr>
              <w:t>9</w:t>
            </w:r>
          </w:p>
        </w:tc>
        <w:tc>
          <w:tcPr>
            <w:tcW w:w="333" w:type="dxa"/>
          </w:tcPr>
          <w:p w:rsidR="00526BA9" w:rsidRDefault="00526BA9" w:rsidP="009D3AD2">
            <w:pPr>
              <w:bidi/>
              <w:spacing w:line="276" w:lineRule="auto"/>
              <w:rPr>
                <w:color w:val="000000" w:themeColor="text1"/>
                <w:rtl/>
                <w:lang w:bidi="fa-IR"/>
              </w:rPr>
            </w:pPr>
            <w:r>
              <w:rPr>
                <w:rFonts w:hint="cs"/>
                <w:color w:val="000000" w:themeColor="text1"/>
                <w:rtl/>
                <w:lang w:bidi="fa-IR"/>
              </w:rPr>
              <w:t>7</w:t>
            </w:r>
          </w:p>
        </w:tc>
        <w:tc>
          <w:tcPr>
            <w:tcW w:w="333" w:type="dxa"/>
          </w:tcPr>
          <w:p w:rsidR="00526BA9" w:rsidRDefault="00526BA9" w:rsidP="009D3AD2">
            <w:pPr>
              <w:bidi/>
              <w:spacing w:line="276" w:lineRule="auto"/>
              <w:rPr>
                <w:color w:val="000000" w:themeColor="text1"/>
                <w:rtl/>
                <w:lang w:bidi="fa-IR"/>
              </w:rPr>
            </w:pPr>
            <w:r>
              <w:rPr>
                <w:rFonts w:hint="cs"/>
                <w:color w:val="000000" w:themeColor="text1"/>
                <w:rtl/>
                <w:lang w:bidi="fa-IR"/>
              </w:rPr>
              <w:t>5</w:t>
            </w:r>
          </w:p>
        </w:tc>
        <w:tc>
          <w:tcPr>
            <w:tcW w:w="431" w:type="dxa"/>
          </w:tcPr>
          <w:p w:rsidR="00526BA9" w:rsidRDefault="00526BA9" w:rsidP="009D3AD2">
            <w:pPr>
              <w:bidi/>
              <w:spacing w:line="276" w:lineRule="auto"/>
              <w:rPr>
                <w:color w:val="000000" w:themeColor="text1"/>
                <w:rtl/>
                <w:lang w:bidi="fa-IR"/>
              </w:rPr>
            </w:pPr>
            <w:r>
              <w:rPr>
                <w:rFonts w:hint="cs"/>
                <w:color w:val="000000" w:themeColor="text1"/>
                <w:rtl/>
                <w:lang w:bidi="fa-IR"/>
              </w:rPr>
              <w:t xml:space="preserve"> 2</w:t>
            </w:r>
          </w:p>
        </w:tc>
      </w:tr>
    </w:tbl>
    <w:p w:rsidR="00526BA9" w:rsidRDefault="00526BA9" w:rsidP="00526BA9">
      <w:pPr>
        <w:bidi/>
        <w:spacing w:line="276" w:lineRule="auto"/>
        <w:rPr>
          <w:color w:val="000000" w:themeColor="text1"/>
          <w:rtl/>
          <w:lang w:bidi="fa-IR"/>
        </w:rPr>
      </w:pPr>
      <w:r>
        <w:rPr>
          <w:rFonts w:hint="cs"/>
          <w:color w:val="000000" w:themeColor="text1"/>
          <w:rtl/>
          <w:lang w:bidi="fa-IR"/>
        </w:rPr>
        <w:t xml:space="preserve">    </w:t>
      </w:r>
    </w:p>
    <w:p w:rsidR="007B6DF9" w:rsidRDefault="009D3AD2" w:rsidP="007B6DF9">
      <w:pPr>
        <w:bidi/>
        <w:spacing w:line="276" w:lineRule="auto"/>
        <w:rPr>
          <w:color w:val="000000" w:themeColor="text1"/>
          <w:rtl/>
          <w:lang w:bidi="fa-IR"/>
        </w:rPr>
      </w:pPr>
      <w:r>
        <w:rPr>
          <w:rFonts w:hint="cs"/>
          <w:color w:val="000000" w:themeColor="text1"/>
          <w:rtl/>
          <w:lang w:bidi="fa-IR"/>
        </w:rPr>
        <w:t xml:space="preserve">     </w:t>
      </w:r>
      <w:r w:rsidR="00526BA9">
        <w:rPr>
          <w:rFonts w:hint="cs"/>
          <w:color w:val="000000" w:themeColor="text1"/>
          <w:rtl/>
          <w:lang w:bidi="fa-IR"/>
        </w:rPr>
        <w:t>2.</w:t>
      </w:r>
    </w:p>
    <w:p w:rsidR="007B6DF9" w:rsidRDefault="00526BA9" w:rsidP="007B6DF9">
      <w:pPr>
        <w:bidi/>
        <w:spacing w:line="276" w:lineRule="auto"/>
        <w:rPr>
          <w:color w:val="000000" w:themeColor="text1"/>
          <w:rtl/>
          <w:lang w:bidi="fa-IR"/>
        </w:rPr>
      </w:pPr>
      <w:r>
        <w:rPr>
          <w:rFonts w:hint="cs"/>
          <w:color w:val="000000" w:themeColor="text1"/>
          <w:rtl/>
          <w:lang w:bidi="fa-IR"/>
        </w:rPr>
        <w:t xml:space="preserve">         </w:t>
      </w:r>
    </w:p>
    <w:tbl>
      <w:tblPr>
        <w:tblStyle w:val="TableGrid"/>
        <w:tblpPr w:leftFromText="180" w:rightFromText="180" w:vertAnchor="text" w:horzAnchor="page" w:tblpX="6656" w:tblpY="-24"/>
        <w:bidiVisual/>
        <w:tblW w:w="0" w:type="auto"/>
        <w:tblLook w:val="04A0" w:firstRow="1" w:lastRow="0" w:firstColumn="1" w:lastColumn="0" w:noHBand="0" w:noVBand="1"/>
      </w:tblPr>
      <w:tblGrid>
        <w:gridCol w:w="429"/>
        <w:gridCol w:w="429"/>
        <w:gridCol w:w="429"/>
        <w:gridCol w:w="429"/>
        <w:gridCol w:w="429"/>
        <w:gridCol w:w="323"/>
        <w:gridCol w:w="323"/>
        <w:gridCol w:w="323"/>
        <w:gridCol w:w="323"/>
      </w:tblGrid>
      <w:tr w:rsidR="009D3AD2" w:rsidTr="009D3AD2">
        <w:trPr>
          <w:trHeight w:val="288"/>
        </w:trPr>
        <w:tc>
          <w:tcPr>
            <w:tcW w:w="323" w:type="dxa"/>
          </w:tcPr>
          <w:p w:rsidR="009D3AD2" w:rsidRDefault="009D3AD2" w:rsidP="009D3AD2">
            <w:pPr>
              <w:bidi/>
              <w:spacing w:line="276" w:lineRule="auto"/>
              <w:rPr>
                <w:color w:val="000000" w:themeColor="text1"/>
                <w:rtl/>
                <w:lang w:bidi="fa-IR"/>
              </w:rPr>
            </w:pPr>
            <w:r>
              <w:rPr>
                <w:color w:val="000000" w:themeColor="text1"/>
                <w:lang w:bidi="fa-IR"/>
              </w:rPr>
              <w:t>41</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32</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25</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18</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14</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9</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7</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5</w:t>
            </w:r>
          </w:p>
        </w:tc>
        <w:tc>
          <w:tcPr>
            <w:tcW w:w="323" w:type="dxa"/>
          </w:tcPr>
          <w:p w:rsidR="009D3AD2" w:rsidRDefault="009D3AD2" w:rsidP="009D3AD2">
            <w:pPr>
              <w:bidi/>
              <w:spacing w:line="276" w:lineRule="auto"/>
              <w:rPr>
                <w:color w:val="000000" w:themeColor="text1"/>
                <w:rtl/>
                <w:lang w:bidi="fa-IR"/>
              </w:rPr>
            </w:pPr>
            <w:r>
              <w:rPr>
                <w:color w:val="000000" w:themeColor="text1"/>
                <w:lang w:bidi="fa-IR"/>
              </w:rPr>
              <w:t>2</w:t>
            </w:r>
          </w:p>
        </w:tc>
      </w:tr>
    </w:tbl>
    <w:p w:rsidR="009D3AD2" w:rsidRDefault="009D3AD2" w:rsidP="00526BA9">
      <w:pPr>
        <w:bidi/>
        <w:spacing w:line="276" w:lineRule="auto"/>
        <w:rPr>
          <w:color w:val="000000" w:themeColor="text1"/>
          <w:rtl/>
          <w:lang w:bidi="fa-IR"/>
        </w:rPr>
      </w:pPr>
      <w:r>
        <w:rPr>
          <w:rFonts w:hint="cs"/>
          <w:color w:val="000000" w:themeColor="text1"/>
          <w:rtl/>
          <w:lang w:bidi="fa-IR"/>
        </w:rPr>
        <w:t xml:space="preserve">  </w:t>
      </w:r>
      <w:r w:rsidR="00526BA9">
        <w:rPr>
          <w:rFonts w:hint="cs"/>
          <w:color w:val="000000" w:themeColor="text1"/>
          <w:rtl/>
          <w:lang w:bidi="fa-IR"/>
        </w:rPr>
        <w:t xml:space="preserve">   3.   </w:t>
      </w:r>
    </w:p>
    <w:p w:rsidR="00526BA9" w:rsidRDefault="00526BA9" w:rsidP="00526BA9">
      <w:pPr>
        <w:bidi/>
        <w:spacing w:line="276" w:lineRule="auto"/>
        <w:rPr>
          <w:color w:val="000000" w:themeColor="text1"/>
          <w:lang w:bidi="fa-IR"/>
        </w:rPr>
      </w:pPr>
      <w:r>
        <w:rPr>
          <w:rFonts w:hint="cs"/>
          <w:color w:val="000000" w:themeColor="text1"/>
          <w:rtl/>
          <w:lang w:bidi="fa-IR"/>
        </w:rPr>
        <w:t xml:space="preserve">   </w:t>
      </w:r>
    </w:p>
    <w:tbl>
      <w:tblPr>
        <w:tblStyle w:val="TableGrid"/>
        <w:tblpPr w:leftFromText="180" w:rightFromText="180" w:vertAnchor="text" w:horzAnchor="page" w:tblpX="6653" w:tblpY="-28"/>
        <w:bidiVisual/>
        <w:tblW w:w="0" w:type="auto"/>
        <w:tblLook w:val="04A0" w:firstRow="1" w:lastRow="0" w:firstColumn="1" w:lastColumn="0" w:noHBand="0" w:noVBand="1"/>
      </w:tblPr>
      <w:tblGrid>
        <w:gridCol w:w="429"/>
        <w:gridCol w:w="429"/>
        <w:gridCol w:w="429"/>
        <w:gridCol w:w="429"/>
        <w:gridCol w:w="429"/>
        <w:gridCol w:w="323"/>
        <w:gridCol w:w="323"/>
        <w:gridCol w:w="323"/>
        <w:gridCol w:w="323"/>
      </w:tblGrid>
      <w:tr w:rsidR="009D3AD2" w:rsidTr="009D3AD2">
        <w:trPr>
          <w:trHeight w:val="288"/>
        </w:trPr>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25</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18</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41</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32</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14</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2</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5</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7</w:t>
            </w:r>
          </w:p>
        </w:tc>
        <w:tc>
          <w:tcPr>
            <w:tcW w:w="266" w:type="dxa"/>
          </w:tcPr>
          <w:p w:rsidR="009D3AD2" w:rsidRDefault="009D3AD2" w:rsidP="009D3AD2">
            <w:pPr>
              <w:bidi/>
              <w:spacing w:line="276" w:lineRule="auto"/>
              <w:rPr>
                <w:color w:val="000000" w:themeColor="text1"/>
                <w:rtl/>
                <w:lang w:bidi="fa-IR"/>
              </w:rPr>
            </w:pPr>
            <w:r>
              <w:rPr>
                <w:rFonts w:hint="cs"/>
                <w:color w:val="000000" w:themeColor="text1"/>
                <w:rtl/>
                <w:lang w:bidi="fa-IR"/>
              </w:rPr>
              <w:t>9</w:t>
            </w:r>
          </w:p>
        </w:tc>
      </w:tr>
    </w:tbl>
    <w:p w:rsidR="009D3AD2" w:rsidRDefault="009D3AD2" w:rsidP="00C21E42">
      <w:pPr>
        <w:bidi/>
        <w:spacing w:line="276" w:lineRule="auto"/>
        <w:rPr>
          <w:color w:val="000000" w:themeColor="text1"/>
          <w:rtl/>
          <w:lang w:bidi="fa-IR"/>
        </w:rPr>
      </w:pPr>
      <w:r>
        <w:rPr>
          <w:rFonts w:hint="cs"/>
          <w:color w:val="000000" w:themeColor="text1"/>
          <w:rtl/>
          <w:lang w:bidi="fa-IR"/>
        </w:rPr>
        <w:t xml:space="preserve">     4.   </w:t>
      </w:r>
    </w:p>
    <w:p w:rsidR="00526BA9" w:rsidRDefault="00526BA9" w:rsidP="00526BA9">
      <w:pPr>
        <w:bidi/>
        <w:spacing w:line="276" w:lineRule="auto"/>
        <w:rPr>
          <w:color w:val="000000" w:themeColor="text1"/>
          <w:rtl/>
          <w:lang w:bidi="fa-IR"/>
        </w:rPr>
      </w:pPr>
      <w:r>
        <w:rPr>
          <w:rFonts w:hint="cs"/>
          <w:color w:val="000000" w:themeColor="text1"/>
          <w:rtl/>
          <w:lang w:bidi="fa-IR"/>
        </w:rPr>
        <w:t xml:space="preserve">  </w:t>
      </w:r>
      <w:r w:rsidR="009D3AD2">
        <w:rPr>
          <w:rFonts w:hint="cs"/>
          <w:color w:val="000000" w:themeColor="text1"/>
          <w:rtl/>
          <w:lang w:bidi="fa-IR"/>
        </w:rPr>
        <w:t xml:space="preserve"> </w:t>
      </w:r>
    </w:p>
    <w:p w:rsidR="009D3AD2" w:rsidRPr="009D3AD2" w:rsidRDefault="009D3AD2" w:rsidP="009D3AD2">
      <w:pPr>
        <w:bidi/>
        <w:spacing w:line="276" w:lineRule="auto"/>
        <w:rPr>
          <w:color w:val="323E4F" w:themeColor="text2" w:themeShade="BF"/>
          <w:rtl/>
          <w:lang w:bidi="fa-IR"/>
        </w:rPr>
      </w:pPr>
      <w:r>
        <w:rPr>
          <w:rFonts w:hint="cs"/>
          <w:color w:val="000000" w:themeColor="text1"/>
          <w:rtl/>
          <w:lang w:bidi="fa-IR"/>
        </w:rPr>
        <w:t xml:space="preserve">     </w:t>
      </w:r>
      <w:r>
        <w:rPr>
          <w:color w:val="323E4F" w:themeColor="text2" w:themeShade="BF"/>
          <w:lang w:bidi="fa-IR"/>
        </w:rPr>
        <w:t xml:space="preserve">     </w:t>
      </w:r>
      <w:r>
        <w:rPr>
          <w:rFonts w:hint="cs"/>
          <w:color w:val="323E4F" w:themeColor="text2" w:themeShade="BF"/>
          <w:rtl/>
          <w:lang w:bidi="fa-IR"/>
        </w:rPr>
        <w:t xml:space="preserve"> </w:t>
      </w:r>
      <w:r>
        <w:rPr>
          <w:color w:val="323E4F" w:themeColor="text2" w:themeShade="BF"/>
          <w:lang w:bidi="fa-IR"/>
        </w:rPr>
        <w:t>i</w:t>
      </w:r>
      <w:r>
        <w:rPr>
          <w:rFonts w:hint="cs"/>
          <w:color w:val="323E4F" w:themeColor="text2" w:themeShade="BF"/>
          <w:rtl/>
          <w:lang w:bidi="fa-IR"/>
        </w:rPr>
        <w:t xml:space="preserve">  در عنصر بزرگ تر از 14 و </w:t>
      </w:r>
      <w:r>
        <w:rPr>
          <w:color w:val="323E4F" w:themeColor="text2" w:themeShade="BF"/>
          <w:lang w:bidi="fa-IR"/>
        </w:rPr>
        <w:t>j</w:t>
      </w:r>
      <w:r>
        <w:rPr>
          <w:rFonts w:hint="cs"/>
          <w:color w:val="323E4F" w:themeColor="text2" w:themeShade="BF"/>
          <w:rtl/>
          <w:lang w:bidi="fa-IR"/>
        </w:rPr>
        <w:t xml:space="preserve"> در عناصر کوچک تر از 14 متوقف شده و عناصر تعویض می شوند.</w:t>
      </w:r>
    </w:p>
    <w:tbl>
      <w:tblPr>
        <w:tblStyle w:val="TableGrid"/>
        <w:tblpPr w:leftFromText="180" w:rightFromText="180" w:vertAnchor="text" w:horzAnchor="margin" w:tblpY="469"/>
        <w:bidiVisual/>
        <w:tblW w:w="0" w:type="auto"/>
        <w:tblLook w:val="04A0" w:firstRow="1" w:lastRow="0" w:firstColumn="1" w:lastColumn="0" w:noHBand="0" w:noVBand="1"/>
      </w:tblPr>
      <w:tblGrid>
        <w:gridCol w:w="323"/>
        <w:gridCol w:w="323"/>
        <w:gridCol w:w="429"/>
        <w:gridCol w:w="429"/>
        <w:gridCol w:w="323"/>
        <w:gridCol w:w="429"/>
        <w:gridCol w:w="323"/>
        <w:gridCol w:w="429"/>
        <w:gridCol w:w="429"/>
      </w:tblGrid>
      <w:tr w:rsidR="009D3AD2" w:rsidTr="009D3AD2">
        <w:trPr>
          <w:trHeight w:val="288"/>
        </w:trPr>
        <w:tc>
          <w:tcPr>
            <w:tcW w:w="323"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9</w:t>
            </w:r>
          </w:p>
        </w:tc>
        <w:tc>
          <w:tcPr>
            <w:tcW w:w="323"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2</w:t>
            </w:r>
          </w:p>
        </w:tc>
        <w:tc>
          <w:tcPr>
            <w:tcW w:w="429"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41</w:t>
            </w:r>
          </w:p>
        </w:tc>
        <w:tc>
          <w:tcPr>
            <w:tcW w:w="429"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32</w:t>
            </w:r>
          </w:p>
        </w:tc>
        <w:tc>
          <w:tcPr>
            <w:tcW w:w="323"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5</w:t>
            </w:r>
          </w:p>
        </w:tc>
        <w:tc>
          <w:tcPr>
            <w:tcW w:w="429"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18</w:t>
            </w:r>
          </w:p>
        </w:tc>
        <w:tc>
          <w:tcPr>
            <w:tcW w:w="323"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7</w:t>
            </w:r>
          </w:p>
        </w:tc>
        <w:tc>
          <w:tcPr>
            <w:tcW w:w="429"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25</w:t>
            </w:r>
          </w:p>
        </w:tc>
        <w:tc>
          <w:tcPr>
            <w:tcW w:w="429" w:type="dxa"/>
          </w:tcPr>
          <w:p w:rsidR="009D3AD2" w:rsidRDefault="009D3AD2" w:rsidP="009D3AD2">
            <w:pPr>
              <w:bidi/>
              <w:spacing w:line="276" w:lineRule="auto"/>
              <w:rPr>
                <w:color w:val="323E4F" w:themeColor="text2" w:themeShade="BF"/>
                <w:rtl/>
                <w:lang w:bidi="fa-IR"/>
              </w:rPr>
            </w:pPr>
            <w:r>
              <w:rPr>
                <w:rFonts w:hint="cs"/>
                <w:color w:val="323E4F" w:themeColor="text2" w:themeShade="BF"/>
                <w:rtl/>
                <w:lang w:bidi="fa-IR"/>
              </w:rPr>
              <w:t>14</w:t>
            </w:r>
          </w:p>
        </w:tc>
      </w:tr>
    </w:tbl>
    <w:p w:rsidR="009D3AD2" w:rsidRDefault="009D3AD2" w:rsidP="009D3AD2">
      <w:pPr>
        <w:bidi/>
        <w:spacing w:line="276" w:lineRule="auto"/>
        <w:rPr>
          <w:color w:val="323E4F" w:themeColor="text2" w:themeShade="BF"/>
          <w:rtl/>
          <w:lang w:bidi="fa-IR"/>
        </w:rPr>
      </w:pPr>
    </w:p>
    <w:p w:rsidR="009135E4" w:rsidRPr="00C21E42" w:rsidRDefault="009D3AD2" w:rsidP="00C21E42">
      <w:pPr>
        <w:bidi/>
        <w:spacing w:line="276" w:lineRule="auto"/>
        <w:rPr>
          <w:color w:val="323E4F" w:themeColor="text2" w:themeShade="BF"/>
          <w:rtl/>
          <w:lang w:bidi="fa-IR"/>
        </w:rPr>
      </w:pPr>
      <w:r w:rsidRPr="00C21E42">
        <w:rPr>
          <w:rFonts w:hint="cs"/>
          <w:color w:val="323E4F" w:themeColor="text2" w:themeShade="BF"/>
          <w:sz w:val="22"/>
          <w:szCs w:val="22"/>
          <w:rtl/>
          <w:lang w:bidi="fa-IR"/>
        </w:rPr>
        <w:t xml:space="preserve">                          </w:t>
      </w:r>
      <w:r w:rsidR="009135E4" w:rsidRPr="00C21E42">
        <w:rPr>
          <w:rFonts w:hint="cs"/>
          <w:color w:val="323E4F" w:themeColor="text2" w:themeShade="BF"/>
          <w:sz w:val="22"/>
          <w:szCs w:val="22"/>
          <w:rtl/>
          <w:lang w:bidi="fa-IR"/>
        </w:rPr>
        <w:t xml:space="preserve">                                                               </w:t>
      </w:r>
      <w:r w:rsidR="009135E4" w:rsidRPr="00C21E42">
        <w:rPr>
          <w:rFonts w:hint="cs"/>
          <w:color w:val="323E4F" w:themeColor="text2" w:themeShade="BF"/>
          <w:rtl/>
          <w:lang w:bidi="fa-IR"/>
        </w:rPr>
        <w:t xml:space="preserve">    </w:t>
      </w:r>
    </w:p>
    <w:tbl>
      <w:tblPr>
        <w:tblStyle w:val="TableGrid"/>
        <w:tblpPr w:leftFromText="180" w:rightFromText="180" w:vertAnchor="text" w:horzAnchor="page" w:tblpX="5896" w:tblpY="-56"/>
        <w:bidiVisual/>
        <w:tblW w:w="0" w:type="auto"/>
        <w:tblLook w:val="04A0" w:firstRow="1" w:lastRow="0" w:firstColumn="1" w:lastColumn="0" w:noHBand="0" w:noVBand="1"/>
      </w:tblPr>
      <w:tblGrid>
        <w:gridCol w:w="323"/>
        <w:gridCol w:w="323"/>
        <w:gridCol w:w="429"/>
        <w:gridCol w:w="429"/>
        <w:gridCol w:w="323"/>
        <w:gridCol w:w="429"/>
        <w:gridCol w:w="429"/>
        <w:gridCol w:w="323"/>
        <w:gridCol w:w="429"/>
      </w:tblGrid>
      <w:tr w:rsidR="00C21E42" w:rsidTr="00C21E42">
        <w:trPr>
          <w:trHeight w:val="288"/>
        </w:trPr>
        <w:tc>
          <w:tcPr>
            <w:tcW w:w="323"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9</w:t>
            </w:r>
          </w:p>
        </w:tc>
        <w:tc>
          <w:tcPr>
            <w:tcW w:w="323"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2</w:t>
            </w:r>
          </w:p>
        </w:tc>
        <w:tc>
          <w:tcPr>
            <w:tcW w:w="429"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41</w:t>
            </w:r>
          </w:p>
        </w:tc>
        <w:tc>
          <w:tcPr>
            <w:tcW w:w="429"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32</w:t>
            </w:r>
          </w:p>
        </w:tc>
        <w:tc>
          <w:tcPr>
            <w:tcW w:w="323"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5</w:t>
            </w:r>
          </w:p>
        </w:tc>
        <w:tc>
          <w:tcPr>
            <w:tcW w:w="429"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18</w:t>
            </w:r>
          </w:p>
        </w:tc>
        <w:tc>
          <w:tcPr>
            <w:tcW w:w="429"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25</w:t>
            </w:r>
          </w:p>
        </w:tc>
        <w:tc>
          <w:tcPr>
            <w:tcW w:w="323"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7</w:t>
            </w:r>
          </w:p>
        </w:tc>
        <w:tc>
          <w:tcPr>
            <w:tcW w:w="429" w:type="dxa"/>
          </w:tcPr>
          <w:p w:rsidR="00C21E42" w:rsidRDefault="00C21E42" w:rsidP="00C21E42">
            <w:pPr>
              <w:bidi/>
              <w:spacing w:line="276" w:lineRule="auto"/>
              <w:rPr>
                <w:color w:val="323E4F" w:themeColor="text2" w:themeShade="BF"/>
                <w:rtl/>
                <w:lang w:bidi="fa-IR"/>
              </w:rPr>
            </w:pPr>
            <w:r>
              <w:rPr>
                <w:rFonts w:hint="cs"/>
                <w:color w:val="323E4F" w:themeColor="text2" w:themeShade="BF"/>
                <w:rtl/>
                <w:lang w:bidi="fa-IR"/>
              </w:rPr>
              <w:t>14</w:t>
            </w:r>
          </w:p>
        </w:tc>
      </w:tr>
    </w:tbl>
    <w:p w:rsidR="009135E4" w:rsidRDefault="00C21E42" w:rsidP="00C21E42">
      <w:pPr>
        <w:jc w:val="center"/>
        <w:rPr>
          <w:rtl/>
          <w:lang w:bidi="fa-IR"/>
        </w:rPr>
      </w:pPr>
      <w:r>
        <w:rPr>
          <w:rFonts w:ascii="Calibri" w:hAnsi="Calibri"/>
          <w:rtl/>
          <w:lang w:bidi="fa-IR"/>
        </w:rPr>
        <w:t>→</w:t>
      </w:r>
    </w:p>
    <w:p w:rsidR="009D3AD2" w:rsidRDefault="009135E4" w:rsidP="009135E4">
      <w:pPr>
        <w:bidi/>
        <w:spacing w:line="276" w:lineRule="auto"/>
        <w:rPr>
          <w:color w:val="323E4F" w:themeColor="text2" w:themeShade="BF"/>
          <w:rtl/>
          <w:lang w:bidi="fa-IR"/>
        </w:rPr>
      </w:pPr>
      <w:r>
        <w:rPr>
          <w:rFonts w:hint="cs"/>
          <w:color w:val="323E4F" w:themeColor="text2" w:themeShade="BF"/>
          <w:rtl/>
          <w:lang w:bidi="fa-IR"/>
        </w:rPr>
        <w:t xml:space="preserve">                     </w:t>
      </w:r>
      <w:r>
        <w:rPr>
          <w:color w:val="323E4F" w:themeColor="text2" w:themeShade="BF"/>
          <w:lang w:bidi="fa-IR"/>
        </w:rPr>
        <w:t xml:space="preserve"> </w:t>
      </w:r>
    </w:p>
    <w:p w:rsidR="00C4263B" w:rsidRDefault="00C4263B" w:rsidP="00C4263B">
      <w:pPr>
        <w:bidi/>
        <w:spacing w:line="276" w:lineRule="auto"/>
        <w:jc w:val="center"/>
        <w:rPr>
          <w:color w:val="323E4F" w:themeColor="text2" w:themeShade="BF"/>
          <w:rtl/>
          <w:lang w:bidi="fa-IR"/>
        </w:rPr>
      </w:pPr>
      <w:r>
        <w:rPr>
          <w:rFonts w:hint="cs"/>
          <w:color w:val="323E4F" w:themeColor="text2" w:themeShade="BF"/>
          <w:rtl/>
          <w:lang w:bidi="fa-IR"/>
        </w:rPr>
        <w:t xml:space="preserve">         </w:t>
      </w:r>
      <w:r w:rsidR="009C1EDF">
        <w:rPr>
          <w:rFonts w:hint="cs"/>
          <w:color w:val="323E4F" w:themeColor="text2" w:themeShade="BF"/>
          <w:rtl/>
          <w:lang w:bidi="fa-IR"/>
        </w:rPr>
        <w:t xml:space="preserve">     </w:t>
      </w:r>
      <w:r>
        <w:rPr>
          <w:rFonts w:hint="cs"/>
          <w:color w:val="323E4F" w:themeColor="text2" w:themeShade="BF"/>
          <w:rtl/>
          <w:lang w:bidi="fa-IR"/>
        </w:rPr>
        <w:t xml:space="preserve">    </w:t>
      </w:r>
    </w:p>
    <w:tbl>
      <w:tblPr>
        <w:tblStyle w:val="TableGrid"/>
        <w:tblpPr w:leftFromText="180" w:rightFromText="180" w:vertAnchor="text" w:horzAnchor="page" w:tblpX="1438" w:tblpY="17"/>
        <w:bidiVisual/>
        <w:tblW w:w="0" w:type="auto"/>
        <w:tblLook w:val="04A0" w:firstRow="1" w:lastRow="0" w:firstColumn="1" w:lastColumn="0" w:noHBand="0" w:noVBand="1"/>
      </w:tblPr>
      <w:tblGrid>
        <w:gridCol w:w="323"/>
        <w:gridCol w:w="323"/>
        <w:gridCol w:w="429"/>
        <w:gridCol w:w="429"/>
        <w:gridCol w:w="429"/>
        <w:gridCol w:w="429"/>
        <w:gridCol w:w="323"/>
        <w:gridCol w:w="323"/>
        <w:gridCol w:w="429"/>
      </w:tblGrid>
      <w:tr w:rsidR="00C4263B" w:rsidTr="00C4263B">
        <w:trPr>
          <w:trHeight w:val="288"/>
        </w:trPr>
        <w:tc>
          <w:tcPr>
            <w:tcW w:w="323"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9</w:t>
            </w:r>
          </w:p>
        </w:tc>
        <w:tc>
          <w:tcPr>
            <w:tcW w:w="323"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2</w:t>
            </w:r>
          </w:p>
        </w:tc>
        <w:tc>
          <w:tcPr>
            <w:tcW w:w="429"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41</w:t>
            </w:r>
          </w:p>
        </w:tc>
        <w:tc>
          <w:tcPr>
            <w:tcW w:w="429"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32</w:t>
            </w:r>
          </w:p>
        </w:tc>
        <w:tc>
          <w:tcPr>
            <w:tcW w:w="429"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25</w:t>
            </w:r>
          </w:p>
        </w:tc>
        <w:tc>
          <w:tcPr>
            <w:tcW w:w="429"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18</w:t>
            </w:r>
          </w:p>
        </w:tc>
        <w:tc>
          <w:tcPr>
            <w:tcW w:w="323"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5</w:t>
            </w:r>
          </w:p>
        </w:tc>
        <w:tc>
          <w:tcPr>
            <w:tcW w:w="323"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7</w:t>
            </w:r>
          </w:p>
        </w:tc>
        <w:tc>
          <w:tcPr>
            <w:tcW w:w="429" w:type="dxa"/>
          </w:tcPr>
          <w:p w:rsidR="00C4263B" w:rsidRDefault="00C4263B" w:rsidP="00C4263B">
            <w:pPr>
              <w:bidi/>
              <w:spacing w:line="276" w:lineRule="auto"/>
              <w:jc w:val="center"/>
              <w:rPr>
                <w:color w:val="323E4F" w:themeColor="text2" w:themeShade="BF"/>
                <w:rtl/>
                <w:lang w:bidi="fa-IR"/>
              </w:rPr>
            </w:pPr>
            <w:r>
              <w:rPr>
                <w:color w:val="323E4F" w:themeColor="text2" w:themeShade="BF"/>
                <w:lang w:bidi="fa-IR"/>
              </w:rPr>
              <w:t>14</w:t>
            </w:r>
          </w:p>
        </w:tc>
      </w:tr>
    </w:tbl>
    <w:tbl>
      <w:tblPr>
        <w:tblStyle w:val="TableGrid"/>
        <w:tblpPr w:leftFromText="180" w:rightFromText="180" w:vertAnchor="text" w:horzAnchor="page" w:tblpX="5896" w:tblpY="-13"/>
        <w:bidiVisual/>
        <w:tblW w:w="0" w:type="auto"/>
        <w:tblLook w:val="04A0" w:firstRow="1" w:lastRow="0" w:firstColumn="1" w:lastColumn="0" w:noHBand="0" w:noVBand="1"/>
      </w:tblPr>
      <w:tblGrid>
        <w:gridCol w:w="323"/>
        <w:gridCol w:w="429"/>
        <w:gridCol w:w="429"/>
        <w:gridCol w:w="429"/>
        <w:gridCol w:w="429"/>
        <w:gridCol w:w="323"/>
        <w:gridCol w:w="323"/>
        <w:gridCol w:w="323"/>
        <w:gridCol w:w="429"/>
      </w:tblGrid>
      <w:tr w:rsidR="00BD4B07" w:rsidTr="00BD4B07">
        <w:trPr>
          <w:trHeight w:val="288"/>
        </w:trPr>
        <w:tc>
          <w:tcPr>
            <w:tcW w:w="323"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9</w:t>
            </w:r>
          </w:p>
        </w:tc>
        <w:tc>
          <w:tcPr>
            <w:tcW w:w="429"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18</w:t>
            </w:r>
          </w:p>
        </w:tc>
        <w:tc>
          <w:tcPr>
            <w:tcW w:w="429"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41</w:t>
            </w:r>
          </w:p>
        </w:tc>
        <w:tc>
          <w:tcPr>
            <w:tcW w:w="429"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32</w:t>
            </w:r>
          </w:p>
        </w:tc>
        <w:tc>
          <w:tcPr>
            <w:tcW w:w="429"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25</w:t>
            </w:r>
          </w:p>
        </w:tc>
        <w:tc>
          <w:tcPr>
            <w:tcW w:w="323"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2</w:t>
            </w:r>
          </w:p>
        </w:tc>
        <w:tc>
          <w:tcPr>
            <w:tcW w:w="323"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5</w:t>
            </w:r>
          </w:p>
        </w:tc>
        <w:tc>
          <w:tcPr>
            <w:tcW w:w="323"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7</w:t>
            </w:r>
          </w:p>
        </w:tc>
        <w:tc>
          <w:tcPr>
            <w:tcW w:w="429" w:type="dxa"/>
          </w:tcPr>
          <w:p w:rsidR="00BD4B07" w:rsidRDefault="00BD4B07" w:rsidP="00BD4B07">
            <w:pPr>
              <w:bidi/>
              <w:spacing w:line="276" w:lineRule="auto"/>
              <w:rPr>
                <w:color w:val="323E4F" w:themeColor="text2" w:themeShade="BF"/>
                <w:rtl/>
                <w:lang w:bidi="fa-IR"/>
              </w:rPr>
            </w:pPr>
            <w:r>
              <w:rPr>
                <w:rFonts w:hint="cs"/>
                <w:color w:val="323E4F" w:themeColor="text2" w:themeShade="BF"/>
                <w:rtl/>
                <w:lang w:bidi="fa-IR"/>
              </w:rPr>
              <w:t>14</w:t>
            </w:r>
          </w:p>
        </w:tc>
      </w:tr>
    </w:tbl>
    <w:p w:rsidR="00C4263B" w:rsidRPr="00C4263B" w:rsidRDefault="00BD4B07" w:rsidP="00BD4B07">
      <w:pPr>
        <w:bidi/>
        <w:spacing w:line="276" w:lineRule="auto"/>
        <w:jc w:val="center"/>
        <w:rPr>
          <w:rFonts w:ascii="Calibri" w:hAnsi="Calibri"/>
          <w:color w:val="323E4F" w:themeColor="text2" w:themeShade="BF"/>
          <w:lang w:bidi="fa-IR"/>
        </w:rPr>
      </w:pPr>
      <w:r>
        <w:rPr>
          <w:rFonts w:hint="cs"/>
          <w:color w:val="323E4F" w:themeColor="text2" w:themeShade="BF"/>
          <w:rtl/>
          <w:lang w:bidi="fa-IR"/>
        </w:rPr>
        <w:t xml:space="preserve">                              </w:t>
      </w:r>
      <w:r w:rsidR="00C4263B">
        <w:rPr>
          <w:rFonts w:ascii="Calibri" w:hAnsi="Calibri"/>
          <w:color w:val="323E4F" w:themeColor="text2" w:themeShade="BF"/>
          <w:rtl/>
          <w:lang w:bidi="fa-IR"/>
        </w:rPr>
        <w:t>→</w:t>
      </w:r>
    </w:p>
    <w:p w:rsidR="00C21E42" w:rsidRDefault="00C4263B" w:rsidP="00C21E42">
      <w:pPr>
        <w:bidi/>
        <w:spacing w:line="276" w:lineRule="auto"/>
        <w:jc w:val="center"/>
        <w:rPr>
          <w:color w:val="323E4F" w:themeColor="text2" w:themeShade="BF"/>
          <w:rtl/>
          <w:lang w:bidi="fa-IR"/>
        </w:rPr>
      </w:pPr>
      <w:r>
        <w:rPr>
          <w:rFonts w:hint="cs"/>
          <w:color w:val="323E4F" w:themeColor="text2" w:themeShade="BF"/>
          <w:rtl/>
          <w:lang w:bidi="fa-IR"/>
        </w:rPr>
        <w:t xml:space="preserve">      </w:t>
      </w:r>
      <w:r>
        <w:rPr>
          <w:color w:val="323E4F" w:themeColor="text2" w:themeShade="BF"/>
          <w:lang w:bidi="fa-IR"/>
        </w:rPr>
        <w:t xml:space="preserve"> </w:t>
      </w:r>
      <w:r>
        <w:rPr>
          <w:rFonts w:hint="cs"/>
          <w:color w:val="323E4F" w:themeColor="text2" w:themeShade="BF"/>
          <w:rtl/>
          <w:lang w:bidi="fa-IR"/>
        </w:rPr>
        <w:t xml:space="preserve">                                            </w:t>
      </w:r>
      <w:r w:rsidR="00C21E42">
        <w:rPr>
          <w:color w:val="323E4F" w:themeColor="text2" w:themeShade="BF"/>
          <w:lang w:bidi="fa-IR"/>
        </w:rPr>
        <w:t xml:space="preserve"> </w:t>
      </w:r>
    </w:p>
    <w:p w:rsidR="009C1EDF" w:rsidRDefault="009C1EDF" w:rsidP="009C1EDF">
      <w:pPr>
        <w:bidi/>
        <w:spacing w:line="276" w:lineRule="auto"/>
        <w:jc w:val="center"/>
        <w:rPr>
          <w:color w:val="323E4F" w:themeColor="text2" w:themeShade="BF"/>
          <w:lang w:bidi="fa-IR"/>
        </w:rPr>
      </w:pPr>
      <w:r>
        <w:rPr>
          <w:rFonts w:hint="cs"/>
          <w:color w:val="323E4F" w:themeColor="text2" w:themeShade="BF"/>
          <w:rtl/>
          <w:lang w:bidi="fa-IR"/>
        </w:rPr>
        <w:t xml:space="preserve">            </w:t>
      </w:r>
    </w:p>
    <w:tbl>
      <w:tblPr>
        <w:tblStyle w:val="TableGrid"/>
        <w:tblpPr w:leftFromText="180" w:rightFromText="180" w:vertAnchor="text" w:horzAnchor="page" w:tblpX="5911" w:tblpY="13"/>
        <w:bidiVisual/>
        <w:tblW w:w="0" w:type="auto"/>
        <w:tblLook w:val="04A0" w:firstRow="1" w:lastRow="0" w:firstColumn="1" w:lastColumn="0" w:noHBand="0" w:noVBand="1"/>
      </w:tblPr>
      <w:tblGrid>
        <w:gridCol w:w="429"/>
        <w:gridCol w:w="429"/>
        <w:gridCol w:w="429"/>
        <w:gridCol w:w="429"/>
        <w:gridCol w:w="429"/>
        <w:gridCol w:w="323"/>
        <w:gridCol w:w="323"/>
        <w:gridCol w:w="323"/>
        <w:gridCol w:w="323"/>
      </w:tblGrid>
      <w:tr w:rsidR="000F7822" w:rsidTr="000F7822">
        <w:trPr>
          <w:trHeight w:val="288"/>
        </w:trPr>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25</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18</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41</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32</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14</w:t>
            </w:r>
          </w:p>
        </w:tc>
        <w:tc>
          <w:tcPr>
            <w:tcW w:w="323"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2</w:t>
            </w:r>
          </w:p>
        </w:tc>
        <w:tc>
          <w:tcPr>
            <w:tcW w:w="323"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5</w:t>
            </w:r>
          </w:p>
        </w:tc>
        <w:tc>
          <w:tcPr>
            <w:tcW w:w="323"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7</w:t>
            </w:r>
          </w:p>
        </w:tc>
        <w:tc>
          <w:tcPr>
            <w:tcW w:w="323" w:type="dxa"/>
          </w:tcPr>
          <w:p w:rsidR="000F7822" w:rsidRDefault="000F7822" w:rsidP="000F7822">
            <w:pPr>
              <w:bidi/>
              <w:spacing w:line="276" w:lineRule="auto"/>
              <w:jc w:val="center"/>
              <w:rPr>
                <w:color w:val="323E4F" w:themeColor="text2" w:themeShade="BF"/>
                <w:rtl/>
                <w:lang w:bidi="fa-IR"/>
              </w:rPr>
            </w:pPr>
            <w:r>
              <w:rPr>
                <w:rFonts w:hint="cs"/>
                <w:color w:val="323E4F" w:themeColor="text2" w:themeShade="BF"/>
                <w:rtl/>
                <w:lang w:bidi="fa-IR"/>
              </w:rPr>
              <w:t>9</w:t>
            </w:r>
          </w:p>
        </w:tc>
      </w:tr>
    </w:tbl>
    <w:tbl>
      <w:tblPr>
        <w:tblStyle w:val="TableGrid"/>
        <w:tblpPr w:leftFromText="180" w:rightFromText="180" w:vertAnchor="text" w:horzAnchor="margin" w:tblpY="43"/>
        <w:bidiVisual/>
        <w:tblW w:w="0" w:type="auto"/>
        <w:tblLook w:val="04A0" w:firstRow="1" w:lastRow="0" w:firstColumn="1" w:lastColumn="0" w:noHBand="0" w:noVBand="1"/>
      </w:tblPr>
      <w:tblGrid>
        <w:gridCol w:w="429"/>
        <w:gridCol w:w="429"/>
        <w:gridCol w:w="429"/>
        <w:gridCol w:w="429"/>
        <w:gridCol w:w="323"/>
        <w:gridCol w:w="323"/>
        <w:gridCol w:w="323"/>
        <w:gridCol w:w="323"/>
        <w:gridCol w:w="429"/>
      </w:tblGrid>
      <w:tr w:rsidR="000F7822" w:rsidTr="000F7822">
        <w:trPr>
          <w:trHeight w:val="288"/>
        </w:trPr>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25</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18</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41</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32</w:t>
            </w:r>
          </w:p>
        </w:tc>
        <w:tc>
          <w:tcPr>
            <w:tcW w:w="323"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9</w:t>
            </w:r>
          </w:p>
        </w:tc>
        <w:tc>
          <w:tcPr>
            <w:tcW w:w="323"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2</w:t>
            </w:r>
          </w:p>
        </w:tc>
        <w:tc>
          <w:tcPr>
            <w:tcW w:w="323"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5</w:t>
            </w:r>
          </w:p>
        </w:tc>
        <w:tc>
          <w:tcPr>
            <w:tcW w:w="323"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7</w:t>
            </w:r>
          </w:p>
        </w:tc>
        <w:tc>
          <w:tcPr>
            <w:tcW w:w="429" w:type="dxa"/>
          </w:tcPr>
          <w:p w:rsidR="000F7822" w:rsidRDefault="000F7822" w:rsidP="000F7822">
            <w:pPr>
              <w:bidi/>
              <w:spacing w:line="276" w:lineRule="auto"/>
              <w:rPr>
                <w:color w:val="323E4F" w:themeColor="text2" w:themeShade="BF"/>
                <w:rtl/>
                <w:lang w:bidi="fa-IR"/>
              </w:rPr>
            </w:pPr>
            <w:r>
              <w:rPr>
                <w:rFonts w:hint="cs"/>
                <w:color w:val="323E4F" w:themeColor="text2" w:themeShade="BF"/>
                <w:rtl/>
                <w:lang w:bidi="fa-IR"/>
              </w:rPr>
              <w:t xml:space="preserve">14    </w:t>
            </w:r>
          </w:p>
        </w:tc>
      </w:tr>
    </w:tbl>
    <w:p w:rsidR="00C21E42" w:rsidRPr="009D3AD2" w:rsidRDefault="000F7822" w:rsidP="009C1EDF">
      <w:pPr>
        <w:bidi/>
        <w:spacing w:line="276" w:lineRule="auto"/>
        <w:jc w:val="center"/>
        <w:rPr>
          <w:color w:val="323E4F" w:themeColor="text2" w:themeShade="BF"/>
          <w:rtl/>
          <w:lang w:bidi="fa-IR"/>
        </w:rPr>
      </w:pPr>
      <w:r>
        <w:rPr>
          <w:rFonts w:hint="cs"/>
          <w:color w:val="323E4F" w:themeColor="text2" w:themeShade="BF"/>
          <w:rtl/>
          <w:lang w:bidi="fa-IR"/>
        </w:rPr>
        <w:t xml:space="preserve">                                                                                  </w:t>
      </w:r>
      <w:r>
        <w:rPr>
          <w:rFonts w:ascii="Calibri" w:hAnsi="Calibri"/>
          <w:color w:val="323E4F" w:themeColor="text2" w:themeShade="BF"/>
          <w:rtl/>
          <w:lang w:bidi="fa-IR"/>
        </w:rPr>
        <w:t>→</w:t>
      </w:r>
      <w:r w:rsidR="009C1EDF">
        <w:rPr>
          <w:rFonts w:hint="cs"/>
          <w:color w:val="323E4F" w:themeColor="text2" w:themeShade="BF"/>
          <w:rtl/>
          <w:lang w:bidi="fa-IR"/>
        </w:rPr>
        <w:t xml:space="preserve">                                 </w:t>
      </w:r>
    </w:p>
    <w:p w:rsidR="00C21E42" w:rsidRPr="009D3AD2" w:rsidRDefault="000F7822" w:rsidP="000F7822">
      <w:pPr>
        <w:bidi/>
        <w:spacing w:line="276" w:lineRule="auto"/>
        <w:jc w:val="both"/>
        <w:rPr>
          <w:color w:val="323E4F" w:themeColor="text2" w:themeShade="BF"/>
          <w:rtl/>
          <w:lang w:bidi="fa-IR"/>
        </w:rPr>
      </w:pPr>
      <w:r>
        <w:rPr>
          <w:rFonts w:hint="cs"/>
          <w:color w:val="323E4F" w:themeColor="text2" w:themeShade="BF"/>
          <w:rtl/>
          <w:lang w:bidi="fa-IR"/>
        </w:rPr>
        <w:t xml:space="preserve">                                            </w:t>
      </w:r>
    </w:p>
    <w:p w:rsidR="00D07D50" w:rsidRDefault="009C1EDF" w:rsidP="009D3AD2">
      <w:pPr>
        <w:bidi/>
        <w:spacing w:line="276" w:lineRule="auto"/>
        <w:rPr>
          <w:color w:val="323E4F" w:themeColor="text2" w:themeShade="BF"/>
          <w:lang w:bidi="fa-IR"/>
        </w:rPr>
      </w:pPr>
      <w:r>
        <w:rPr>
          <w:rFonts w:hint="cs"/>
          <w:color w:val="323E4F" w:themeColor="text2" w:themeShade="BF"/>
          <w:rtl/>
          <w:lang w:bidi="fa-IR"/>
        </w:rPr>
        <w:t xml:space="preserve">      </w:t>
      </w:r>
    </w:p>
    <w:p w:rsidR="000F7822" w:rsidRDefault="009C1EDF" w:rsidP="00D07D50">
      <w:pPr>
        <w:bidi/>
        <w:spacing w:line="276" w:lineRule="auto"/>
        <w:rPr>
          <w:color w:val="323E4F" w:themeColor="text2" w:themeShade="BF"/>
          <w:rtl/>
          <w:lang w:bidi="fa-IR"/>
        </w:rPr>
      </w:pPr>
      <w:r>
        <w:rPr>
          <w:rFonts w:hint="cs"/>
          <w:color w:val="323E4F" w:themeColor="text2" w:themeShade="BF"/>
          <w:rtl/>
          <w:lang w:bidi="fa-IR"/>
        </w:rPr>
        <w:t xml:space="preserve">             </w:t>
      </w:r>
    </w:p>
    <w:p w:rsidR="000F7822" w:rsidRDefault="000F7822" w:rsidP="000F7822">
      <w:pPr>
        <w:bidi/>
        <w:spacing w:line="276" w:lineRule="auto"/>
        <w:rPr>
          <w:color w:val="323E4F" w:themeColor="text2" w:themeShade="BF"/>
          <w:rtl/>
          <w:lang w:bidi="fa-IR"/>
        </w:rPr>
      </w:pPr>
    </w:p>
    <w:p w:rsidR="00B44F49" w:rsidRPr="004040C7" w:rsidRDefault="004040C7" w:rsidP="00D07D50">
      <w:pPr>
        <w:bidi/>
        <w:spacing w:line="276" w:lineRule="auto"/>
        <w:rPr>
          <w:color w:val="1F3864" w:themeColor="accent5" w:themeShade="80"/>
          <w:sz w:val="28"/>
          <w:szCs w:val="28"/>
          <w:rtl/>
          <w:lang w:bidi="fa-IR"/>
        </w:rPr>
      </w:pPr>
      <w:r>
        <w:rPr>
          <w:color w:val="1F3864" w:themeColor="accent5" w:themeShade="80"/>
          <w:sz w:val="28"/>
          <w:szCs w:val="28"/>
          <w:lang w:bidi="fa-IR"/>
        </w:rPr>
        <w:lastRenderedPageBreak/>
        <w:t>10</w:t>
      </w:r>
      <w:r w:rsidR="00B44F49" w:rsidRPr="004040C7">
        <w:rPr>
          <w:rFonts w:hint="cs"/>
          <w:color w:val="1F3864" w:themeColor="accent5" w:themeShade="80"/>
          <w:sz w:val="28"/>
          <w:szCs w:val="28"/>
          <w:rtl/>
          <w:lang w:bidi="fa-IR"/>
        </w:rPr>
        <w:t xml:space="preserve">. پیچیدگی زمانی الگوریتم </w:t>
      </w:r>
      <w:r w:rsidR="00B44F49" w:rsidRPr="004040C7">
        <w:rPr>
          <w:color w:val="1F3864" w:themeColor="accent5" w:themeShade="80"/>
          <w:sz w:val="28"/>
          <w:szCs w:val="28"/>
          <w:lang w:bidi="fa-IR"/>
        </w:rPr>
        <w:t>mergesort</w:t>
      </w:r>
      <w:r w:rsidR="00B44F49" w:rsidRPr="004040C7">
        <w:rPr>
          <w:rFonts w:hint="cs"/>
          <w:color w:val="1F3864" w:themeColor="accent5" w:themeShade="80"/>
          <w:sz w:val="28"/>
          <w:szCs w:val="28"/>
          <w:rtl/>
          <w:lang w:bidi="fa-IR"/>
        </w:rPr>
        <w:t xml:space="preserve">  چقدر است؟     </w:t>
      </w:r>
    </w:p>
    <w:p w:rsidR="00B44F49" w:rsidRPr="00B44F49" w:rsidRDefault="00B44F49" w:rsidP="00B44F49">
      <w:pPr>
        <w:bidi/>
        <w:spacing w:line="276" w:lineRule="auto"/>
        <w:rPr>
          <w:color w:val="2F5496" w:themeColor="accent5" w:themeShade="BF"/>
          <w:sz w:val="22"/>
          <w:szCs w:val="22"/>
          <w:rtl/>
          <w:lang w:bidi="fa-IR"/>
        </w:rPr>
      </w:pPr>
      <w:r>
        <w:rPr>
          <w:rFonts w:hint="cs"/>
          <w:color w:val="2F5496" w:themeColor="accent5" w:themeShade="BF"/>
          <w:sz w:val="20"/>
          <w:szCs w:val="20"/>
          <w:rtl/>
          <w:lang w:bidi="fa-IR"/>
        </w:rPr>
        <w:t xml:space="preserve">      </w:t>
      </w:r>
      <w:r w:rsidRPr="00B44F49">
        <w:rPr>
          <w:rFonts w:hint="cs"/>
          <w:color w:val="2F5496" w:themeColor="accent5" w:themeShade="BF"/>
          <w:sz w:val="22"/>
          <w:szCs w:val="22"/>
          <w:rtl/>
          <w:lang w:bidi="fa-IR"/>
        </w:rPr>
        <w:t>1.</w:t>
      </w:r>
      <w:r w:rsidRPr="00B44F49">
        <w:rPr>
          <w:color w:val="2F5496" w:themeColor="accent5" w:themeShade="BF"/>
          <w:sz w:val="22"/>
          <w:szCs w:val="22"/>
          <w:lang w:bidi="fa-IR"/>
        </w:rPr>
        <w:t>O(log n)</w:t>
      </w:r>
      <w:r w:rsidRPr="00B44F49">
        <w:rPr>
          <w:rFonts w:hint="cs"/>
          <w:color w:val="2F5496" w:themeColor="accent5" w:themeShade="BF"/>
          <w:sz w:val="22"/>
          <w:szCs w:val="22"/>
          <w:rtl/>
          <w:lang w:bidi="fa-IR"/>
        </w:rPr>
        <w:t xml:space="preserve">     2.</w:t>
      </w:r>
      <w:r w:rsidRPr="00B44F49">
        <w:rPr>
          <w:color w:val="2F5496" w:themeColor="accent5" w:themeShade="BF"/>
          <w:sz w:val="22"/>
          <w:szCs w:val="22"/>
          <w:lang w:bidi="fa-IR"/>
        </w:rPr>
        <w:t>O(nlog n)</w:t>
      </w:r>
      <w:r w:rsidRPr="00B44F49">
        <w:rPr>
          <w:rFonts w:hint="cs"/>
          <w:color w:val="2F5496" w:themeColor="accent5" w:themeShade="BF"/>
          <w:sz w:val="22"/>
          <w:szCs w:val="22"/>
          <w:rtl/>
          <w:lang w:bidi="fa-IR"/>
        </w:rPr>
        <w:t xml:space="preserve">      3.</w:t>
      </w:r>
      <w:r w:rsidRPr="00B44F49">
        <w:rPr>
          <w:color w:val="2F5496" w:themeColor="accent5" w:themeShade="BF"/>
          <w:sz w:val="22"/>
          <w:szCs w:val="22"/>
          <w:lang w:bidi="fa-IR"/>
        </w:rPr>
        <w:t>O(n</w:t>
      </w:r>
      <w:r w:rsidRPr="00B44F49">
        <w:rPr>
          <w:color w:val="2F5496" w:themeColor="accent5" w:themeShade="BF"/>
          <w:sz w:val="22"/>
          <w:szCs w:val="22"/>
          <w:vertAlign w:val="superscript"/>
          <w:lang w:bidi="fa-IR"/>
        </w:rPr>
        <w:t>2</w:t>
      </w:r>
      <w:r w:rsidRPr="00B44F49">
        <w:rPr>
          <w:color w:val="2F5496" w:themeColor="accent5" w:themeShade="BF"/>
          <w:sz w:val="22"/>
          <w:szCs w:val="22"/>
          <w:lang w:bidi="fa-IR"/>
        </w:rPr>
        <w:t>log n)</w:t>
      </w:r>
      <w:r w:rsidRPr="00B44F49">
        <w:rPr>
          <w:rFonts w:hint="cs"/>
          <w:color w:val="2F5496" w:themeColor="accent5" w:themeShade="BF"/>
          <w:sz w:val="22"/>
          <w:szCs w:val="22"/>
          <w:rtl/>
          <w:lang w:bidi="fa-IR"/>
        </w:rPr>
        <w:t xml:space="preserve">     4.</w:t>
      </w:r>
      <w:r w:rsidRPr="00B44F49">
        <w:rPr>
          <w:color w:val="2F5496" w:themeColor="accent5" w:themeShade="BF"/>
          <w:sz w:val="22"/>
          <w:szCs w:val="22"/>
          <w:lang w:bidi="fa-IR"/>
        </w:rPr>
        <w:t>O(n</w:t>
      </w:r>
      <w:r w:rsidRPr="00B44F49">
        <w:rPr>
          <w:color w:val="2F5496" w:themeColor="accent5" w:themeShade="BF"/>
          <w:sz w:val="22"/>
          <w:szCs w:val="22"/>
          <w:vertAlign w:val="superscript"/>
          <w:lang w:bidi="fa-IR"/>
        </w:rPr>
        <w:t>2</w:t>
      </w:r>
      <w:r w:rsidRPr="00B44F49">
        <w:rPr>
          <w:color w:val="2F5496" w:themeColor="accent5" w:themeShade="BF"/>
          <w:sz w:val="22"/>
          <w:szCs w:val="22"/>
          <w:lang w:bidi="fa-IR"/>
        </w:rPr>
        <w:t>)</w:t>
      </w:r>
      <w:r w:rsidRPr="00B44F49">
        <w:rPr>
          <w:rFonts w:hint="cs"/>
          <w:color w:val="2F5496" w:themeColor="accent5" w:themeShade="BF"/>
          <w:sz w:val="22"/>
          <w:szCs w:val="22"/>
          <w:rtl/>
          <w:lang w:bidi="fa-IR"/>
        </w:rPr>
        <w:t xml:space="preserve">   </w:t>
      </w:r>
    </w:p>
    <w:p w:rsidR="00B44F49" w:rsidRDefault="00B44F49" w:rsidP="00B44F49">
      <w:pPr>
        <w:bidi/>
        <w:spacing w:line="276" w:lineRule="auto"/>
        <w:rPr>
          <w:color w:val="2F5496" w:themeColor="accent5" w:themeShade="BF"/>
          <w:sz w:val="20"/>
          <w:szCs w:val="20"/>
          <w:rtl/>
          <w:lang w:bidi="fa-IR"/>
        </w:rPr>
      </w:pPr>
    </w:p>
    <w:p w:rsidR="00B44F49" w:rsidRDefault="00B44F49" w:rsidP="00B44F49">
      <w:pPr>
        <w:bidi/>
        <w:spacing w:line="276" w:lineRule="auto"/>
        <w:rPr>
          <w:color w:val="222A35" w:themeColor="text2" w:themeShade="80"/>
          <w:sz w:val="22"/>
          <w:szCs w:val="22"/>
          <w:rtl/>
          <w:lang w:bidi="fa-IR"/>
        </w:rPr>
      </w:pPr>
      <w:r w:rsidRPr="00B44F49">
        <w:rPr>
          <w:rFonts w:hint="cs"/>
          <w:color w:val="222A35" w:themeColor="text2" w:themeShade="80"/>
          <w:sz w:val="22"/>
          <w:szCs w:val="22"/>
          <w:rtl/>
          <w:lang w:bidi="fa-IR"/>
        </w:rPr>
        <w:t xml:space="preserve">جواب گزینه (ب) .   پیچیدگی زمانی الگوریتم </w:t>
      </w:r>
      <w:r w:rsidRPr="00B44F49">
        <w:rPr>
          <w:color w:val="222A35" w:themeColor="text2" w:themeShade="80"/>
          <w:sz w:val="22"/>
          <w:szCs w:val="22"/>
          <w:lang w:bidi="fa-IR"/>
        </w:rPr>
        <w:t>mergesort</w:t>
      </w:r>
      <w:r w:rsidRPr="00B44F49">
        <w:rPr>
          <w:rFonts w:hint="cs"/>
          <w:color w:val="222A35" w:themeColor="text2" w:themeShade="80"/>
          <w:sz w:val="22"/>
          <w:szCs w:val="22"/>
          <w:rtl/>
          <w:lang w:bidi="fa-IR"/>
        </w:rPr>
        <w:t xml:space="preserve"> (ادغامی) برابر با </w:t>
      </w:r>
      <m:oMath>
        <m:r>
          <w:rPr>
            <w:rFonts w:ascii="Cambria Math" w:hAnsi="Cambria Math" w:cs="Cambria Math" w:hint="cs"/>
            <w:color w:val="222A35" w:themeColor="text2" w:themeShade="80"/>
            <w:sz w:val="22"/>
            <w:szCs w:val="22"/>
            <w:rtl/>
            <w:lang w:bidi="fa-IR"/>
          </w:rPr>
          <m:t>θ</m:t>
        </m:r>
        <m:r>
          <w:rPr>
            <w:rFonts w:ascii="Cambria Math" w:hAnsi="Cambria Math"/>
            <w:color w:val="222A35" w:themeColor="text2" w:themeShade="80"/>
            <w:sz w:val="22"/>
            <w:szCs w:val="22"/>
            <w:lang w:bidi="fa-IR"/>
          </w:rPr>
          <m:t>(n logn)</m:t>
        </m:r>
      </m:oMath>
      <w:r w:rsidRPr="00B44F49">
        <w:rPr>
          <w:rFonts w:hint="cs"/>
          <w:color w:val="222A35" w:themeColor="text2" w:themeShade="80"/>
          <w:sz w:val="22"/>
          <w:szCs w:val="22"/>
          <w:rtl/>
          <w:lang w:bidi="fa-IR"/>
        </w:rPr>
        <w:t xml:space="preserve"> است.</w:t>
      </w:r>
    </w:p>
    <w:p w:rsidR="00B44F49" w:rsidRPr="00B44F49" w:rsidRDefault="00B44F49" w:rsidP="00B44F49">
      <w:pPr>
        <w:bidi/>
        <w:spacing w:line="276" w:lineRule="auto"/>
        <w:rPr>
          <w:color w:val="222A35" w:themeColor="text2" w:themeShade="80"/>
          <w:sz w:val="22"/>
          <w:szCs w:val="22"/>
          <w:rtl/>
          <w:lang w:bidi="fa-IR"/>
        </w:rPr>
      </w:pPr>
    </w:p>
    <w:p w:rsidR="00C86FDE" w:rsidRPr="004040C7" w:rsidRDefault="004040C7" w:rsidP="004040C7">
      <w:pPr>
        <w:bidi/>
        <w:spacing w:line="276" w:lineRule="auto"/>
        <w:rPr>
          <w:color w:val="002060"/>
          <w:sz w:val="28"/>
          <w:szCs w:val="28"/>
          <w:lang w:bidi="fa-IR"/>
        </w:rPr>
      </w:pPr>
      <w:r>
        <w:rPr>
          <w:color w:val="002060"/>
          <w:sz w:val="28"/>
          <w:szCs w:val="28"/>
          <w:lang w:bidi="fa-IR"/>
        </w:rPr>
        <w:t>12</w:t>
      </w:r>
      <w:r w:rsidR="00B44F49" w:rsidRPr="004040C7">
        <w:rPr>
          <w:rFonts w:hint="cs"/>
          <w:color w:val="002060"/>
          <w:sz w:val="28"/>
          <w:szCs w:val="28"/>
          <w:rtl/>
          <w:lang w:bidi="fa-IR"/>
        </w:rPr>
        <w:t>. اگربرای یافتن بیشترین و کمترین مقدار یک آرایه 10 عنصری از الگوریتم زیر استفاده شود، تعداد مقایسه ها</w:t>
      </w:r>
      <w:r w:rsidR="009C1EDF" w:rsidRPr="004040C7">
        <w:rPr>
          <w:rFonts w:hint="cs"/>
          <w:color w:val="002060"/>
          <w:sz w:val="28"/>
          <w:szCs w:val="28"/>
          <w:rtl/>
          <w:lang w:bidi="fa-IR"/>
        </w:rPr>
        <w:t xml:space="preserve"> </w:t>
      </w:r>
      <w:r w:rsidR="00B44F49" w:rsidRPr="004040C7">
        <w:rPr>
          <w:rFonts w:hint="cs"/>
          <w:color w:val="002060"/>
          <w:sz w:val="28"/>
          <w:szCs w:val="28"/>
          <w:rtl/>
          <w:lang w:bidi="fa-IR"/>
        </w:rPr>
        <w:t>چقدر است؟</w:t>
      </w:r>
      <w:r w:rsidR="00C127C9" w:rsidRPr="004040C7">
        <w:rPr>
          <w:rFonts w:hint="cs"/>
          <w:color w:val="002060"/>
          <w:sz w:val="28"/>
          <w:szCs w:val="28"/>
          <w:rtl/>
          <w:lang w:bidi="fa-IR"/>
        </w:rPr>
        <w:t xml:space="preserve">   </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Void MaxMin(int a[], int low, int high, int &amp; min, int&amp; max){</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if(low ==high) min=max=a[low];</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else if (low==high -1){</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if(a[low]&lt;a[high]{</w:t>
      </w:r>
    </w:p>
    <w:p w:rsidR="00C86FDE" w:rsidRDefault="00C127C9" w:rsidP="00C86FDE">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max = a[high]; min=a[low];}</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else{</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max=a[low]; min=a[high];}</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else{ </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int mid=(low+high)/2, max1, min1;</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MaxMin(a,low, mid, min, max);</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MaxMin(a,mid+1,high,min1,max1);</w:t>
      </w:r>
    </w:p>
    <w:p w:rsidR="00C127C9" w:rsidRDefault="00C127C9" w:rsidP="00C127C9">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If(min1&lt;min) min</w:t>
      </w:r>
      <w:r w:rsidR="00C86FDE">
        <w:rPr>
          <w:color w:val="3B3838" w:themeColor="background2" w:themeShade="40"/>
          <w:sz w:val="24"/>
          <w:szCs w:val="24"/>
          <w:lang w:bidi="fa-IR"/>
        </w:rPr>
        <w:t xml:space="preserve"> = min1;</w:t>
      </w:r>
    </w:p>
    <w:p w:rsidR="00C86FDE" w:rsidRDefault="00C86FDE" w:rsidP="00C86FDE">
      <w:pPr>
        <w:bidi/>
        <w:spacing w:line="276" w:lineRule="auto"/>
        <w:jc w:val="right"/>
        <w:rPr>
          <w:color w:val="3B3838" w:themeColor="background2" w:themeShade="40"/>
          <w:sz w:val="24"/>
          <w:szCs w:val="24"/>
          <w:lang w:bidi="fa-IR"/>
        </w:rPr>
      </w:pPr>
      <w:r>
        <w:rPr>
          <w:color w:val="3B3838" w:themeColor="background2" w:themeShade="40"/>
          <w:sz w:val="24"/>
          <w:szCs w:val="24"/>
          <w:lang w:bidi="fa-IR"/>
        </w:rPr>
        <w:t xml:space="preserve">    If(max1&gt;max) max = max1;</w:t>
      </w:r>
    </w:p>
    <w:p w:rsidR="00C86FDE" w:rsidRDefault="00C86FDE" w:rsidP="00C86FDE">
      <w:pPr>
        <w:bidi/>
        <w:spacing w:line="276" w:lineRule="auto"/>
        <w:jc w:val="right"/>
        <w:rPr>
          <w:color w:val="3B3838" w:themeColor="background2" w:themeShade="40"/>
          <w:sz w:val="24"/>
          <w:szCs w:val="24"/>
          <w:rtl/>
          <w:lang w:bidi="fa-IR"/>
        </w:rPr>
      </w:pPr>
      <w:r>
        <w:rPr>
          <w:color w:val="3B3838" w:themeColor="background2" w:themeShade="40"/>
          <w:sz w:val="24"/>
          <w:szCs w:val="24"/>
          <w:lang w:bidi="fa-IR"/>
        </w:rPr>
        <w:t>}</w:t>
      </w:r>
    </w:p>
    <w:p w:rsidR="00C86FDE" w:rsidRDefault="00C86FDE" w:rsidP="00C86FDE">
      <w:pPr>
        <w:bidi/>
        <w:spacing w:line="276" w:lineRule="auto"/>
        <w:rPr>
          <w:color w:val="FF0000"/>
          <w:sz w:val="24"/>
          <w:szCs w:val="24"/>
          <w:rtl/>
          <w:lang w:bidi="fa-IR"/>
        </w:rPr>
      </w:pPr>
      <w:r>
        <w:rPr>
          <w:rFonts w:hint="cs"/>
          <w:color w:val="3B3838" w:themeColor="background2" w:themeShade="40"/>
          <w:sz w:val="24"/>
          <w:szCs w:val="24"/>
          <w:rtl/>
          <w:lang w:bidi="fa-IR"/>
        </w:rPr>
        <w:t>1.</w:t>
      </w:r>
      <w:r>
        <w:rPr>
          <w:color w:val="FF0000"/>
          <w:sz w:val="24"/>
          <w:szCs w:val="24"/>
          <w:lang w:bidi="fa-IR"/>
        </w:rPr>
        <w:t>5</w:t>
      </w:r>
      <w:r>
        <w:rPr>
          <w:rFonts w:hint="cs"/>
          <w:color w:val="FF0000"/>
          <w:sz w:val="24"/>
          <w:szCs w:val="24"/>
          <w:rtl/>
          <w:lang w:bidi="fa-IR"/>
        </w:rPr>
        <w:t xml:space="preserve">   </w:t>
      </w:r>
      <w:r>
        <w:rPr>
          <w:color w:val="FF0000"/>
          <w:sz w:val="24"/>
          <w:szCs w:val="24"/>
          <w:lang w:bidi="fa-IR"/>
        </w:rPr>
        <w:t xml:space="preserve">   </w:t>
      </w:r>
      <w:r>
        <w:rPr>
          <w:rFonts w:hint="cs"/>
          <w:color w:val="222A35" w:themeColor="text2" w:themeShade="80"/>
          <w:sz w:val="24"/>
          <w:szCs w:val="24"/>
          <w:rtl/>
          <w:lang w:bidi="fa-IR"/>
        </w:rPr>
        <w:t>2.</w:t>
      </w:r>
      <w:r>
        <w:rPr>
          <w:color w:val="FF0000"/>
          <w:sz w:val="24"/>
          <w:szCs w:val="24"/>
          <w:lang w:bidi="fa-IR"/>
        </w:rPr>
        <w:t>10</w:t>
      </w:r>
      <w:r>
        <w:rPr>
          <w:rFonts w:hint="cs"/>
          <w:color w:val="FF0000"/>
          <w:sz w:val="24"/>
          <w:szCs w:val="24"/>
          <w:rtl/>
          <w:lang w:bidi="fa-IR"/>
        </w:rPr>
        <w:t xml:space="preserve">  </w:t>
      </w:r>
      <w:r>
        <w:rPr>
          <w:color w:val="FF0000"/>
          <w:sz w:val="24"/>
          <w:szCs w:val="24"/>
          <w:lang w:bidi="fa-IR"/>
        </w:rPr>
        <w:t xml:space="preserve">      </w:t>
      </w:r>
      <w:r>
        <w:rPr>
          <w:rFonts w:hint="cs"/>
          <w:color w:val="FF0000"/>
          <w:sz w:val="24"/>
          <w:szCs w:val="24"/>
          <w:rtl/>
          <w:lang w:bidi="fa-IR"/>
        </w:rPr>
        <w:t xml:space="preserve"> </w:t>
      </w:r>
      <w:r>
        <w:rPr>
          <w:rFonts w:hint="cs"/>
          <w:color w:val="222A35" w:themeColor="text2" w:themeShade="80"/>
          <w:sz w:val="24"/>
          <w:szCs w:val="24"/>
          <w:rtl/>
          <w:lang w:bidi="fa-IR"/>
        </w:rPr>
        <w:t>3.</w:t>
      </w:r>
      <w:r>
        <w:rPr>
          <w:color w:val="FF0000"/>
          <w:sz w:val="24"/>
          <w:szCs w:val="24"/>
          <w:lang w:bidi="fa-IR"/>
        </w:rPr>
        <w:t>12</w:t>
      </w:r>
      <w:r>
        <w:rPr>
          <w:rFonts w:hint="cs"/>
          <w:color w:val="FF0000"/>
          <w:sz w:val="24"/>
          <w:szCs w:val="24"/>
          <w:rtl/>
          <w:lang w:bidi="fa-IR"/>
        </w:rPr>
        <w:t xml:space="preserve"> </w:t>
      </w:r>
      <w:r>
        <w:rPr>
          <w:color w:val="FF0000"/>
          <w:sz w:val="24"/>
          <w:szCs w:val="24"/>
          <w:lang w:bidi="fa-IR"/>
        </w:rPr>
        <w:t xml:space="preserve">           </w:t>
      </w:r>
      <w:r>
        <w:rPr>
          <w:rFonts w:hint="cs"/>
          <w:color w:val="FF0000"/>
          <w:sz w:val="24"/>
          <w:szCs w:val="24"/>
          <w:rtl/>
          <w:lang w:bidi="fa-IR"/>
        </w:rPr>
        <w:t xml:space="preserve"> </w:t>
      </w:r>
      <w:r>
        <w:rPr>
          <w:rFonts w:hint="cs"/>
          <w:color w:val="222A35" w:themeColor="text2" w:themeShade="80"/>
          <w:sz w:val="24"/>
          <w:szCs w:val="24"/>
          <w:rtl/>
          <w:lang w:bidi="fa-IR"/>
        </w:rPr>
        <w:t>4.</w:t>
      </w:r>
      <w:r>
        <w:rPr>
          <w:color w:val="FF0000"/>
          <w:sz w:val="24"/>
          <w:szCs w:val="24"/>
          <w:lang w:bidi="fa-IR"/>
        </w:rPr>
        <w:t>13</w:t>
      </w:r>
    </w:p>
    <w:p w:rsidR="00C86FDE" w:rsidRDefault="00C86FDE" w:rsidP="00C86FDE">
      <w:pPr>
        <w:bidi/>
        <w:spacing w:line="276" w:lineRule="auto"/>
        <w:rPr>
          <w:color w:val="FF0000"/>
          <w:sz w:val="24"/>
          <w:szCs w:val="24"/>
          <w:rtl/>
          <w:lang w:bidi="fa-IR"/>
        </w:rPr>
      </w:pPr>
    </w:p>
    <w:p w:rsidR="006E39D3" w:rsidRDefault="006E39D3" w:rsidP="006E39D3">
      <w:pPr>
        <w:bidi/>
        <w:spacing w:line="276" w:lineRule="auto"/>
        <w:rPr>
          <w:color w:val="404040" w:themeColor="text1" w:themeTint="BF"/>
          <w:sz w:val="24"/>
          <w:szCs w:val="24"/>
          <w:rtl/>
          <w:lang w:bidi="fa-IR"/>
        </w:rPr>
      </w:pPr>
      <w:r>
        <w:rPr>
          <w:rFonts w:hint="cs"/>
          <w:color w:val="404040" w:themeColor="text1" w:themeTint="BF"/>
          <w:sz w:val="24"/>
          <w:szCs w:val="24"/>
          <w:rtl/>
          <w:lang w:bidi="fa-IR"/>
        </w:rPr>
        <w:t xml:space="preserve">جواب گزینه (د).  </w:t>
      </w:r>
    </w:p>
    <w:p w:rsidR="006E39D3" w:rsidRDefault="006E39D3" w:rsidP="006E39D3">
      <w:pPr>
        <w:bidi/>
        <w:spacing w:line="276" w:lineRule="auto"/>
        <w:rPr>
          <w:color w:val="404040" w:themeColor="text1" w:themeTint="BF"/>
          <w:sz w:val="24"/>
          <w:szCs w:val="24"/>
          <w:rtl/>
          <w:lang w:bidi="fa-IR"/>
        </w:rPr>
      </w:pPr>
      <w:r>
        <w:rPr>
          <w:rFonts w:hint="cs"/>
          <w:color w:val="404040" w:themeColor="text1" w:themeTint="BF"/>
          <w:sz w:val="24"/>
          <w:szCs w:val="24"/>
          <w:rtl/>
          <w:lang w:bidi="fa-IR"/>
        </w:rPr>
        <w:t xml:space="preserve">الگوریتم مربوط به پیدا کردن ماکزیمم و مینیمم در لیست، مربوط به </w:t>
      </w:r>
      <w:r>
        <w:rPr>
          <w:color w:val="404040" w:themeColor="text1" w:themeTint="BF"/>
          <w:sz w:val="24"/>
          <w:szCs w:val="24"/>
          <w:lang w:bidi="fa-IR"/>
        </w:rPr>
        <w:t>minmax</w:t>
      </w:r>
      <w:r>
        <w:rPr>
          <w:rFonts w:hint="cs"/>
          <w:color w:val="404040" w:themeColor="text1" w:themeTint="BF"/>
          <w:sz w:val="24"/>
          <w:szCs w:val="24"/>
          <w:rtl/>
          <w:lang w:bidi="fa-IR"/>
        </w:rPr>
        <w:t xml:space="preserve"> می باشد که رابطه آن به صورت </w:t>
      </w:r>
      <w:r>
        <w:rPr>
          <w:color w:val="404040" w:themeColor="text1" w:themeTint="BF"/>
          <w:sz w:val="24"/>
          <w:szCs w:val="24"/>
          <w:lang w:bidi="fa-IR"/>
        </w:rPr>
        <w:t>T(n) = 3n/2 – 2</w:t>
      </w:r>
      <w:r>
        <w:rPr>
          <w:rFonts w:hint="cs"/>
          <w:color w:val="404040" w:themeColor="text1" w:themeTint="BF"/>
          <w:sz w:val="24"/>
          <w:szCs w:val="24"/>
          <w:rtl/>
          <w:lang w:bidi="fa-IR"/>
        </w:rPr>
        <w:t xml:space="preserve"> می باشد، بنابراین برای 10 عنصر </w:t>
      </w:r>
      <w:r>
        <w:rPr>
          <w:color w:val="404040" w:themeColor="text1" w:themeTint="BF"/>
          <w:sz w:val="24"/>
          <w:szCs w:val="24"/>
          <w:lang w:bidi="fa-IR"/>
        </w:rPr>
        <w:t>T(n) = 30/2 – 2 = 13</w:t>
      </w:r>
      <w:r>
        <w:rPr>
          <w:rFonts w:hint="cs"/>
          <w:color w:val="404040" w:themeColor="text1" w:themeTint="BF"/>
          <w:sz w:val="24"/>
          <w:szCs w:val="24"/>
          <w:rtl/>
          <w:lang w:bidi="fa-IR"/>
        </w:rPr>
        <w:t xml:space="preserve"> مقایسه خواهیم داشت. </w:t>
      </w:r>
    </w:p>
    <w:p w:rsidR="006E39D3" w:rsidRDefault="006E39D3" w:rsidP="006E39D3">
      <w:pPr>
        <w:bidi/>
        <w:spacing w:line="276" w:lineRule="auto"/>
        <w:rPr>
          <w:color w:val="FF0000"/>
          <w:sz w:val="24"/>
          <w:szCs w:val="24"/>
          <w:rtl/>
          <w:lang w:bidi="fa-IR"/>
        </w:rPr>
      </w:pPr>
      <w:r>
        <w:rPr>
          <w:rFonts w:hint="cs"/>
          <w:color w:val="FF0000"/>
          <w:sz w:val="24"/>
          <w:szCs w:val="24"/>
          <w:rtl/>
          <w:lang w:bidi="fa-IR"/>
        </w:rPr>
        <w:t xml:space="preserve">نکته: اگر عناصر فرد باشد تعداد مقایسه ها برابر است با </w:t>
      </w:r>
      <w:r>
        <w:rPr>
          <w:color w:val="FF0000"/>
          <w:sz w:val="24"/>
          <w:szCs w:val="24"/>
          <w:lang w:bidi="fa-IR"/>
        </w:rPr>
        <w:t>T(n) = 3n/2 – 3/2</w:t>
      </w:r>
      <w:r>
        <w:rPr>
          <w:rFonts w:hint="cs"/>
          <w:color w:val="FF0000"/>
          <w:sz w:val="24"/>
          <w:szCs w:val="24"/>
          <w:rtl/>
          <w:lang w:bidi="fa-IR"/>
        </w:rPr>
        <w:t xml:space="preserve"> </w:t>
      </w:r>
    </w:p>
    <w:p w:rsidR="006E39D3" w:rsidRDefault="006E39D3" w:rsidP="006E39D3">
      <w:pPr>
        <w:bidi/>
        <w:spacing w:line="276" w:lineRule="auto"/>
        <w:rPr>
          <w:color w:val="FF0000"/>
          <w:sz w:val="24"/>
          <w:szCs w:val="24"/>
          <w:rtl/>
          <w:lang w:bidi="fa-IR"/>
        </w:rPr>
      </w:pPr>
    </w:p>
    <w:p w:rsidR="006E39D3" w:rsidRDefault="006E39D3" w:rsidP="006E39D3">
      <w:pPr>
        <w:bidi/>
        <w:spacing w:line="276" w:lineRule="auto"/>
        <w:rPr>
          <w:color w:val="FF0000"/>
          <w:sz w:val="24"/>
          <w:szCs w:val="24"/>
          <w:rtl/>
          <w:lang w:bidi="fa-IR"/>
        </w:rPr>
      </w:pPr>
    </w:p>
    <w:p w:rsidR="006E39D3" w:rsidRDefault="006E39D3" w:rsidP="006E39D3">
      <w:pPr>
        <w:bidi/>
        <w:spacing w:line="276" w:lineRule="auto"/>
        <w:rPr>
          <w:color w:val="FF0000"/>
          <w:sz w:val="24"/>
          <w:szCs w:val="24"/>
          <w:rtl/>
          <w:lang w:bidi="fa-IR"/>
        </w:rPr>
      </w:pPr>
    </w:p>
    <w:p w:rsidR="00FD338F" w:rsidRDefault="004040C7" w:rsidP="00FD338F">
      <w:pPr>
        <w:bidi/>
        <w:spacing w:line="276" w:lineRule="auto"/>
        <w:rPr>
          <w:color w:val="1F3864" w:themeColor="accent5" w:themeShade="80"/>
          <w:sz w:val="24"/>
          <w:szCs w:val="24"/>
          <w:rtl/>
          <w:lang w:bidi="fa-IR"/>
        </w:rPr>
      </w:pPr>
      <w:r>
        <w:rPr>
          <w:rFonts w:hint="cs"/>
          <w:color w:val="002060"/>
          <w:sz w:val="28"/>
          <w:szCs w:val="28"/>
          <w:rtl/>
          <w:lang w:bidi="fa-IR"/>
        </w:rPr>
        <w:t>14.</w:t>
      </w:r>
      <w:r w:rsidR="00FD338F" w:rsidRPr="004040C7">
        <w:rPr>
          <w:rFonts w:hint="cs"/>
          <w:color w:val="002060"/>
          <w:sz w:val="28"/>
          <w:szCs w:val="28"/>
          <w:rtl/>
          <w:lang w:bidi="fa-IR"/>
        </w:rPr>
        <w:t xml:space="preserve">در صورتی که متن زیر به روش هافمن کد گذاری شود، کد حرف </w:t>
      </w:r>
      <w:r w:rsidR="00FD338F" w:rsidRPr="004040C7">
        <w:rPr>
          <w:color w:val="002060"/>
          <w:sz w:val="28"/>
          <w:szCs w:val="28"/>
          <w:lang w:bidi="fa-IR"/>
        </w:rPr>
        <w:t>b</w:t>
      </w:r>
      <w:r w:rsidR="00FD338F" w:rsidRPr="004040C7">
        <w:rPr>
          <w:rFonts w:hint="cs"/>
          <w:color w:val="002060"/>
          <w:sz w:val="28"/>
          <w:szCs w:val="28"/>
          <w:rtl/>
          <w:lang w:bidi="fa-IR"/>
        </w:rPr>
        <w:t xml:space="preserve"> کدام خواهد بود؟</w:t>
      </w:r>
    </w:p>
    <w:p w:rsidR="00FD338F" w:rsidRDefault="00FD338F" w:rsidP="00FD338F">
      <w:pPr>
        <w:bidi/>
        <w:spacing w:line="276" w:lineRule="auto"/>
        <w:jc w:val="right"/>
        <w:rPr>
          <w:color w:val="1F3864" w:themeColor="accent5" w:themeShade="80"/>
          <w:sz w:val="24"/>
          <w:szCs w:val="24"/>
          <w:rtl/>
          <w:lang w:bidi="fa-IR"/>
        </w:rPr>
      </w:pPr>
      <w:r>
        <w:rPr>
          <w:color w:val="1F3864" w:themeColor="accent5" w:themeShade="80"/>
          <w:sz w:val="24"/>
          <w:szCs w:val="24"/>
          <w:lang w:bidi="fa-IR"/>
        </w:rPr>
        <w:t>abaacccdbabcaccc</w:t>
      </w:r>
    </w:p>
    <w:p w:rsidR="00FD338F" w:rsidRDefault="00FD5EA8" w:rsidP="00FD338F">
      <w:pPr>
        <w:bidi/>
        <w:spacing w:line="276" w:lineRule="auto"/>
        <w:rPr>
          <w:color w:val="404040" w:themeColor="text1" w:themeTint="BF"/>
          <w:sz w:val="24"/>
          <w:szCs w:val="24"/>
          <w:rtl/>
          <w:lang w:bidi="fa-IR"/>
        </w:rPr>
      </w:pPr>
      <w:r>
        <w:rPr>
          <w:rFonts w:hint="cs"/>
          <w:color w:val="1F3864" w:themeColor="accent5" w:themeShade="80"/>
          <w:sz w:val="24"/>
          <w:szCs w:val="24"/>
          <w:rtl/>
          <w:lang w:bidi="fa-IR"/>
        </w:rPr>
        <w:t>1.</w:t>
      </w:r>
      <w:r w:rsidRPr="00FD5EA8">
        <w:rPr>
          <w:color w:val="404040" w:themeColor="text1" w:themeTint="BF"/>
          <w:sz w:val="24"/>
          <w:szCs w:val="24"/>
          <w:lang w:bidi="fa-IR"/>
        </w:rPr>
        <w:t>100</w:t>
      </w:r>
      <w:r>
        <w:rPr>
          <w:color w:val="1F3864" w:themeColor="accent5" w:themeShade="80"/>
          <w:sz w:val="24"/>
          <w:szCs w:val="24"/>
          <w:lang w:bidi="fa-IR"/>
        </w:rPr>
        <w:t xml:space="preserve"> </w:t>
      </w:r>
      <w:r>
        <w:rPr>
          <w:rFonts w:hint="cs"/>
          <w:color w:val="1F3864" w:themeColor="accent5" w:themeShade="80"/>
          <w:sz w:val="24"/>
          <w:szCs w:val="24"/>
          <w:rtl/>
          <w:lang w:bidi="fa-IR"/>
        </w:rPr>
        <w:t xml:space="preserve">    2.</w:t>
      </w:r>
      <w:r w:rsidRPr="00FD5EA8">
        <w:rPr>
          <w:color w:val="404040" w:themeColor="text1" w:themeTint="BF"/>
          <w:sz w:val="24"/>
          <w:szCs w:val="24"/>
          <w:lang w:bidi="fa-IR"/>
        </w:rPr>
        <w:t xml:space="preserve">001 </w:t>
      </w:r>
      <w:r>
        <w:rPr>
          <w:rFonts w:hint="cs"/>
          <w:color w:val="404040" w:themeColor="text1" w:themeTint="BF"/>
          <w:sz w:val="24"/>
          <w:szCs w:val="24"/>
          <w:rtl/>
          <w:lang w:bidi="fa-IR"/>
        </w:rPr>
        <w:t xml:space="preserve">   </w:t>
      </w:r>
      <w:r>
        <w:rPr>
          <w:color w:val="404040" w:themeColor="text1" w:themeTint="BF"/>
          <w:sz w:val="24"/>
          <w:szCs w:val="24"/>
          <w:lang w:bidi="fa-IR"/>
        </w:rPr>
        <w:t xml:space="preserve"> </w:t>
      </w:r>
      <w:r>
        <w:rPr>
          <w:rFonts w:hint="cs"/>
          <w:color w:val="404040" w:themeColor="text1" w:themeTint="BF"/>
          <w:sz w:val="24"/>
          <w:szCs w:val="24"/>
          <w:rtl/>
          <w:lang w:bidi="fa-IR"/>
        </w:rPr>
        <w:t xml:space="preserve"> </w:t>
      </w:r>
      <w:r>
        <w:rPr>
          <w:rFonts w:hint="cs"/>
          <w:color w:val="1F3864" w:themeColor="accent5" w:themeShade="80"/>
          <w:sz w:val="24"/>
          <w:szCs w:val="24"/>
          <w:rtl/>
          <w:lang w:bidi="fa-IR"/>
        </w:rPr>
        <w:t>3.</w:t>
      </w:r>
      <w:r w:rsidRPr="00FD5EA8">
        <w:rPr>
          <w:color w:val="404040" w:themeColor="text1" w:themeTint="BF"/>
          <w:sz w:val="24"/>
          <w:szCs w:val="24"/>
          <w:lang w:bidi="fa-IR"/>
        </w:rPr>
        <w:t xml:space="preserve">01 </w:t>
      </w:r>
      <w:r>
        <w:rPr>
          <w:rFonts w:hint="cs"/>
          <w:color w:val="404040" w:themeColor="text1" w:themeTint="BF"/>
          <w:sz w:val="24"/>
          <w:szCs w:val="24"/>
          <w:rtl/>
          <w:lang w:bidi="fa-IR"/>
        </w:rPr>
        <w:t xml:space="preserve">  </w:t>
      </w:r>
      <w:r>
        <w:rPr>
          <w:color w:val="404040" w:themeColor="text1" w:themeTint="BF"/>
          <w:sz w:val="24"/>
          <w:szCs w:val="24"/>
          <w:lang w:bidi="fa-IR"/>
        </w:rPr>
        <w:t xml:space="preserve">  </w:t>
      </w:r>
      <w:r>
        <w:rPr>
          <w:rFonts w:hint="cs"/>
          <w:color w:val="404040" w:themeColor="text1" w:themeTint="BF"/>
          <w:sz w:val="24"/>
          <w:szCs w:val="24"/>
          <w:rtl/>
          <w:lang w:bidi="fa-IR"/>
        </w:rPr>
        <w:t xml:space="preserve"> 4.</w:t>
      </w:r>
      <w:r w:rsidRPr="00FD5EA8">
        <w:rPr>
          <w:color w:val="404040" w:themeColor="text1" w:themeTint="BF"/>
          <w:sz w:val="24"/>
          <w:szCs w:val="24"/>
          <w:lang w:bidi="fa-IR"/>
        </w:rPr>
        <w:t xml:space="preserve">101 </w:t>
      </w:r>
    </w:p>
    <w:p w:rsidR="00FD5EA8" w:rsidRDefault="00FD5EA8" w:rsidP="00FD5EA8">
      <w:pPr>
        <w:bidi/>
        <w:spacing w:line="276" w:lineRule="auto"/>
        <w:rPr>
          <w:color w:val="525252" w:themeColor="accent3" w:themeShade="80"/>
          <w:sz w:val="24"/>
          <w:szCs w:val="24"/>
          <w:lang w:bidi="fa-IR"/>
        </w:rPr>
      </w:pPr>
    </w:p>
    <w:p w:rsidR="00D07D50" w:rsidRDefault="00D07D50" w:rsidP="00D07D50">
      <w:pPr>
        <w:bidi/>
        <w:spacing w:line="276" w:lineRule="auto"/>
        <w:rPr>
          <w:color w:val="525252" w:themeColor="accent3" w:themeShade="80"/>
          <w:sz w:val="24"/>
          <w:szCs w:val="24"/>
          <w:rtl/>
          <w:lang w:bidi="fa-IR"/>
        </w:rPr>
      </w:pPr>
    </w:p>
    <w:p w:rsidR="00FD5EA8" w:rsidRDefault="00FD5EA8" w:rsidP="00FD5EA8">
      <w:pPr>
        <w:bidi/>
        <w:spacing w:line="276" w:lineRule="auto"/>
        <w:rPr>
          <w:color w:val="07094D"/>
          <w:sz w:val="24"/>
          <w:szCs w:val="24"/>
          <w:rtl/>
          <w:lang w:bidi="fa-IR"/>
          <w14:textFill>
            <w14:solidFill>
              <w14:srgbClr w14:val="07094D">
                <w14:lumMod w14:val="75000"/>
              </w14:srgbClr>
            </w14:solidFill>
          </w14:textFill>
        </w:rPr>
      </w:pPr>
      <w:r>
        <w:rPr>
          <w:rFonts w:hint="cs"/>
          <w:color w:val="07094D"/>
          <w:sz w:val="24"/>
          <w:szCs w:val="24"/>
          <w:rtl/>
          <w:lang w:bidi="fa-IR"/>
          <w14:textFill>
            <w14:solidFill>
              <w14:srgbClr w14:val="07094D">
                <w14:lumMod w14:val="75000"/>
              </w14:srgbClr>
            </w14:solidFill>
          </w14:textFill>
        </w:rPr>
        <w:t xml:space="preserve">جواب گزینه (د). </w:t>
      </w:r>
    </w:p>
    <w:p w:rsidR="00FD5EA8" w:rsidRDefault="00FD5EA8" w:rsidP="00FD5EA8">
      <w:pPr>
        <w:bidi/>
        <w:spacing w:line="276" w:lineRule="auto"/>
        <w:rPr>
          <w:color w:val="07094D"/>
          <w:sz w:val="24"/>
          <w:szCs w:val="24"/>
          <w:rtl/>
          <w:lang w:bidi="fa-IR"/>
          <w14:textFill>
            <w14:solidFill>
              <w14:srgbClr w14:val="07094D">
                <w14:lumMod w14:val="75000"/>
              </w14:srgbClr>
            </w14:solidFill>
          </w14:textFill>
        </w:rPr>
      </w:pPr>
      <w:r>
        <w:rPr>
          <w:rFonts w:hint="cs"/>
          <w:color w:val="07094D"/>
          <w:sz w:val="24"/>
          <w:szCs w:val="24"/>
          <w:rtl/>
          <w:lang w:bidi="fa-IR"/>
          <w14:textFill>
            <w14:solidFill>
              <w14:srgbClr w14:val="07094D">
                <w14:lumMod w14:val="75000"/>
              </w14:srgbClr>
            </w14:solidFill>
          </w14:textFill>
        </w:rPr>
        <w:t xml:space="preserve">در کد هافمن، دو کاراکتر با تعداد کمتر باهم تشکیل گره ای را داده و مجموع تعداد آنها در آن گره ثبت می شود سپس عدد این گره در لیست تعداد کاراکترها قرر می گیرد. این روند را تا ریشه درخت ادامه می دهیم بعد از تشکیل درخت، از </w:t>
      </w:r>
      <w:r>
        <w:rPr>
          <w:rFonts w:hint="cs"/>
          <w:color w:val="07094D"/>
          <w:sz w:val="24"/>
          <w:szCs w:val="24"/>
          <w:rtl/>
          <w:lang w:bidi="fa-IR"/>
          <w14:textFill>
            <w14:solidFill>
              <w14:srgbClr w14:val="07094D">
                <w14:lumMod w14:val="75000"/>
              </w14:srgbClr>
            </w14:solidFill>
          </w14:textFill>
        </w:rPr>
        <w:lastRenderedPageBreak/>
        <w:t xml:space="preserve">ریشه یال های سمت چپ 0 و یل های سمت راست را 1 می گذاریم پس از آن برای هر کاراکتر </w:t>
      </w:r>
      <w:r w:rsidR="00095AE2">
        <w:rPr>
          <w:rFonts w:hint="cs"/>
          <w:color w:val="07094D"/>
          <w:sz w:val="24"/>
          <w:szCs w:val="24"/>
          <w:rtl/>
          <w:lang w:bidi="fa-IR"/>
          <w14:textFill>
            <w14:solidFill>
              <w14:srgbClr w14:val="07094D">
                <w14:lumMod w14:val="75000"/>
              </w14:srgbClr>
            </w14:solidFill>
          </w14:textFill>
        </w:rPr>
        <w:t xml:space="preserve">از ریشه شروع کرده عدد به دست آمده از ریشه تا آ کاراکتر را از روی یال ها می نویسیم: </w:t>
      </w:r>
      <w:r w:rsidR="00095AE2">
        <w:rPr>
          <w:color w:val="07094D"/>
          <w:sz w:val="24"/>
          <w:szCs w:val="24"/>
          <w:lang w:bidi="fa-IR"/>
          <w14:textFill>
            <w14:solidFill>
              <w14:srgbClr w14:val="07094D">
                <w14:lumMod w14:val="75000"/>
              </w14:srgbClr>
            </w14:solidFill>
          </w14:textFill>
        </w:rPr>
        <w:t>d=1</w:t>
      </w:r>
      <w:r w:rsidR="00095AE2">
        <w:rPr>
          <w:rFonts w:hint="cs"/>
          <w:color w:val="07094D"/>
          <w:sz w:val="24"/>
          <w:szCs w:val="24"/>
          <w:rtl/>
          <w:lang w:bidi="fa-IR"/>
          <w14:textFill>
            <w14:solidFill>
              <w14:srgbClr w14:val="07094D">
                <w14:lumMod w14:val="75000"/>
              </w14:srgbClr>
            </w14:solidFill>
          </w14:textFill>
        </w:rPr>
        <w:t xml:space="preserve"> ، </w:t>
      </w:r>
      <w:r w:rsidR="00095AE2">
        <w:rPr>
          <w:color w:val="07094D"/>
          <w:sz w:val="24"/>
          <w:szCs w:val="24"/>
          <w:lang w:bidi="fa-IR"/>
          <w14:textFill>
            <w14:solidFill>
              <w14:srgbClr w14:val="07094D">
                <w14:lumMod w14:val="75000"/>
              </w14:srgbClr>
            </w14:solidFill>
          </w14:textFill>
        </w:rPr>
        <w:t>c=6</w:t>
      </w:r>
      <w:r w:rsidR="00095AE2">
        <w:rPr>
          <w:rFonts w:hint="cs"/>
          <w:color w:val="07094D"/>
          <w:sz w:val="24"/>
          <w:szCs w:val="24"/>
          <w:rtl/>
          <w:lang w:bidi="fa-IR"/>
          <w14:textFill>
            <w14:solidFill>
              <w14:srgbClr w14:val="07094D">
                <w14:lumMod w14:val="75000"/>
              </w14:srgbClr>
            </w14:solidFill>
          </w14:textFill>
        </w:rPr>
        <w:t xml:space="preserve"> ، </w:t>
      </w:r>
      <w:r w:rsidR="00095AE2">
        <w:rPr>
          <w:color w:val="07094D"/>
          <w:sz w:val="24"/>
          <w:szCs w:val="24"/>
          <w:lang w:bidi="fa-IR"/>
          <w14:textFill>
            <w14:solidFill>
              <w14:srgbClr w14:val="07094D">
                <w14:lumMod w14:val="75000"/>
              </w14:srgbClr>
            </w14:solidFill>
          </w14:textFill>
        </w:rPr>
        <w:t>b=3</w:t>
      </w:r>
      <w:r w:rsidR="00095AE2">
        <w:rPr>
          <w:rFonts w:hint="cs"/>
          <w:color w:val="07094D"/>
          <w:sz w:val="24"/>
          <w:szCs w:val="24"/>
          <w:rtl/>
          <w:lang w:bidi="fa-IR"/>
          <w14:textFill>
            <w14:solidFill>
              <w14:srgbClr w14:val="07094D">
                <w14:lumMod w14:val="75000"/>
              </w14:srgbClr>
            </w14:solidFill>
          </w14:textFill>
        </w:rPr>
        <w:t xml:space="preserve"> ، </w:t>
      </w:r>
      <w:r w:rsidR="00095AE2">
        <w:rPr>
          <w:color w:val="07094D"/>
          <w:sz w:val="24"/>
          <w:szCs w:val="24"/>
          <w:lang w:bidi="fa-IR"/>
          <w14:textFill>
            <w14:solidFill>
              <w14:srgbClr w14:val="07094D">
                <w14:lumMod w14:val="75000"/>
              </w14:srgbClr>
            </w14:solidFill>
          </w14:textFill>
        </w:rPr>
        <w:t>a=5</w:t>
      </w:r>
      <w:r w:rsidR="00095AE2">
        <w:rPr>
          <w:rFonts w:hint="cs"/>
          <w:color w:val="07094D"/>
          <w:sz w:val="24"/>
          <w:szCs w:val="24"/>
          <w:rtl/>
          <w:lang w:bidi="fa-IR"/>
          <w14:textFill>
            <w14:solidFill>
              <w14:srgbClr w14:val="07094D">
                <w14:lumMod w14:val="75000"/>
              </w14:srgbClr>
            </w14:solidFill>
          </w14:textFill>
        </w:rPr>
        <w:t xml:space="preserve"> </w:t>
      </w:r>
    </w:p>
    <w:p w:rsidR="00C86FDE" w:rsidRDefault="00AA4001" w:rsidP="00E6382B">
      <w:pPr>
        <w:bidi/>
        <w:spacing w:line="276" w:lineRule="auto"/>
        <w:rPr>
          <w:color w:val="FF0000"/>
          <w:sz w:val="24"/>
          <w:szCs w:val="24"/>
          <w:lang w:bidi="fa-IR"/>
        </w:rPr>
      </w:pPr>
      <w:r>
        <w:rPr>
          <w:rFonts w:hint="cs"/>
          <w:noProof/>
          <w:color w:val="07094D"/>
          <w:sz w:val="24"/>
          <w:szCs w:val="24"/>
          <w:rtl/>
        </w:rPr>
        <mc:AlternateContent>
          <mc:Choice Requires="wps">
            <w:drawing>
              <wp:anchor distT="0" distB="0" distL="114300" distR="114300" simplePos="0" relativeHeight="251670528" behindDoc="0" locked="0" layoutInCell="1" allowOverlap="1" wp14:anchorId="0599FD62" wp14:editId="7F9A4628">
                <wp:simplePos x="0" y="0"/>
                <wp:positionH relativeFrom="column">
                  <wp:posOffset>352425</wp:posOffset>
                </wp:positionH>
                <wp:positionV relativeFrom="paragraph">
                  <wp:posOffset>1301750</wp:posOffset>
                </wp:positionV>
                <wp:extent cx="285750" cy="34290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285750" cy="342900"/>
                        </a:xfrm>
                        <a:prstGeom prst="flowChartConnector">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E74E63" w:rsidRDefault="00E74E63" w:rsidP="00AA4001">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9FD6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6" type="#_x0000_t120" style="position:absolute;left:0;text-align:left;margin-left:27.75pt;margin-top:102.5pt;width:22.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" fillcolor="white [3201]" strokecolor="#5a5a5a [2109]" strokeweight="1pt">
                <v:stroke joinstyle="miter"/>
                <v:textbox>
                  <w:txbxContent>
                    <w:p w:rsidR="00E74E63" w:rsidRDefault="00E74E63" w:rsidP="00AA4001">
                      <w:r>
                        <w:t>d</w:t>
                      </w:r>
                    </w:p>
                  </w:txbxContent>
                </v:textbox>
              </v:shape>
            </w:pict>
          </mc:Fallback>
        </mc:AlternateContent>
      </w:r>
      <w:r>
        <w:rPr>
          <w:rFonts w:hint="cs"/>
          <w:noProof/>
          <w:color w:val="07094D"/>
          <w:sz w:val="24"/>
          <w:szCs w:val="24"/>
          <w:rtl/>
        </w:rPr>
        <mc:AlternateContent>
          <mc:Choice Requires="wps">
            <w:drawing>
              <wp:anchor distT="0" distB="0" distL="114300" distR="114300" simplePos="0" relativeHeight="251669504" behindDoc="0" locked="0" layoutInCell="1" allowOverlap="1" wp14:anchorId="3EAF68EA" wp14:editId="6A58B6AA">
                <wp:simplePos x="0" y="0"/>
                <wp:positionH relativeFrom="column">
                  <wp:posOffset>1543050</wp:posOffset>
                </wp:positionH>
                <wp:positionV relativeFrom="paragraph">
                  <wp:posOffset>1301750</wp:posOffset>
                </wp:positionV>
                <wp:extent cx="314325" cy="323850"/>
                <wp:effectExtent l="0" t="0" r="28575" b="19050"/>
                <wp:wrapNone/>
                <wp:docPr id="27" name="Flowchart: Connector 27"/>
                <wp:cNvGraphicFramePr/>
                <a:graphic xmlns:a="http://schemas.openxmlformats.org/drawingml/2006/main">
                  <a:graphicData uri="http://schemas.microsoft.com/office/word/2010/wordprocessingShape">
                    <wps:wsp>
                      <wps:cNvSpPr/>
                      <wps:spPr>
                        <a:xfrm>
                          <a:off x="0" y="0"/>
                          <a:ext cx="314325" cy="323850"/>
                        </a:xfrm>
                        <a:prstGeom prst="flowChartConnector">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E74E63" w:rsidRDefault="00E74E63" w:rsidP="00AA400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AF68EA" id="Flowchart: Connector 27" o:spid="_x0000_s1027" type="#_x0000_t120" style="position:absolute;left:0;text-align:left;margin-left:121.5pt;margin-top:102.5pt;width:24.75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" fillcolor="white [3201]" strokecolor="#5a5a5a [2109]" strokeweight="1pt">
                <v:stroke joinstyle="miter"/>
                <v:textbox>
                  <w:txbxContent>
                    <w:p w:rsidR="00E74E63" w:rsidRDefault="00E74E63" w:rsidP="00AA4001">
                      <w:pPr>
                        <w:jc w:val="center"/>
                      </w:pPr>
                      <w:r>
                        <w:t>b</w:t>
                      </w:r>
                    </w:p>
                  </w:txbxContent>
                </v:textbox>
              </v:shape>
            </w:pict>
          </mc:Fallback>
        </mc:AlternateContent>
      </w:r>
      <w:r w:rsidR="007127D2">
        <w:rPr>
          <w:rFonts w:hint="cs"/>
          <w:noProof/>
          <w:color w:val="07094D"/>
          <w:sz w:val="24"/>
          <w:szCs w:val="24"/>
          <w:rtl/>
        </w:rPr>
        <mc:AlternateContent>
          <mc:Choice Requires="wps">
            <w:drawing>
              <wp:anchor distT="0" distB="0" distL="114300" distR="114300" simplePos="0" relativeHeight="251668480" behindDoc="0" locked="0" layoutInCell="1" allowOverlap="1" wp14:anchorId="6D9B96D2" wp14:editId="04F5E0FE">
                <wp:simplePos x="0" y="0"/>
                <wp:positionH relativeFrom="margin">
                  <wp:posOffset>571500</wp:posOffset>
                </wp:positionH>
                <wp:positionV relativeFrom="paragraph">
                  <wp:posOffset>1092200</wp:posOffset>
                </wp:positionV>
                <wp:extent cx="381000" cy="2286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3810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B7126" id="Straight Connector 26"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86pt" to="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RI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" strokecolor="black [3200]" strokeweight=".5pt">
                <v:stroke joinstyle="miter"/>
                <w10:wrap anchorx="margin"/>
              </v:line>
            </w:pict>
          </mc:Fallback>
        </mc:AlternateContent>
      </w:r>
      <w:r w:rsidR="007127D2">
        <w:rPr>
          <w:rFonts w:hint="cs"/>
          <w:noProof/>
          <w:color w:val="07094D"/>
          <w:sz w:val="24"/>
          <w:szCs w:val="24"/>
          <w:rtl/>
        </w:rPr>
        <mc:AlternateContent>
          <mc:Choice Requires="wps">
            <w:drawing>
              <wp:anchor distT="0" distB="0" distL="114300" distR="114300" simplePos="0" relativeHeight="251667456" behindDoc="0" locked="0" layoutInCell="1" allowOverlap="1" wp14:anchorId="1A1F3013" wp14:editId="3983FE07">
                <wp:simplePos x="0" y="0"/>
                <wp:positionH relativeFrom="column">
                  <wp:posOffset>1238250</wp:posOffset>
                </wp:positionH>
                <wp:positionV relativeFrom="paragraph">
                  <wp:posOffset>1092200</wp:posOffset>
                </wp:positionV>
                <wp:extent cx="342900" cy="2857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3429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4468E"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86pt" to="12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" strokecolor="black [3200]" strokeweight=".5pt">
                <v:stroke joinstyle="miter"/>
              </v:line>
            </w:pict>
          </mc:Fallback>
        </mc:AlternateContent>
      </w:r>
      <w:r w:rsidR="007127D2">
        <w:rPr>
          <w:rFonts w:hint="cs"/>
          <w:noProof/>
          <w:color w:val="07094D"/>
          <w:sz w:val="24"/>
          <w:szCs w:val="24"/>
          <w:rtl/>
        </w:rPr>
        <mc:AlternateContent>
          <mc:Choice Requires="wps">
            <w:drawing>
              <wp:anchor distT="0" distB="0" distL="114300" distR="114300" simplePos="0" relativeHeight="251665408" behindDoc="0" locked="0" layoutInCell="1" allowOverlap="1" wp14:anchorId="130BD622" wp14:editId="48228B7A">
                <wp:simplePos x="0" y="0"/>
                <wp:positionH relativeFrom="column">
                  <wp:posOffset>2162175</wp:posOffset>
                </wp:positionH>
                <wp:positionV relativeFrom="paragraph">
                  <wp:posOffset>873125</wp:posOffset>
                </wp:positionV>
                <wp:extent cx="276225" cy="285750"/>
                <wp:effectExtent l="0" t="0" r="28575" b="19050"/>
                <wp:wrapNone/>
                <wp:docPr id="23" name="Flowchart: Connector 23"/>
                <wp:cNvGraphicFramePr/>
                <a:graphic xmlns:a="http://schemas.openxmlformats.org/drawingml/2006/main">
                  <a:graphicData uri="http://schemas.microsoft.com/office/word/2010/wordprocessingShape">
                    <wps:wsp>
                      <wps:cNvSpPr/>
                      <wps:spPr>
                        <a:xfrm>
                          <a:off x="0" y="0"/>
                          <a:ext cx="276225" cy="285750"/>
                        </a:xfrm>
                        <a:prstGeom prst="flowChartConnector">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7127D2" w:rsidRDefault="00E74E63" w:rsidP="007127D2">
                            <w:pPr>
                              <w:jc w:val="center"/>
                              <w:rPr>
                                <w:sz w:val="16"/>
                                <w:szCs w:val="16"/>
                              </w:rPr>
                            </w:pPr>
                            <w:r>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BD622" id="Flowchart: Connector 23" o:spid="_x0000_s1028" type="#_x0000_t120" style="position:absolute;left:0;text-align:left;margin-left:170.25pt;margin-top:68.75pt;width:21.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" fillcolor="white [3201]" strokecolor="#5a5a5a [2109]" strokeweight="1pt">
                <v:stroke joinstyle="miter"/>
                <v:textbox>
                  <w:txbxContent>
                    <w:p w:rsidR="00E74E63" w:rsidRPr="007127D2" w:rsidRDefault="00E74E63" w:rsidP="007127D2">
                      <w:pPr>
                        <w:jc w:val="center"/>
                        <w:rPr>
                          <w:sz w:val="16"/>
                          <w:szCs w:val="16"/>
                        </w:rPr>
                      </w:pPr>
                      <w:r>
                        <w:rPr>
                          <w:sz w:val="16"/>
                          <w:szCs w:val="16"/>
                        </w:rPr>
                        <w:t>a</w:t>
                      </w:r>
                    </w:p>
                  </w:txbxContent>
                </v:textbox>
              </v:shape>
            </w:pict>
          </mc:Fallback>
        </mc:AlternateContent>
      </w:r>
      <w:r w:rsidR="007127D2">
        <w:rPr>
          <w:rFonts w:hint="cs"/>
          <w:noProof/>
          <w:color w:val="07094D"/>
          <w:sz w:val="24"/>
          <w:szCs w:val="24"/>
          <w:rtl/>
        </w:rPr>
        <mc:AlternateContent>
          <mc:Choice Requires="wps">
            <w:drawing>
              <wp:anchor distT="0" distB="0" distL="114300" distR="114300" simplePos="0" relativeHeight="251666432" behindDoc="0" locked="0" layoutInCell="1" allowOverlap="1" wp14:anchorId="21914FE9" wp14:editId="5EB372E9">
                <wp:simplePos x="0" y="0"/>
                <wp:positionH relativeFrom="column">
                  <wp:posOffset>942975</wp:posOffset>
                </wp:positionH>
                <wp:positionV relativeFrom="paragraph">
                  <wp:posOffset>863600</wp:posOffset>
                </wp:positionV>
                <wp:extent cx="295275" cy="314325"/>
                <wp:effectExtent l="0" t="0" r="28575" b="28575"/>
                <wp:wrapNone/>
                <wp:docPr id="24" name="Flowchart: Connector 24"/>
                <wp:cNvGraphicFramePr/>
                <a:graphic xmlns:a="http://schemas.openxmlformats.org/drawingml/2006/main">
                  <a:graphicData uri="http://schemas.microsoft.com/office/word/2010/wordprocessingShape">
                    <wps:wsp>
                      <wps:cNvSpPr/>
                      <wps:spPr>
                        <a:xfrm>
                          <a:off x="0" y="0"/>
                          <a:ext cx="295275" cy="314325"/>
                        </a:xfrm>
                        <a:prstGeom prst="flowChartConnector">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7127D2" w:rsidRDefault="00E74E63" w:rsidP="007127D2">
                            <w:pPr>
                              <w:jc w:val="cente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4FE9" id="Flowchart: Connector 24" o:spid="_x0000_s1029" type="#_x0000_t120" style="position:absolute;left:0;text-align:left;margin-left:74.25pt;margin-top:68pt;width:23.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" fillcolor="white [3201]" strokecolor="#5a5a5a [2109]" strokeweight="1pt">
                <v:stroke joinstyle="miter"/>
                <v:textbox>
                  <w:txbxContent>
                    <w:p w:rsidR="00E74E63" w:rsidRPr="007127D2" w:rsidRDefault="00E74E63" w:rsidP="007127D2">
                      <w:pPr>
                        <w:jc w:val="center"/>
                        <w:rPr>
                          <w:sz w:val="18"/>
                          <w:szCs w:val="18"/>
                        </w:rPr>
                      </w:pPr>
                      <w:r>
                        <w:rPr>
                          <w:sz w:val="18"/>
                          <w:szCs w:val="18"/>
                        </w:rPr>
                        <w:t>4</w:t>
                      </w:r>
                    </w:p>
                  </w:txbxContent>
                </v:textbox>
              </v:shape>
            </w:pict>
          </mc:Fallback>
        </mc:AlternateContent>
      </w:r>
      <w:r w:rsidR="007127D2">
        <w:rPr>
          <w:rFonts w:hint="cs"/>
          <w:noProof/>
          <w:color w:val="07094D"/>
          <w:sz w:val="24"/>
          <w:szCs w:val="24"/>
          <w:rtl/>
        </w:rPr>
        <mc:AlternateContent>
          <mc:Choice Requires="wps">
            <w:drawing>
              <wp:anchor distT="0" distB="0" distL="114300" distR="114300" simplePos="0" relativeHeight="251663360" behindDoc="0" locked="0" layoutInCell="1" allowOverlap="1" wp14:anchorId="254C499C" wp14:editId="7AB0ADE6">
                <wp:simplePos x="0" y="0"/>
                <wp:positionH relativeFrom="column">
                  <wp:posOffset>1162050</wp:posOffset>
                </wp:positionH>
                <wp:positionV relativeFrom="paragraph">
                  <wp:posOffset>635000</wp:posOffset>
                </wp:positionV>
                <wp:extent cx="476250" cy="23812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47625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CF5F4" id="Straight Connector 2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50pt" to="129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" strokecolor="black [3200]" strokeweight=".5pt">
                <v:stroke joinstyle="miter"/>
              </v:line>
            </w:pict>
          </mc:Fallback>
        </mc:AlternateContent>
      </w:r>
      <w:r w:rsidR="007127D2">
        <w:rPr>
          <w:rFonts w:hint="cs"/>
          <w:noProof/>
          <w:color w:val="07094D"/>
          <w:sz w:val="24"/>
          <w:szCs w:val="24"/>
          <w:rtl/>
        </w:rPr>
        <mc:AlternateContent>
          <mc:Choice Requires="wps">
            <w:drawing>
              <wp:anchor distT="0" distB="0" distL="114300" distR="114300" simplePos="0" relativeHeight="251664384" behindDoc="0" locked="0" layoutInCell="1" allowOverlap="1" wp14:anchorId="4E30B0CD" wp14:editId="3CFB87B5">
                <wp:simplePos x="0" y="0"/>
                <wp:positionH relativeFrom="column">
                  <wp:posOffset>1952625</wp:posOffset>
                </wp:positionH>
                <wp:positionV relativeFrom="paragraph">
                  <wp:posOffset>644525</wp:posOffset>
                </wp:positionV>
                <wp:extent cx="342900" cy="2667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3429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3A86D" id="Straight Connector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50.75pt" to="180.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" strokecolor="black [3200]" strokeweight=".5pt">
                <v:stroke joinstyle="miter"/>
              </v:line>
            </w:pict>
          </mc:Fallback>
        </mc:AlternateContent>
      </w:r>
      <w:r w:rsidR="007127D2">
        <w:rPr>
          <w:rFonts w:hint="cs"/>
          <w:noProof/>
          <w:color w:val="07094D"/>
          <w:sz w:val="24"/>
          <w:szCs w:val="24"/>
          <w:rtl/>
        </w:rPr>
        <mc:AlternateContent>
          <mc:Choice Requires="wps">
            <w:drawing>
              <wp:anchor distT="0" distB="0" distL="114300" distR="114300" simplePos="0" relativeHeight="251658240" behindDoc="0" locked="0" layoutInCell="1" allowOverlap="1" wp14:anchorId="21780F8F" wp14:editId="15F9A177">
                <wp:simplePos x="0" y="0"/>
                <wp:positionH relativeFrom="margin">
                  <wp:posOffset>-142875</wp:posOffset>
                </wp:positionH>
                <wp:positionV relativeFrom="paragraph">
                  <wp:posOffset>377825</wp:posOffset>
                </wp:positionV>
                <wp:extent cx="361950" cy="285750"/>
                <wp:effectExtent l="0" t="0" r="19050" b="19050"/>
                <wp:wrapTopAndBottom/>
                <wp:docPr id="16" name="Flowchart: Connector 16"/>
                <wp:cNvGraphicFramePr/>
                <a:graphic xmlns:a="http://schemas.openxmlformats.org/drawingml/2006/main">
                  <a:graphicData uri="http://schemas.microsoft.com/office/word/2010/wordprocessingShape">
                    <wps:wsp>
                      <wps:cNvSpPr/>
                      <wps:spPr>
                        <a:xfrm>
                          <a:off x="0" y="0"/>
                          <a:ext cx="361950" cy="285750"/>
                        </a:xfrm>
                        <a:prstGeom prst="flowChartConnector">
                          <a:avLst/>
                        </a:prstGeom>
                        <a:solidFill>
                          <a:schemeClr val="bg1"/>
                        </a:solidFill>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E6382B" w:rsidRDefault="00E74E63" w:rsidP="00E6382B">
                            <w:pPr>
                              <w:rPr>
                                <w:sz w:val="16"/>
                                <w:szCs w:val="16"/>
                                <w:lang w:bidi="fa-IR"/>
                              </w:rPr>
                            </w:pPr>
                            <w:r>
                              <w:rPr>
                                <w:sz w:val="16"/>
                                <w:szCs w:val="16"/>
                                <w:lang w:bidi="fa-IR"/>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80F8F" id="Flowchart: Connector 16" o:spid="_x0000_s1030" type="#_x0000_t120" style="position:absolute;left:0;text-align:left;margin-left:-11.25pt;margin-top:29.75pt;width:28.5pt;height: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" fillcolor="white [3212]" strokecolor="#5a5a5a [2109]" strokeweight="1pt">
                <v:stroke joinstyle="miter"/>
                <v:textbox>
                  <w:txbxContent>
                    <w:p w:rsidR="00E74E63" w:rsidRPr="00E6382B" w:rsidRDefault="00E74E63" w:rsidP="00E6382B">
                      <w:pPr>
                        <w:rPr>
                          <w:sz w:val="16"/>
                          <w:szCs w:val="16"/>
                          <w:lang w:bidi="fa-IR"/>
                        </w:rPr>
                      </w:pPr>
                      <w:r>
                        <w:rPr>
                          <w:sz w:val="16"/>
                          <w:szCs w:val="16"/>
                          <w:lang w:bidi="fa-IR"/>
                        </w:rPr>
                        <w:t>c</w:t>
                      </w:r>
                    </w:p>
                  </w:txbxContent>
                </v:textbox>
                <w10:wrap type="topAndBottom" anchorx="margin"/>
              </v:shape>
            </w:pict>
          </mc:Fallback>
        </mc:AlternateContent>
      </w:r>
      <w:r w:rsidR="007127D2">
        <w:rPr>
          <w:rFonts w:hint="cs"/>
          <w:noProof/>
          <w:color w:val="07094D"/>
          <w:sz w:val="24"/>
          <w:szCs w:val="24"/>
          <w:rtl/>
        </w:rPr>
        <mc:AlternateContent>
          <mc:Choice Requires="wps">
            <w:drawing>
              <wp:anchor distT="0" distB="0" distL="114300" distR="114300" simplePos="0" relativeHeight="251662336" behindDoc="0" locked="0" layoutInCell="1" allowOverlap="1" wp14:anchorId="1EC220BA" wp14:editId="186E54FE">
                <wp:simplePos x="0" y="0"/>
                <wp:positionH relativeFrom="column">
                  <wp:posOffset>1628775</wp:posOffset>
                </wp:positionH>
                <wp:positionV relativeFrom="paragraph">
                  <wp:posOffset>406400</wp:posOffset>
                </wp:positionV>
                <wp:extent cx="352425" cy="295275"/>
                <wp:effectExtent l="0" t="0" r="28575" b="28575"/>
                <wp:wrapNone/>
                <wp:docPr id="20" name="Flowchart: Connector 20"/>
                <wp:cNvGraphicFramePr/>
                <a:graphic xmlns:a="http://schemas.openxmlformats.org/drawingml/2006/main">
                  <a:graphicData uri="http://schemas.microsoft.com/office/word/2010/wordprocessingShape">
                    <wps:wsp>
                      <wps:cNvSpPr/>
                      <wps:spPr>
                        <a:xfrm>
                          <a:off x="0" y="0"/>
                          <a:ext cx="352425" cy="295275"/>
                        </a:xfrm>
                        <a:prstGeom prst="flowChartConnector">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7127D2" w:rsidRDefault="00E74E63" w:rsidP="007127D2">
                            <w:pPr>
                              <w:jc w:val="cente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C220BA" id="Flowchart: Connector 20" o:spid="_x0000_s1031" type="#_x0000_t120" style="position:absolute;left:0;text-align:left;margin-left:128.25pt;margin-top:32pt;width:27.7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" fillcolor="white [3201]" strokecolor="#5a5a5a [2109]" strokeweight="1pt">
                <v:stroke joinstyle="miter"/>
                <v:textbox>
                  <w:txbxContent>
                    <w:p w:rsidR="00E74E63" w:rsidRPr="007127D2" w:rsidRDefault="00E74E63" w:rsidP="007127D2">
                      <w:pPr>
                        <w:jc w:val="center"/>
                        <w:rPr>
                          <w:sz w:val="16"/>
                          <w:szCs w:val="16"/>
                        </w:rPr>
                      </w:pPr>
                      <w:r>
                        <w:rPr>
                          <w:sz w:val="16"/>
                          <w:szCs w:val="16"/>
                        </w:rPr>
                        <w:t>9</w:t>
                      </w:r>
                    </w:p>
                  </w:txbxContent>
                </v:textbox>
              </v:shape>
            </w:pict>
          </mc:Fallback>
        </mc:AlternateContent>
      </w:r>
      <w:r w:rsidR="007127D2">
        <w:rPr>
          <w:rFonts w:hint="cs"/>
          <w:noProof/>
          <w:color w:val="07094D"/>
          <w:sz w:val="24"/>
          <w:szCs w:val="24"/>
          <w:rtl/>
        </w:rPr>
        <mc:AlternateContent>
          <mc:Choice Requires="wps">
            <w:drawing>
              <wp:anchor distT="0" distB="0" distL="114300" distR="114300" simplePos="0" relativeHeight="251659264" behindDoc="0" locked="0" layoutInCell="1" allowOverlap="1" wp14:anchorId="2EE1CC46" wp14:editId="27665F0A">
                <wp:simplePos x="0" y="0"/>
                <wp:positionH relativeFrom="column">
                  <wp:posOffset>152399</wp:posOffset>
                </wp:positionH>
                <wp:positionV relativeFrom="paragraph">
                  <wp:posOffset>225425</wp:posOffset>
                </wp:positionV>
                <wp:extent cx="523875" cy="19050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5238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70060" id="Straight Connector 1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75pt" to="53.2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" strokecolor="black [3200]" strokeweight=".5pt">
                <v:stroke joinstyle="miter"/>
              </v:line>
            </w:pict>
          </mc:Fallback>
        </mc:AlternateContent>
      </w:r>
      <w:r w:rsidR="007127D2">
        <w:rPr>
          <w:rFonts w:hint="cs"/>
          <w:noProof/>
          <w:color w:val="07094D"/>
          <w:sz w:val="24"/>
          <w:szCs w:val="24"/>
          <w:rtl/>
        </w:rPr>
        <mc:AlternateContent>
          <mc:Choice Requires="wps">
            <w:drawing>
              <wp:anchor distT="0" distB="0" distL="114300" distR="114300" simplePos="0" relativeHeight="251661312" behindDoc="0" locked="0" layoutInCell="1" allowOverlap="1" wp14:anchorId="1D58D2A9" wp14:editId="73965091">
                <wp:simplePos x="0" y="0"/>
                <wp:positionH relativeFrom="column">
                  <wp:posOffset>1076325</wp:posOffset>
                </wp:positionH>
                <wp:positionV relativeFrom="paragraph">
                  <wp:posOffset>225425</wp:posOffset>
                </wp:positionV>
                <wp:extent cx="581025" cy="2952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5810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9A943" id="Straight Connector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4.75pt,17.75pt" to="13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" strokecolor="black [3200]" strokeweight=".5pt">
                <v:stroke joinstyle="miter"/>
              </v:line>
            </w:pict>
          </mc:Fallback>
        </mc:AlternateContent>
      </w:r>
      <w:r w:rsidR="007127D2">
        <w:rPr>
          <w:rFonts w:hint="cs"/>
          <w:noProof/>
          <w:color w:val="07094D"/>
          <w:sz w:val="24"/>
          <w:szCs w:val="24"/>
          <w:rtl/>
        </w:rPr>
        <mc:AlternateContent>
          <mc:Choice Requires="wps">
            <w:drawing>
              <wp:anchor distT="0" distB="0" distL="114300" distR="114300" simplePos="0" relativeHeight="251660288" behindDoc="1" locked="0" layoutInCell="1" allowOverlap="1" wp14:anchorId="689DCD33" wp14:editId="08D6078E">
                <wp:simplePos x="0" y="0"/>
                <wp:positionH relativeFrom="column">
                  <wp:posOffset>666750</wp:posOffset>
                </wp:positionH>
                <wp:positionV relativeFrom="paragraph">
                  <wp:posOffset>53975</wp:posOffset>
                </wp:positionV>
                <wp:extent cx="419100" cy="257175"/>
                <wp:effectExtent l="0" t="0" r="19050" b="28575"/>
                <wp:wrapSquare wrapText="bothSides"/>
                <wp:docPr id="18" name="Flowchart: Connector 18"/>
                <wp:cNvGraphicFramePr/>
                <a:graphic xmlns:a="http://schemas.openxmlformats.org/drawingml/2006/main">
                  <a:graphicData uri="http://schemas.microsoft.com/office/word/2010/wordprocessingShape">
                    <wps:wsp>
                      <wps:cNvSpPr/>
                      <wps:spPr>
                        <a:xfrm>
                          <a:off x="0" y="0"/>
                          <a:ext cx="419100" cy="257175"/>
                        </a:xfrm>
                        <a:prstGeom prst="flowChartConnector">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E6382B" w:rsidRDefault="00E74E63" w:rsidP="00E6382B">
                            <w:pPr>
                              <w:jc w:val="center"/>
                              <w:rPr>
                                <w:sz w:val="14"/>
                                <w:szCs w:val="14"/>
                              </w:rPr>
                            </w:pPr>
                            <w:r w:rsidRPr="00E6382B">
                              <w:rPr>
                                <w:sz w:val="14"/>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DCD33" id="Flowchart: Connector 18" o:spid="_x0000_s1032" type="#_x0000_t120" style="position:absolute;left:0;text-align:left;margin-left:52.5pt;margin-top:4.25pt;width:33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" fillcolor="white [3201]" strokecolor="#5a5a5a [2109]" strokeweight="1pt">
                <v:stroke joinstyle="miter"/>
                <v:textbox>
                  <w:txbxContent>
                    <w:p w:rsidR="00E74E63" w:rsidRPr="00E6382B" w:rsidRDefault="00E74E63" w:rsidP="00E6382B">
                      <w:pPr>
                        <w:jc w:val="center"/>
                        <w:rPr>
                          <w:sz w:val="14"/>
                          <w:szCs w:val="14"/>
                        </w:rPr>
                      </w:pPr>
                      <w:r w:rsidRPr="00E6382B">
                        <w:rPr>
                          <w:sz w:val="14"/>
                          <w:szCs w:val="14"/>
                        </w:rPr>
                        <w:t>15</w:t>
                      </w:r>
                    </w:p>
                  </w:txbxContent>
                </v:textbox>
                <w10:wrap type="square"/>
              </v:shape>
            </w:pict>
          </mc:Fallback>
        </mc:AlternateContent>
      </w:r>
      <w:r w:rsidR="00E6382B">
        <w:rPr>
          <w:color w:val="FF0000"/>
          <w:sz w:val="24"/>
          <w:szCs w:val="24"/>
          <w:lang w:bidi="fa-IR"/>
        </w:rPr>
        <w:t xml:space="preserve">                     </w:t>
      </w:r>
      <w:r w:rsidR="00D94F5E">
        <w:rPr>
          <w:color w:val="FF0000"/>
          <w:sz w:val="24"/>
          <w:szCs w:val="24"/>
          <w:lang w:bidi="fa-IR"/>
        </w:rPr>
        <w:t xml:space="preserve"> </w:t>
      </w:r>
    </w:p>
    <w:p w:rsidR="00AA4001" w:rsidRDefault="00AA4001" w:rsidP="00AA4001">
      <w:pPr>
        <w:bidi/>
        <w:spacing w:line="276" w:lineRule="auto"/>
        <w:rPr>
          <w:color w:val="2E74B5" w:themeColor="accent1" w:themeShade="BF"/>
          <w:sz w:val="24"/>
          <w:szCs w:val="24"/>
          <w:lang w:bidi="fa-IR"/>
        </w:rPr>
      </w:pPr>
      <w:r>
        <w:rPr>
          <w:color w:val="2E74B5" w:themeColor="accent1" w:themeShade="BF"/>
          <w:sz w:val="24"/>
          <w:szCs w:val="24"/>
          <w:lang w:bidi="fa-IR"/>
        </w:rPr>
        <w:t>d=100</w:t>
      </w:r>
      <w:r>
        <w:rPr>
          <w:rFonts w:hint="cs"/>
          <w:color w:val="2E74B5" w:themeColor="accent1" w:themeShade="BF"/>
          <w:sz w:val="24"/>
          <w:szCs w:val="24"/>
          <w:rtl/>
          <w:lang w:bidi="fa-IR"/>
        </w:rPr>
        <w:t xml:space="preserve">  ،        </w:t>
      </w:r>
      <w:r>
        <w:rPr>
          <w:color w:val="2E74B5" w:themeColor="accent1" w:themeShade="BF"/>
          <w:sz w:val="24"/>
          <w:szCs w:val="24"/>
          <w:lang w:bidi="fa-IR"/>
        </w:rPr>
        <w:t>c=0</w:t>
      </w:r>
      <w:r>
        <w:rPr>
          <w:rFonts w:hint="cs"/>
          <w:color w:val="2E74B5" w:themeColor="accent1" w:themeShade="BF"/>
          <w:sz w:val="24"/>
          <w:szCs w:val="24"/>
          <w:rtl/>
          <w:lang w:bidi="fa-IR"/>
        </w:rPr>
        <w:t xml:space="preserve"> ،       </w:t>
      </w:r>
      <w:r>
        <w:rPr>
          <w:color w:val="2E74B5" w:themeColor="accent1" w:themeShade="BF"/>
          <w:sz w:val="24"/>
          <w:szCs w:val="24"/>
          <w:lang w:bidi="fa-IR"/>
        </w:rPr>
        <w:t>b=101</w:t>
      </w:r>
      <w:r>
        <w:rPr>
          <w:rFonts w:hint="cs"/>
          <w:color w:val="2E74B5" w:themeColor="accent1" w:themeShade="BF"/>
          <w:sz w:val="24"/>
          <w:szCs w:val="24"/>
          <w:rtl/>
          <w:lang w:bidi="fa-IR"/>
        </w:rPr>
        <w:t xml:space="preserve"> ،        </w:t>
      </w:r>
      <w:r>
        <w:rPr>
          <w:color w:val="2E74B5" w:themeColor="accent1" w:themeShade="BF"/>
          <w:sz w:val="24"/>
          <w:szCs w:val="24"/>
          <w:lang w:bidi="fa-IR"/>
        </w:rPr>
        <w:t>a=11</w:t>
      </w:r>
    </w:p>
    <w:p w:rsidR="00D07D50" w:rsidRDefault="00D07D50" w:rsidP="00D07D50">
      <w:pPr>
        <w:bidi/>
        <w:spacing w:line="276" w:lineRule="auto"/>
        <w:rPr>
          <w:color w:val="2E74B5" w:themeColor="accent1" w:themeShade="BF"/>
          <w:sz w:val="24"/>
          <w:szCs w:val="24"/>
          <w:lang w:bidi="fa-IR"/>
        </w:rPr>
      </w:pPr>
    </w:p>
    <w:p w:rsidR="00D07D50" w:rsidRDefault="00D07D50" w:rsidP="00D07D50">
      <w:pPr>
        <w:bidi/>
        <w:spacing w:line="276" w:lineRule="auto"/>
        <w:rPr>
          <w:color w:val="2E74B5" w:themeColor="accent1" w:themeShade="BF"/>
          <w:sz w:val="24"/>
          <w:szCs w:val="24"/>
          <w:lang w:bidi="fa-IR"/>
        </w:rPr>
      </w:pPr>
    </w:p>
    <w:p w:rsidR="00AA4001" w:rsidRPr="00AA4001" w:rsidRDefault="004040C7" w:rsidP="00AA4001">
      <w:pPr>
        <w:bidi/>
        <w:spacing w:line="276" w:lineRule="auto"/>
        <w:rPr>
          <w:color w:val="1F3864" w:themeColor="accent5" w:themeShade="80"/>
          <w:sz w:val="24"/>
          <w:szCs w:val="24"/>
          <w:rtl/>
          <w:lang w:bidi="fa-IR"/>
        </w:rPr>
      </w:pPr>
      <w:r>
        <w:rPr>
          <w:rFonts w:hint="cs"/>
          <w:color w:val="1F3864" w:themeColor="accent5" w:themeShade="80"/>
          <w:sz w:val="28"/>
          <w:szCs w:val="28"/>
          <w:rtl/>
          <w:lang w:bidi="fa-IR"/>
        </w:rPr>
        <w:t>16</w:t>
      </w:r>
      <w:r w:rsidR="00AA4001" w:rsidRPr="00AA4001">
        <w:rPr>
          <w:rFonts w:hint="cs"/>
          <w:color w:val="1F3864" w:themeColor="accent5" w:themeShade="80"/>
          <w:sz w:val="28"/>
          <w:szCs w:val="28"/>
          <w:rtl/>
          <w:lang w:bidi="fa-IR"/>
        </w:rPr>
        <w:t>. تعداد حالات مختلف ضرب زنجیره ای 5 ماتریس کدام است؟</w:t>
      </w:r>
    </w:p>
    <w:p w:rsidR="00AA4001" w:rsidRDefault="00AA4001" w:rsidP="00AA4001">
      <w:pPr>
        <w:bidi/>
        <w:spacing w:line="276" w:lineRule="auto"/>
        <w:rPr>
          <w:color w:val="2E74B5" w:themeColor="accent1" w:themeShade="BF"/>
          <w:sz w:val="24"/>
          <w:szCs w:val="24"/>
          <w:rtl/>
          <w:lang w:bidi="fa-IR"/>
        </w:rPr>
      </w:pPr>
    </w:p>
    <w:p w:rsidR="00AA4001" w:rsidRDefault="00AA4001" w:rsidP="00AA4001">
      <w:pPr>
        <w:bidi/>
        <w:spacing w:line="276" w:lineRule="auto"/>
        <w:rPr>
          <w:color w:val="3B3838" w:themeColor="background2" w:themeShade="40"/>
          <w:sz w:val="24"/>
          <w:szCs w:val="24"/>
          <w:rtl/>
          <w:lang w:bidi="fa-IR"/>
        </w:rPr>
      </w:pPr>
      <w:r>
        <w:rPr>
          <w:rFonts w:hint="cs"/>
          <w:color w:val="2E74B5" w:themeColor="accent1" w:themeShade="BF"/>
          <w:sz w:val="24"/>
          <w:szCs w:val="24"/>
          <w:rtl/>
          <w:lang w:bidi="fa-IR"/>
        </w:rPr>
        <w:t xml:space="preserve">     </w:t>
      </w:r>
      <w:r>
        <w:rPr>
          <w:rFonts w:hint="cs"/>
          <w:color w:val="3B3838" w:themeColor="background2" w:themeShade="40"/>
          <w:sz w:val="24"/>
          <w:szCs w:val="24"/>
          <w:rtl/>
          <w:lang w:bidi="fa-IR"/>
        </w:rPr>
        <w:t>1.</w:t>
      </w:r>
      <w:r>
        <w:rPr>
          <w:color w:val="3B3838" w:themeColor="background2" w:themeShade="40"/>
          <w:sz w:val="24"/>
          <w:szCs w:val="24"/>
          <w:lang w:bidi="fa-IR"/>
        </w:rPr>
        <w:t xml:space="preserve">14 </w:t>
      </w:r>
      <w:r>
        <w:rPr>
          <w:rFonts w:hint="cs"/>
          <w:color w:val="3B3838" w:themeColor="background2" w:themeShade="40"/>
          <w:sz w:val="24"/>
          <w:szCs w:val="24"/>
          <w:rtl/>
          <w:lang w:bidi="fa-IR"/>
        </w:rPr>
        <w:t xml:space="preserve"> </w:t>
      </w:r>
      <w:r>
        <w:rPr>
          <w:color w:val="3B3838" w:themeColor="background2" w:themeShade="40"/>
          <w:sz w:val="24"/>
          <w:szCs w:val="24"/>
          <w:lang w:bidi="fa-IR"/>
        </w:rPr>
        <w:t xml:space="preserve">        </w:t>
      </w:r>
      <w:r>
        <w:rPr>
          <w:rFonts w:hint="cs"/>
          <w:color w:val="3B3838" w:themeColor="background2" w:themeShade="40"/>
          <w:sz w:val="24"/>
          <w:szCs w:val="24"/>
          <w:rtl/>
          <w:lang w:bidi="fa-IR"/>
        </w:rPr>
        <w:t xml:space="preserve">  2.</w:t>
      </w:r>
      <w:r>
        <w:rPr>
          <w:color w:val="3B3838" w:themeColor="background2" w:themeShade="40"/>
          <w:sz w:val="24"/>
          <w:szCs w:val="24"/>
          <w:lang w:bidi="fa-IR"/>
        </w:rPr>
        <w:t xml:space="preserve">5 </w:t>
      </w:r>
      <w:r>
        <w:rPr>
          <w:rFonts w:hint="cs"/>
          <w:color w:val="3B3838" w:themeColor="background2" w:themeShade="40"/>
          <w:sz w:val="24"/>
          <w:szCs w:val="24"/>
          <w:rtl/>
          <w:lang w:bidi="fa-IR"/>
        </w:rPr>
        <w:t xml:space="preserve"> </w:t>
      </w:r>
      <w:r>
        <w:rPr>
          <w:color w:val="3B3838" w:themeColor="background2" w:themeShade="40"/>
          <w:sz w:val="24"/>
          <w:szCs w:val="24"/>
          <w:lang w:bidi="fa-IR"/>
        </w:rPr>
        <w:t xml:space="preserve">        </w:t>
      </w:r>
      <w:r>
        <w:rPr>
          <w:rFonts w:hint="cs"/>
          <w:color w:val="3B3838" w:themeColor="background2" w:themeShade="40"/>
          <w:sz w:val="24"/>
          <w:szCs w:val="24"/>
          <w:rtl/>
          <w:lang w:bidi="fa-IR"/>
        </w:rPr>
        <w:t xml:space="preserve">  3.</w:t>
      </w:r>
      <w:r>
        <w:rPr>
          <w:color w:val="3B3838" w:themeColor="background2" w:themeShade="40"/>
          <w:sz w:val="24"/>
          <w:szCs w:val="24"/>
          <w:lang w:bidi="fa-IR"/>
        </w:rPr>
        <w:t xml:space="preserve">30 </w:t>
      </w:r>
      <w:r>
        <w:rPr>
          <w:rFonts w:hint="cs"/>
          <w:color w:val="3B3838" w:themeColor="background2" w:themeShade="40"/>
          <w:sz w:val="24"/>
          <w:szCs w:val="24"/>
          <w:rtl/>
          <w:lang w:bidi="fa-IR"/>
        </w:rPr>
        <w:t xml:space="preserve">  </w:t>
      </w:r>
      <w:r>
        <w:rPr>
          <w:color w:val="3B3838" w:themeColor="background2" w:themeShade="40"/>
          <w:sz w:val="24"/>
          <w:szCs w:val="24"/>
          <w:lang w:bidi="fa-IR"/>
        </w:rPr>
        <w:t xml:space="preserve">            </w:t>
      </w:r>
      <w:r>
        <w:rPr>
          <w:rFonts w:hint="cs"/>
          <w:color w:val="3B3838" w:themeColor="background2" w:themeShade="40"/>
          <w:sz w:val="24"/>
          <w:szCs w:val="24"/>
          <w:rtl/>
          <w:lang w:bidi="fa-IR"/>
        </w:rPr>
        <w:t xml:space="preserve"> 4.</w:t>
      </w:r>
      <w:r>
        <w:rPr>
          <w:color w:val="3B3838" w:themeColor="background2" w:themeShade="40"/>
          <w:sz w:val="24"/>
          <w:szCs w:val="24"/>
          <w:lang w:bidi="fa-IR"/>
        </w:rPr>
        <w:t xml:space="preserve">10 </w:t>
      </w:r>
      <w:r>
        <w:rPr>
          <w:rFonts w:hint="cs"/>
          <w:color w:val="3B3838" w:themeColor="background2" w:themeShade="40"/>
          <w:sz w:val="24"/>
          <w:szCs w:val="24"/>
          <w:rtl/>
          <w:lang w:bidi="fa-IR"/>
        </w:rPr>
        <w:t xml:space="preserve"> </w:t>
      </w:r>
    </w:p>
    <w:p w:rsidR="00AA4001" w:rsidRDefault="00AA4001" w:rsidP="00AA4001">
      <w:pPr>
        <w:bidi/>
        <w:spacing w:line="276" w:lineRule="auto"/>
        <w:rPr>
          <w:color w:val="323E4F" w:themeColor="text2" w:themeShade="BF"/>
          <w:sz w:val="24"/>
          <w:szCs w:val="24"/>
          <w:rtl/>
          <w:lang w:bidi="fa-IR"/>
        </w:rPr>
      </w:pPr>
    </w:p>
    <w:p w:rsidR="00AA4001" w:rsidRPr="005F2804" w:rsidRDefault="00AA4001" w:rsidP="00AA4001">
      <w:pPr>
        <w:bidi/>
        <w:spacing w:line="276" w:lineRule="auto"/>
        <w:rPr>
          <w:color w:val="00B0F0"/>
          <w:sz w:val="24"/>
          <w:szCs w:val="24"/>
          <w:rtl/>
          <w:lang w:bidi="fa-IR"/>
        </w:rPr>
      </w:pPr>
      <w:r w:rsidRPr="005F2804">
        <w:rPr>
          <w:rFonts w:hint="cs"/>
          <w:color w:val="00B0F0"/>
          <w:sz w:val="24"/>
          <w:szCs w:val="24"/>
          <w:rtl/>
          <w:lang w:bidi="fa-IR"/>
        </w:rPr>
        <w:t>جواب گزینه (الف)</w:t>
      </w:r>
    </w:p>
    <w:p w:rsidR="00AA4001" w:rsidRDefault="00AA4001" w:rsidP="00AA4001">
      <w:pPr>
        <w:bidi/>
        <w:spacing w:line="276" w:lineRule="auto"/>
        <w:rPr>
          <w:color w:val="767171" w:themeColor="background2" w:themeShade="80"/>
          <w:sz w:val="24"/>
          <w:szCs w:val="24"/>
          <w:rtl/>
          <w:lang w:bidi="fa-IR"/>
        </w:rPr>
      </w:pPr>
      <w:r w:rsidRPr="005F2804">
        <w:rPr>
          <w:rFonts w:hint="cs"/>
          <w:color w:val="767171" w:themeColor="background2" w:themeShade="80"/>
          <w:sz w:val="28"/>
          <w:szCs w:val="28"/>
          <w:rtl/>
          <w:lang w:bidi="fa-IR"/>
        </w:rPr>
        <w:t>تعداد حالات ممکن برای ضرب زنجیره ای ماتریس ها از رایطه زیر به دست می آید:</w:t>
      </w:r>
      <w:r>
        <w:rPr>
          <w:rFonts w:hint="cs"/>
          <w:color w:val="767171" w:themeColor="background2" w:themeShade="80"/>
          <w:sz w:val="24"/>
          <w:szCs w:val="24"/>
          <w:rtl/>
          <w:lang w:bidi="fa-IR"/>
        </w:rPr>
        <w:t xml:space="preserve"> </w:t>
      </w:r>
    </w:p>
    <w:p w:rsidR="005F2804" w:rsidRDefault="005F2804" w:rsidP="005F2804">
      <w:pPr>
        <w:bidi/>
        <w:spacing w:line="276" w:lineRule="auto"/>
        <w:jc w:val="right"/>
        <w:rPr>
          <w:color w:val="767171" w:themeColor="background2" w:themeShade="80"/>
          <w:sz w:val="28"/>
          <w:szCs w:val="28"/>
          <w:lang w:bidi="fa-IR"/>
        </w:rPr>
      </w:pPr>
      <w:r w:rsidRPr="005F2804">
        <w:rPr>
          <w:color w:val="767171" w:themeColor="background2" w:themeShade="80"/>
          <w:sz w:val="28"/>
          <w:szCs w:val="28"/>
          <w:lang w:bidi="fa-IR"/>
        </w:rPr>
        <w:t xml:space="preserve"> T(n) = </w:t>
      </w:r>
      <m:oMath>
        <m:nary>
          <m:naryPr>
            <m:chr m:val="∑"/>
            <m:limLoc m:val="undOvr"/>
            <m:ctrlPr>
              <w:rPr>
                <w:rFonts w:ascii="Cambria Math" w:hAnsi="Cambria Math"/>
                <w:i/>
                <w:color w:val="767171" w:themeColor="background2" w:themeShade="80"/>
                <w:sz w:val="28"/>
                <w:szCs w:val="28"/>
                <w:lang w:bidi="fa-IR"/>
              </w:rPr>
            </m:ctrlPr>
          </m:naryPr>
          <m:sub>
            <m:r>
              <w:rPr>
                <w:rFonts w:ascii="Cambria Math" w:hAnsi="Cambria Math"/>
                <w:color w:val="767171" w:themeColor="background2" w:themeShade="80"/>
                <w:sz w:val="28"/>
                <w:szCs w:val="28"/>
                <w:lang w:bidi="fa-IR"/>
              </w:rPr>
              <m:t>i=1</m:t>
            </m:r>
          </m:sub>
          <m:sup>
            <m:r>
              <w:rPr>
                <w:rFonts w:ascii="Cambria Math" w:hAnsi="Cambria Math"/>
                <w:color w:val="767171" w:themeColor="background2" w:themeShade="80"/>
                <w:sz w:val="28"/>
                <w:szCs w:val="28"/>
                <w:lang w:bidi="fa-IR"/>
              </w:rPr>
              <m:t>n-1</m:t>
            </m:r>
          </m:sup>
          <m:e>
            <m:r>
              <w:rPr>
                <w:rFonts w:ascii="Cambria Math" w:hAnsi="Cambria Math"/>
                <w:color w:val="767171" w:themeColor="background2" w:themeShade="80"/>
                <w:sz w:val="28"/>
                <w:szCs w:val="28"/>
                <w:lang w:bidi="fa-IR"/>
              </w:rPr>
              <m:t>T</m:t>
            </m:r>
            <m:d>
              <m:dPr>
                <m:ctrlPr>
                  <w:rPr>
                    <w:rFonts w:ascii="Cambria Math" w:hAnsi="Cambria Math"/>
                    <w:i/>
                    <w:color w:val="767171" w:themeColor="background2" w:themeShade="80"/>
                    <w:sz w:val="28"/>
                    <w:szCs w:val="28"/>
                    <w:lang w:bidi="fa-IR"/>
                  </w:rPr>
                </m:ctrlPr>
              </m:dPr>
              <m:e>
                <m:r>
                  <w:rPr>
                    <w:rFonts w:ascii="Cambria Math" w:hAnsi="Cambria Math"/>
                    <w:color w:val="767171" w:themeColor="background2" w:themeShade="80"/>
                    <w:sz w:val="28"/>
                    <w:szCs w:val="28"/>
                    <w:lang w:bidi="fa-IR"/>
                  </w:rPr>
                  <m:t>i</m:t>
                </m:r>
              </m:e>
            </m:d>
            <m:r>
              <w:rPr>
                <w:rFonts w:ascii="Cambria Math" w:hAnsi="Cambria Math"/>
                <w:color w:val="767171" w:themeColor="background2" w:themeShade="80"/>
                <w:sz w:val="28"/>
                <w:szCs w:val="28"/>
                <w:lang w:bidi="fa-IR"/>
              </w:rPr>
              <m:t>T</m:t>
            </m:r>
            <m:d>
              <m:dPr>
                <m:ctrlPr>
                  <w:rPr>
                    <w:rFonts w:ascii="Cambria Math" w:hAnsi="Cambria Math"/>
                    <w:i/>
                    <w:color w:val="767171" w:themeColor="background2" w:themeShade="80"/>
                    <w:sz w:val="28"/>
                    <w:szCs w:val="28"/>
                    <w:lang w:bidi="fa-IR"/>
                  </w:rPr>
                </m:ctrlPr>
              </m:dPr>
              <m:e>
                <m:r>
                  <w:rPr>
                    <w:rFonts w:ascii="Cambria Math" w:hAnsi="Cambria Math"/>
                    <w:color w:val="767171" w:themeColor="background2" w:themeShade="80"/>
                    <w:sz w:val="28"/>
                    <w:szCs w:val="28"/>
                    <w:lang w:bidi="fa-IR"/>
                  </w:rPr>
                  <m:t>n-i</m:t>
                </m:r>
              </m:e>
            </m:d>
            <m:r>
              <w:rPr>
                <w:rFonts w:ascii="Cambria Math" w:hAnsi="Cambria Math"/>
                <w:color w:val="767171" w:themeColor="background2" w:themeShade="80"/>
                <w:sz w:val="28"/>
                <w:szCs w:val="28"/>
                <w:lang w:bidi="fa-IR"/>
              </w:rPr>
              <m:t xml:space="preserve">= </m:t>
            </m:r>
            <m:f>
              <m:fPr>
                <m:ctrlPr>
                  <w:rPr>
                    <w:rFonts w:ascii="Cambria Math" w:hAnsi="Cambria Math"/>
                    <w:i/>
                    <w:color w:val="767171" w:themeColor="background2" w:themeShade="80"/>
                    <w:sz w:val="28"/>
                    <w:szCs w:val="28"/>
                    <w:lang w:bidi="fa-IR"/>
                  </w:rPr>
                </m:ctrlPr>
              </m:fPr>
              <m:num>
                <m:r>
                  <w:rPr>
                    <w:rFonts w:ascii="Cambria Math" w:hAnsi="Cambria Math"/>
                    <w:color w:val="767171" w:themeColor="background2" w:themeShade="80"/>
                    <w:sz w:val="28"/>
                    <w:szCs w:val="28"/>
                    <w:lang w:bidi="fa-IR"/>
                  </w:rPr>
                  <m:t>1</m:t>
                </m:r>
              </m:num>
              <m:den>
                <m:r>
                  <w:rPr>
                    <w:rFonts w:ascii="Cambria Math" w:hAnsi="Cambria Math"/>
                    <w:color w:val="767171" w:themeColor="background2" w:themeShade="80"/>
                    <w:sz w:val="28"/>
                    <w:szCs w:val="28"/>
                    <w:lang w:bidi="fa-IR"/>
                  </w:rPr>
                  <m:t>n</m:t>
                </m:r>
              </m:den>
            </m:f>
            <m:r>
              <w:rPr>
                <w:rFonts w:ascii="Cambria Math" w:hAnsi="Cambria Math"/>
                <w:color w:val="767171" w:themeColor="background2" w:themeShade="80"/>
                <w:sz w:val="28"/>
                <w:szCs w:val="28"/>
                <w:lang w:bidi="fa-IR"/>
              </w:rPr>
              <m:t xml:space="preserve"> </m:t>
            </m:r>
            <m:d>
              <m:dPr>
                <m:ctrlPr>
                  <w:rPr>
                    <w:rFonts w:ascii="Cambria Math" w:hAnsi="Cambria Math"/>
                    <w:i/>
                    <w:color w:val="767171" w:themeColor="background2" w:themeShade="80"/>
                    <w:sz w:val="28"/>
                    <w:szCs w:val="28"/>
                    <w:lang w:bidi="fa-IR"/>
                  </w:rPr>
                </m:ctrlPr>
              </m:dPr>
              <m:e>
                <m:f>
                  <m:fPr>
                    <m:type m:val="noBar"/>
                    <m:ctrlPr>
                      <w:rPr>
                        <w:rFonts w:ascii="Cambria Math" w:hAnsi="Cambria Math"/>
                        <w:i/>
                        <w:color w:val="767171" w:themeColor="background2" w:themeShade="80"/>
                        <w:sz w:val="28"/>
                        <w:szCs w:val="28"/>
                        <w:lang w:bidi="fa-IR"/>
                      </w:rPr>
                    </m:ctrlPr>
                  </m:fPr>
                  <m:num>
                    <m:r>
                      <w:rPr>
                        <w:rFonts w:ascii="Cambria Math" w:hAnsi="Cambria Math"/>
                        <w:color w:val="767171" w:themeColor="background2" w:themeShade="80"/>
                        <w:sz w:val="28"/>
                        <w:szCs w:val="28"/>
                        <w:lang w:bidi="fa-IR"/>
                      </w:rPr>
                      <m:t>2(n-1)</m:t>
                    </m:r>
                  </m:num>
                  <m:den>
                    <m:r>
                      <w:rPr>
                        <w:rFonts w:ascii="Cambria Math" w:hAnsi="Cambria Math"/>
                        <w:color w:val="767171" w:themeColor="background2" w:themeShade="80"/>
                        <w:sz w:val="28"/>
                        <w:szCs w:val="28"/>
                        <w:lang w:bidi="fa-IR"/>
                      </w:rPr>
                      <m:t>n-1</m:t>
                    </m:r>
                  </m:den>
                </m:f>
              </m:e>
            </m:d>
            <m:r>
              <w:rPr>
                <w:rFonts w:ascii="Cambria Math" w:hAnsi="Cambria Math"/>
                <w:color w:val="767171" w:themeColor="background2" w:themeShade="80"/>
                <w:sz w:val="28"/>
                <w:szCs w:val="28"/>
                <w:lang w:bidi="fa-IR"/>
              </w:rPr>
              <m:t>=</m:t>
            </m:r>
            <m:f>
              <m:fPr>
                <m:ctrlPr>
                  <w:rPr>
                    <w:rFonts w:ascii="Cambria Math" w:hAnsi="Cambria Math"/>
                    <w:i/>
                    <w:color w:val="767171" w:themeColor="background2" w:themeShade="80"/>
                    <w:sz w:val="28"/>
                    <w:szCs w:val="28"/>
                    <w:lang w:bidi="fa-IR"/>
                  </w:rPr>
                </m:ctrlPr>
              </m:fPr>
              <m:num>
                <m:r>
                  <w:rPr>
                    <w:rFonts w:ascii="Cambria Math" w:hAnsi="Cambria Math"/>
                    <w:color w:val="767171" w:themeColor="background2" w:themeShade="80"/>
                    <w:sz w:val="28"/>
                    <w:szCs w:val="28"/>
                    <w:lang w:bidi="fa-IR"/>
                  </w:rPr>
                  <m:t>1</m:t>
                </m:r>
              </m:num>
              <m:den>
                <m:r>
                  <w:rPr>
                    <w:rFonts w:ascii="Cambria Math" w:hAnsi="Cambria Math"/>
                    <w:color w:val="767171" w:themeColor="background2" w:themeShade="80"/>
                    <w:sz w:val="28"/>
                    <w:szCs w:val="28"/>
                    <w:lang w:bidi="fa-IR"/>
                  </w:rPr>
                  <m:t>5</m:t>
                </m:r>
              </m:den>
            </m:f>
          </m:e>
        </m:nary>
        <m:d>
          <m:dPr>
            <m:ctrlPr>
              <w:rPr>
                <w:rFonts w:ascii="Cambria Math" w:hAnsi="Cambria Math"/>
                <w:i/>
                <w:color w:val="767171" w:themeColor="background2" w:themeShade="80"/>
                <w:sz w:val="28"/>
                <w:szCs w:val="28"/>
                <w:lang w:bidi="fa-IR"/>
              </w:rPr>
            </m:ctrlPr>
          </m:dPr>
          <m:e>
            <m:f>
              <m:fPr>
                <m:type m:val="noBar"/>
                <m:ctrlPr>
                  <w:rPr>
                    <w:rFonts w:ascii="Cambria Math" w:hAnsi="Cambria Math"/>
                    <w:i/>
                    <w:color w:val="767171" w:themeColor="background2" w:themeShade="80"/>
                    <w:sz w:val="28"/>
                    <w:szCs w:val="28"/>
                    <w:lang w:bidi="fa-IR"/>
                  </w:rPr>
                </m:ctrlPr>
              </m:fPr>
              <m:num>
                <m:r>
                  <w:rPr>
                    <w:rFonts w:ascii="Cambria Math" w:hAnsi="Cambria Math"/>
                    <w:color w:val="767171" w:themeColor="background2" w:themeShade="80"/>
                    <w:sz w:val="28"/>
                    <w:szCs w:val="28"/>
                    <w:lang w:bidi="fa-IR"/>
                  </w:rPr>
                  <m:t>2(5-1)</m:t>
                </m:r>
              </m:num>
              <m:den>
                <m:r>
                  <w:rPr>
                    <w:rFonts w:ascii="Cambria Math" w:hAnsi="Cambria Math"/>
                    <w:color w:val="767171" w:themeColor="background2" w:themeShade="80"/>
                    <w:sz w:val="28"/>
                    <w:szCs w:val="28"/>
                    <w:lang w:bidi="fa-IR"/>
                  </w:rPr>
                  <m:t>5-1</m:t>
                </m:r>
              </m:den>
            </m:f>
          </m:e>
        </m:d>
      </m:oMath>
      <w:r w:rsidRPr="005F2804">
        <w:rPr>
          <w:color w:val="767171" w:themeColor="background2" w:themeShade="80"/>
          <w:sz w:val="28"/>
          <w:szCs w:val="28"/>
          <w:lang w:bidi="fa-IR"/>
        </w:rPr>
        <w:t xml:space="preserve">= </w:t>
      </w:r>
      <m:oMath>
        <m:f>
          <m:fPr>
            <m:ctrlPr>
              <w:rPr>
                <w:rFonts w:ascii="Cambria Math" w:hAnsi="Cambria Math"/>
                <w:i/>
                <w:color w:val="767171" w:themeColor="background2" w:themeShade="80"/>
                <w:sz w:val="28"/>
                <w:szCs w:val="28"/>
                <w:lang w:bidi="fa-IR"/>
              </w:rPr>
            </m:ctrlPr>
          </m:fPr>
          <m:num>
            <m:r>
              <w:rPr>
                <w:rFonts w:ascii="Cambria Math" w:hAnsi="Cambria Math"/>
                <w:color w:val="767171" w:themeColor="background2" w:themeShade="80"/>
                <w:sz w:val="28"/>
                <w:szCs w:val="28"/>
                <w:lang w:bidi="fa-IR"/>
              </w:rPr>
              <m:t>1</m:t>
            </m:r>
          </m:num>
          <m:den>
            <m:r>
              <w:rPr>
                <w:rFonts w:ascii="Cambria Math" w:hAnsi="Cambria Math"/>
                <w:color w:val="767171" w:themeColor="background2" w:themeShade="80"/>
                <w:sz w:val="28"/>
                <w:szCs w:val="28"/>
                <w:lang w:bidi="fa-IR"/>
              </w:rPr>
              <m:t>5</m:t>
            </m:r>
          </m:den>
        </m:f>
        <m:f>
          <m:fPr>
            <m:ctrlPr>
              <w:rPr>
                <w:rFonts w:ascii="Cambria Math" w:hAnsi="Cambria Math"/>
                <w:i/>
                <w:color w:val="767171" w:themeColor="background2" w:themeShade="80"/>
                <w:sz w:val="28"/>
                <w:szCs w:val="28"/>
                <w:lang w:bidi="fa-IR"/>
              </w:rPr>
            </m:ctrlPr>
          </m:fPr>
          <m:num>
            <m:r>
              <w:rPr>
                <w:rFonts w:ascii="Cambria Math" w:hAnsi="Cambria Math"/>
                <w:color w:val="767171" w:themeColor="background2" w:themeShade="80"/>
                <w:sz w:val="28"/>
                <w:szCs w:val="28"/>
                <w:lang w:bidi="fa-IR"/>
              </w:rPr>
              <m:t>8!</m:t>
            </m:r>
          </m:num>
          <m:den>
            <m:r>
              <w:rPr>
                <w:rFonts w:ascii="Cambria Math" w:hAnsi="Cambria Math"/>
                <w:color w:val="767171" w:themeColor="background2" w:themeShade="80"/>
                <w:sz w:val="28"/>
                <w:szCs w:val="28"/>
                <w:lang w:bidi="fa-IR"/>
              </w:rPr>
              <m:t>4!  4!</m:t>
            </m:r>
          </m:den>
        </m:f>
        <m:r>
          <w:rPr>
            <w:rFonts w:ascii="Cambria Math" w:hAnsi="Cambria Math"/>
            <w:color w:val="767171" w:themeColor="background2" w:themeShade="80"/>
            <w:sz w:val="28"/>
            <w:szCs w:val="28"/>
            <w:lang w:bidi="fa-IR"/>
          </w:rPr>
          <m:t>=14</m:t>
        </m:r>
      </m:oMath>
    </w:p>
    <w:p w:rsidR="005F2804" w:rsidRDefault="005F2804" w:rsidP="005F2804">
      <w:pPr>
        <w:bidi/>
        <w:spacing w:line="276" w:lineRule="auto"/>
        <w:rPr>
          <w:color w:val="767171" w:themeColor="background2" w:themeShade="80"/>
          <w:sz w:val="28"/>
          <w:szCs w:val="28"/>
          <w:lang w:bidi="fa-IR"/>
        </w:rPr>
      </w:pPr>
    </w:p>
    <w:p w:rsidR="005F2804" w:rsidRDefault="005F2804" w:rsidP="005F2804">
      <w:pPr>
        <w:bidi/>
        <w:spacing w:line="276" w:lineRule="auto"/>
        <w:rPr>
          <w:color w:val="767171" w:themeColor="background2" w:themeShade="80"/>
          <w:sz w:val="28"/>
          <w:szCs w:val="28"/>
          <w:lang w:bidi="fa-IR"/>
        </w:rPr>
      </w:pPr>
    </w:p>
    <w:p w:rsidR="004378F3" w:rsidRDefault="004040C7" w:rsidP="004378F3">
      <w:pPr>
        <w:bidi/>
        <w:spacing w:line="276" w:lineRule="auto"/>
        <w:rPr>
          <w:color w:val="002060"/>
          <w:sz w:val="28"/>
          <w:szCs w:val="28"/>
          <w:rtl/>
          <w:lang w:bidi="fa-IR"/>
        </w:rPr>
      </w:pPr>
      <w:r>
        <w:rPr>
          <w:rFonts w:hint="cs"/>
          <w:color w:val="002060"/>
          <w:sz w:val="28"/>
          <w:szCs w:val="28"/>
          <w:rtl/>
          <w:lang w:bidi="fa-IR"/>
        </w:rPr>
        <w:t>18</w:t>
      </w:r>
      <w:r w:rsidR="004378F3">
        <w:rPr>
          <w:rFonts w:hint="cs"/>
          <w:color w:val="002060"/>
          <w:sz w:val="28"/>
          <w:szCs w:val="28"/>
          <w:rtl/>
          <w:lang w:bidi="fa-IR"/>
        </w:rPr>
        <w:t>. مرتبه زمانی مساله کوله پشتی صفرو یک با استفاده از روش برنامه نویسی پویا چقدر است؟</w:t>
      </w:r>
    </w:p>
    <w:p w:rsidR="004378F3" w:rsidRDefault="004378F3" w:rsidP="004378F3">
      <w:pPr>
        <w:bidi/>
        <w:spacing w:line="276" w:lineRule="auto"/>
        <w:rPr>
          <w:color w:val="002060"/>
          <w:sz w:val="28"/>
          <w:szCs w:val="28"/>
          <w:rtl/>
          <w:lang w:bidi="fa-IR"/>
        </w:rPr>
      </w:pPr>
    </w:p>
    <w:p w:rsidR="004378F3" w:rsidRDefault="004378F3" w:rsidP="004378F3">
      <w:pPr>
        <w:bidi/>
        <w:spacing w:line="276" w:lineRule="auto"/>
        <w:rPr>
          <w:color w:val="262626" w:themeColor="text1" w:themeTint="D9"/>
          <w:sz w:val="22"/>
          <w:szCs w:val="22"/>
          <w:rtl/>
          <w:lang w:bidi="fa-IR"/>
        </w:rPr>
      </w:pPr>
      <w:r>
        <w:rPr>
          <w:rFonts w:hint="cs"/>
          <w:color w:val="262626" w:themeColor="text1" w:themeTint="D9"/>
          <w:sz w:val="22"/>
          <w:szCs w:val="22"/>
          <w:rtl/>
          <w:lang w:bidi="fa-IR"/>
        </w:rPr>
        <w:t>1.</w:t>
      </w:r>
      <m:oMath>
        <m:r>
          <w:rPr>
            <w:rFonts w:ascii="Cambria Math" w:hAnsi="Cambria Math" w:cs="Cambria Math" w:hint="cs"/>
            <w:color w:val="262626" w:themeColor="text1" w:themeTint="D9"/>
            <w:sz w:val="22"/>
            <w:szCs w:val="22"/>
            <w:rtl/>
            <w:lang w:bidi="fa-IR"/>
          </w:rPr>
          <m:t>θ</m:t>
        </m:r>
        <m:d>
          <m:dPr>
            <m:ctrlPr>
              <w:rPr>
                <w:rFonts w:ascii="Cambria Math" w:hAnsi="Cambria Math"/>
                <w:i/>
                <w:color w:val="262626" w:themeColor="text1" w:themeTint="D9"/>
                <w:sz w:val="22"/>
                <w:szCs w:val="22"/>
                <w:lang w:bidi="fa-IR"/>
              </w:rPr>
            </m:ctrlPr>
          </m:dPr>
          <m:e>
            <m:r>
              <w:rPr>
                <w:rFonts w:ascii="Cambria Math" w:hAnsi="Cambria Math"/>
                <w:color w:val="262626" w:themeColor="text1" w:themeTint="D9"/>
                <w:sz w:val="22"/>
                <w:szCs w:val="22"/>
                <w:lang w:bidi="fa-IR"/>
              </w:rPr>
              <m:t>n</m:t>
            </m:r>
          </m:e>
        </m:d>
      </m:oMath>
      <w:r>
        <w:rPr>
          <w:rFonts w:hint="cs"/>
          <w:color w:val="262626" w:themeColor="text1" w:themeTint="D9"/>
          <w:sz w:val="22"/>
          <w:szCs w:val="22"/>
          <w:rtl/>
          <w:lang w:bidi="fa-IR"/>
        </w:rPr>
        <w:t xml:space="preserve">        2.</w:t>
      </w:r>
      <m:oMath>
        <m:r>
          <w:rPr>
            <w:rFonts w:ascii="Cambria Math" w:hAnsi="Cambria Math" w:cs="Cambria Math" w:hint="cs"/>
            <w:color w:val="262626" w:themeColor="text1" w:themeTint="D9"/>
            <w:sz w:val="22"/>
            <w:szCs w:val="22"/>
            <w:rtl/>
            <w:lang w:bidi="fa-IR"/>
          </w:rPr>
          <m:t>θ</m:t>
        </m:r>
        <m:r>
          <w:rPr>
            <w:rFonts w:ascii="Cambria Math" w:hAnsi="Cambria Math"/>
            <w:color w:val="262626" w:themeColor="text1" w:themeTint="D9"/>
            <w:sz w:val="22"/>
            <w:szCs w:val="22"/>
            <w:lang w:bidi="fa-IR"/>
          </w:rPr>
          <m:t>(</m:t>
        </m:r>
        <m:sSup>
          <m:sSupPr>
            <m:ctrlPr>
              <w:rPr>
                <w:rFonts w:ascii="Cambria Math" w:hAnsi="Cambria Math"/>
                <w:i/>
                <w:color w:val="262626" w:themeColor="text1" w:themeTint="D9"/>
                <w:sz w:val="22"/>
                <w:szCs w:val="22"/>
                <w:lang w:bidi="fa-IR"/>
              </w:rPr>
            </m:ctrlPr>
          </m:sSupPr>
          <m:e>
            <m:r>
              <w:rPr>
                <w:rFonts w:ascii="Cambria Math" w:hAnsi="Cambria Math"/>
                <w:color w:val="262626" w:themeColor="text1" w:themeTint="D9"/>
                <w:sz w:val="22"/>
                <w:szCs w:val="22"/>
                <w:lang w:bidi="fa-IR"/>
              </w:rPr>
              <m:t>n</m:t>
            </m:r>
          </m:e>
          <m:sup>
            <m:r>
              <w:rPr>
                <w:rFonts w:ascii="Cambria Math" w:hAnsi="Cambria Math"/>
                <w:color w:val="262626" w:themeColor="text1" w:themeTint="D9"/>
                <w:sz w:val="22"/>
                <w:szCs w:val="22"/>
                <w:lang w:bidi="fa-IR"/>
              </w:rPr>
              <m:t>n</m:t>
            </m:r>
          </m:sup>
        </m:sSup>
        <m:r>
          <w:rPr>
            <w:rFonts w:ascii="Cambria Math" w:hAnsi="Cambria Math"/>
            <w:color w:val="262626" w:themeColor="text1" w:themeTint="D9"/>
            <w:sz w:val="22"/>
            <w:szCs w:val="22"/>
            <w:lang w:bidi="fa-IR"/>
          </w:rPr>
          <m:t>)</m:t>
        </m:r>
      </m:oMath>
      <w:r>
        <w:rPr>
          <w:rFonts w:hint="cs"/>
          <w:color w:val="262626" w:themeColor="text1" w:themeTint="D9"/>
          <w:sz w:val="22"/>
          <w:szCs w:val="22"/>
          <w:rtl/>
          <w:lang w:bidi="fa-IR"/>
        </w:rPr>
        <w:t xml:space="preserve">         3.</w:t>
      </w:r>
      <m:oMath>
        <m:r>
          <w:rPr>
            <w:rFonts w:ascii="Cambria Math" w:hAnsi="Cambria Math" w:cs="Cambria Math" w:hint="cs"/>
            <w:color w:val="262626" w:themeColor="text1" w:themeTint="D9"/>
            <w:sz w:val="22"/>
            <w:szCs w:val="22"/>
            <w:rtl/>
            <w:lang w:bidi="fa-IR"/>
          </w:rPr>
          <m:t>θ</m:t>
        </m:r>
        <m:d>
          <m:dPr>
            <m:ctrlPr>
              <w:rPr>
                <w:rFonts w:ascii="Cambria Math" w:hAnsi="Cambria Math"/>
                <w:i/>
                <w:color w:val="262626" w:themeColor="text1" w:themeTint="D9"/>
                <w:sz w:val="22"/>
                <w:szCs w:val="22"/>
                <w:lang w:bidi="fa-IR"/>
              </w:rPr>
            </m:ctrlPr>
          </m:dPr>
          <m:e>
            <m:sSup>
              <m:sSupPr>
                <m:ctrlPr>
                  <w:rPr>
                    <w:rFonts w:ascii="Cambria Math" w:hAnsi="Cambria Math"/>
                    <w:i/>
                    <w:color w:val="262626" w:themeColor="text1" w:themeTint="D9"/>
                    <w:sz w:val="22"/>
                    <w:szCs w:val="22"/>
                    <w:lang w:bidi="fa-IR"/>
                  </w:rPr>
                </m:ctrlPr>
              </m:sSupPr>
              <m:e>
                <m:r>
                  <w:rPr>
                    <w:rFonts w:ascii="Cambria Math" w:hAnsi="Cambria Math"/>
                    <w:color w:val="262626" w:themeColor="text1" w:themeTint="D9"/>
                    <w:sz w:val="22"/>
                    <w:szCs w:val="22"/>
                    <w:lang w:bidi="fa-IR"/>
                  </w:rPr>
                  <m:t>2</m:t>
                </m:r>
              </m:e>
              <m:sup>
                <m:r>
                  <w:rPr>
                    <w:rFonts w:ascii="Cambria Math" w:hAnsi="Cambria Math"/>
                    <w:color w:val="262626" w:themeColor="text1" w:themeTint="D9"/>
                    <w:sz w:val="22"/>
                    <w:szCs w:val="22"/>
                    <w:lang w:bidi="fa-IR"/>
                  </w:rPr>
                  <m:t>n</m:t>
                </m:r>
              </m:sup>
            </m:sSup>
          </m:e>
        </m:d>
      </m:oMath>
      <w:r>
        <w:rPr>
          <w:rFonts w:hint="cs"/>
          <w:color w:val="262626" w:themeColor="text1" w:themeTint="D9"/>
          <w:sz w:val="22"/>
          <w:szCs w:val="22"/>
          <w:rtl/>
          <w:lang w:bidi="fa-IR"/>
        </w:rPr>
        <w:t xml:space="preserve">         4.</w:t>
      </w:r>
      <m:oMath>
        <m:r>
          <w:rPr>
            <w:rFonts w:ascii="Cambria Math" w:hAnsi="Cambria Math" w:cs="Cambria Math" w:hint="cs"/>
            <w:color w:val="262626" w:themeColor="text1" w:themeTint="D9"/>
            <w:sz w:val="22"/>
            <w:szCs w:val="22"/>
            <w:rtl/>
            <w:lang w:bidi="fa-IR"/>
          </w:rPr>
          <m:t>θ</m:t>
        </m:r>
        <m:r>
          <w:rPr>
            <w:rFonts w:ascii="Cambria Math" w:hAnsi="Cambria Math"/>
            <w:color w:val="262626" w:themeColor="text1" w:themeTint="D9"/>
            <w:sz w:val="22"/>
            <w:szCs w:val="22"/>
            <w:lang w:bidi="fa-IR"/>
          </w:rPr>
          <m:t>(</m:t>
        </m:r>
        <m:sSup>
          <m:sSupPr>
            <m:ctrlPr>
              <w:rPr>
                <w:rFonts w:ascii="Cambria Math" w:hAnsi="Cambria Math"/>
                <w:i/>
                <w:color w:val="262626" w:themeColor="text1" w:themeTint="D9"/>
                <w:sz w:val="22"/>
                <w:szCs w:val="22"/>
                <w:lang w:bidi="fa-IR"/>
              </w:rPr>
            </m:ctrlPr>
          </m:sSupPr>
          <m:e>
            <m:r>
              <w:rPr>
                <w:rFonts w:ascii="Cambria Math" w:hAnsi="Cambria Math"/>
                <w:color w:val="262626" w:themeColor="text1" w:themeTint="D9"/>
                <w:sz w:val="22"/>
                <w:szCs w:val="22"/>
                <w:lang w:bidi="fa-IR"/>
              </w:rPr>
              <m:t>n</m:t>
            </m:r>
          </m:e>
          <m:sup>
            <m:r>
              <w:rPr>
                <w:rFonts w:ascii="Cambria Math" w:hAnsi="Cambria Math"/>
                <w:color w:val="262626" w:themeColor="text1" w:themeTint="D9"/>
                <w:sz w:val="22"/>
                <w:szCs w:val="22"/>
                <w:lang w:bidi="fa-IR"/>
              </w:rPr>
              <m:t>2</m:t>
            </m:r>
          </m:sup>
        </m:sSup>
        <m:r>
          <w:rPr>
            <w:rFonts w:ascii="Cambria Math" w:hAnsi="Cambria Math"/>
            <w:color w:val="262626" w:themeColor="text1" w:themeTint="D9"/>
            <w:sz w:val="22"/>
            <w:szCs w:val="22"/>
            <w:lang w:bidi="fa-IR"/>
          </w:rPr>
          <m:t>)</m:t>
        </m:r>
      </m:oMath>
      <w:r>
        <w:rPr>
          <w:rFonts w:hint="cs"/>
          <w:color w:val="262626" w:themeColor="text1" w:themeTint="D9"/>
          <w:sz w:val="22"/>
          <w:szCs w:val="22"/>
          <w:rtl/>
          <w:lang w:bidi="fa-IR"/>
        </w:rPr>
        <w:t xml:space="preserve"> </w:t>
      </w:r>
    </w:p>
    <w:p w:rsidR="00694C8F" w:rsidRDefault="00694C8F" w:rsidP="00694C8F">
      <w:pPr>
        <w:bidi/>
        <w:spacing w:line="276" w:lineRule="auto"/>
        <w:rPr>
          <w:color w:val="262626" w:themeColor="text1" w:themeTint="D9"/>
          <w:sz w:val="22"/>
          <w:szCs w:val="22"/>
          <w:rtl/>
          <w:lang w:bidi="fa-IR"/>
        </w:rPr>
      </w:pPr>
    </w:p>
    <w:p w:rsidR="00694C8F" w:rsidRDefault="00F5113D" w:rsidP="00694C8F">
      <w:pPr>
        <w:bidi/>
        <w:spacing w:line="276" w:lineRule="auto"/>
        <w:rPr>
          <w:color w:val="00B0F0"/>
          <w:sz w:val="24"/>
          <w:szCs w:val="24"/>
          <w:rtl/>
          <w:lang w:bidi="fa-IR"/>
        </w:rPr>
      </w:pPr>
      <w:r w:rsidRPr="00F5113D">
        <w:rPr>
          <w:rFonts w:hint="cs"/>
          <w:color w:val="00B0F0"/>
          <w:sz w:val="24"/>
          <w:szCs w:val="24"/>
          <w:rtl/>
          <w:lang w:bidi="fa-IR"/>
        </w:rPr>
        <w:t>جواب گزینه (ج)</w:t>
      </w:r>
    </w:p>
    <w:p w:rsidR="00F5113D" w:rsidRDefault="00F5113D" w:rsidP="00F5113D">
      <w:pPr>
        <w:bidi/>
        <w:spacing w:line="276" w:lineRule="auto"/>
        <w:rPr>
          <w:color w:val="323E4F" w:themeColor="text2" w:themeShade="BF"/>
          <w:sz w:val="24"/>
          <w:szCs w:val="24"/>
          <w:rtl/>
          <w:lang w:bidi="fa-IR"/>
        </w:rPr>
      </w:pPr>
      <w:r w:rsidRPr="00F5113D">
        <w:rPr>
          <w:rFonts w:hint="cs"/>
          <w:color w:val="323E4F" w:themeColor="text2" w:themeShade="BF"/>
          <w:sz w:val="24"/>
          <w:szCs w:val="24"/>
          <w:rtl/>
          <w:lang w:bidi="fa-IR"/>
        </w:rPr>
        <w:t xml:space="preserve">مرتبه زمانی کوله پشتی صفر و یک در بدترین حالت </w:t>
      </w:r>
      <m:oMath>
        <m:r>
          <w:rPr>
            <w:rFonts w:ascii="Cambria Math" w:hAnsi="Cambria Math" w:cs="Cambria Math" w:hint="cs"/>
            <w:color w:val="323E4F" w:themeColor="text2" w:themeShade="BF"/>
            <w:sz w:val="24"/>
            <w:szCs w:val="24"/>
            <w:rtl/>
            <w:lang w:bidi="fa-IR"/>
          </w:rPr>
          <m:t>θ</m:t>
        </m:r>
        <m:r>
          <w:rPr>
            <w:rFonts w:ascii="Cambria Math" w:hAnsi="Cambria Math"/>
            <w:color w:val="323E4F" w:themeColor="text2" w:themeShade="BF"/>
            <w:sz w:val="24"/>
            <w:szCs w:val="24"/>
            <w:lang w:bidi="fa-IR"/>
          </w:rPr>
          <m:t>(</m:t>
        </m:r>
        <m:sSup>
          <m:sSupPr>
            <m:ctrlPr>
              <w:rPr>
                <w:rFonts w:ascii="Cambria Math" w:hAnsi="Cambria Math"/>
                <w:i/>
                <w:color w:val="323E4F" w:themeColor="text2" w:themeShade="BF"/>
                <w:sz w:val="24"/>
                <w:szCs w:val="24"/>
                <w:lang w:bidi="fa-IR"/>
              </w:rPr>
            </m:ctrlPr>
          </m:sSupPr>
          <m:e>
            <m:r>
              <w:rPr>
                <w:rFonts w:ascii="Cambria Math" w:hAnsi="Cambria Math"/>
                <w:color w:val="323E4F" w:themeColor="text2" w:themeShade="BF"/>
                <w:sz w:val="24"/>
                <w:szCs w:val="24"/>
                <w:lang w:bidi="fa-IR"/>
              </w:rPr>
              <m:t>2</m:t>
            </m:r>
          </m:e>
          <m:sup>
            <m:r>
              <w:rPr>
                <w:rFonts w:ascii="Cambria Math" w:hAnsi="Cambria Math"/>
                <w:color w:val="323E4F" w:themeColor="text2" w:themeShade="BF"/>
                <w:sz w:val="24"/>
                <w:szCs w:val="24"/>
                <w:lang w:bidi="fa-IR"/>
              </w:rPr>
              <m:t>n</m:t>
            </m:r>
          </m:sup>
        </m:sSup>
        <m:r>
          <w:rPr>
            <w:rFonts w:ascii="Cambria Math" w:hAnsi="Cambria Math"/>
            <w:color w:val="323E4F" w:themeColor="text2" w:themeShade="BF"/>
            <w:sz w:val="24"/>
            <w:szCs w:val="24"/>
            <w:lang w:bidi="fa-IR"/>
          </w:rPr>
          <m:t>)</m:t>
        </m:r>
      </m:oMath>
      <w:r w:rsidRPr="00F5113D">
        <w:rPr>
          <w:rFonts w:hint="cs"/>
          <w:color w:val="323E4F" w:themeColor="text2" w:themeShade="BF"/>
          <w:sz w:val="24"/>
          <w:szCs w:val="24"/>
          <w:rtl/>
          <w:lang w:bidi="fa-IR"/>
        </w:rPr>
        <w:t xml:space="preserve"> می باشد.</w:t>
      </w:r>
    </w:p>
    <w:p w:rsidR="00F5113D" w:rsidRDefault="00F5113D" w:rsidP="00F5113D">
      <w:pPr>
        <w:bidi/>
        <w:spacing w:line="276" w:lineRule="auto"/>
        <w:rPr>
          <w:color w:val="323E4F" w:themeColor="text2" w:themeShade="BF"/>
          <w:sz w:val="24"/>
          <w:szCs w:val="24"/>
          <w:rtl/>
          <w:lang w:bidi="fa-IR"/>
        </w:rPr>
      </w:pPr>
    </w:p>
    <w:p w:rsidR="00F5113D" w:rsidRDefault="00F5113D" w:rsidP="00F5113D">
      <w:pPr>
        <w:bidi/>
        <w:spacing w:line="276" w:lineRule="auto"/>
        <w:rPr>
          <w:color w:val="323E4F" w:themeColor="text2" w:themeShade="BF"/>
          <w:sz w:val="24"/>
          <w:szCs w:val="24"/>
          <w:rtl/>
          <w:lang w:bidi="fa-IR"/>
        </w:rPr>
      </w:pPr>
    </w:p>
    <w:p w:rsidR="00F5113D" w:rsidRDefault="004040C7" w:rsidP="00F5113D">
      <w:pPr>
        <w:bidi/>
        <w:spacing w:line="276" w:lineRule="auto"/>
        <w:rPr>
          <w:color w:val="002060"/>
          <w:sz w:val="28"/>
          <w:szCs w:val="28"/>
          <w:rtl/>
          <w:lang w:bidi="fa-IR"/>
        </w:rPr>
      </w:pPr>
      <w:r>
        <w:rPr>
          <w:rFonts w:hint="cs"/>
          <w:color w:val="002060"/>
          <w:sz w:val="28"/>
          <w:szCs w:val="28"/>
          <w:rtl/>
          <w:lang w:bidi="fa-IR"/>
        </w:rPr>
        <w:t>20</w:t>
      </w:r>
      <w:r w:rsidR="006A74EC" w:rsidRPr="006A74EC">
        <w:rPr>
          <w:rFonts w:hint="cs"/>
          <w:color w:val="002060"/>
          <w:sz w:val="28"/>
          <w:szCs w:val="28"/>
          <w:rtl/>
          <w:lang w:bidi="fa-IR"/>
        </w:rPr>
        <w:t xml:space="preserve">. دو رشته </w:t>
      </w:r>
      <w:r w:rsidR="006A74EC" w:rsidRPr="006A74EC">
        <w:rPr>
          <w:color w:val="002060"/>
          <w:sz w:val="28"/>
          <w:szCs w:val="28"/>
          <w:lang w:bidi="fa-IR"/>
        </w:rPr>
        <w:t>X=ABCBDAB</w:t>
      </w:r>
      <w:r w:rsidR="006A74EC" w:rsidRPr="006A74EC">
        <w:rPr>
          <w:rFonts w:hint="cs"/>
          <w:color w:val="002060"/>
          <w:sz w:val="28"/>
          <w:szCs w:val="28"/>
          <w:rtl/>
          <w:lang w:bidi="fa-IR"/>
        </w:rPr>
        <w:t xml:space="preserve">  و </w:t>
      </w:r>
      <w:r w:rsidR="006A74EC" w:rsidRPr="006A74EC">
        <w:rPr>
          <w:color w:val="002060"/>
          <w:sz w:val="28"/>
          <w:szCs w:val="28"/>
          <w:lang w:bidi="fa-IR"/>
        </w:rPr>
        <w:t>Y=BDCABA</w:t>
      </w:r>
      <w:r w:rsidR="006A74EC" w:rsidRPr="006A74EC">
        <w:rPr>
          <w:rFonts w:hint="cs"/>
          <w:color w:val="002060"/>
          <w:sz w:val="28"/>
          <w:szCs w:val="28"/>
          <w:rtl/>
          <w:lang w:bidi="fa-IR"/>
        </w:rPr>
        <w:t xml:space="preserve">  را در نظر بگیرید. اگر برای یافتن طولانی ترین زیر رشته مشترک بین </w:t>
      </w:r>
      <w:r w:rsidR="006A74EC" w:rsidRPr="006A74EC">
        <w:rPr>
          <w:color w:val="002060"/>
          <w:sz w:val="28"/>
          <w:szCs w:val="28"/>
          <w:lang w:bidi="fa-IR"/>
        </w:rPr>
        <w:t xml:space="preserve">X </w:t>
      </w:r>
      <w:r w:rsidR="006A74EC" w:rsidRPr="006A74EC">
        <w:rPr>
          <w:rFonts w:hint="cs"/>
          <w:color w:val="002060"/>
          <w:sz w:val="28"/>
          <w:szCs w:val="28"/>
          <w:rtl/>
          <w:lang w:bidi="fa-IR"/>
        </w:rPr>
        <w:t xml:space="preserve"> و</w:t>
      </w:r>
      <w:r w:rsidR="006A74EC" w:rsidRPr="006A74EC">
        <w:rPr>
          <w:color w:val="002060"/>
          <w:sz w:val="28"/>
          <w:szCs w:val="28"/>
          <w:lang w:bidi="fa-IR"/>
        </w:rPr>
        <w:t xml:space="preserve"> Y</w:t>
      </w:r>
      <w:r w:rsidR="006A74EC" w:rsidRPr="006A74EC">
        <w:rPr>
          <w:rFonts w:hint="cs"/>
          <w:color w:val="002060"/>
          <w:sz w:val="28"/>
          <w:szCs w:val="28"/>
          <w:rtl/>
          <w:lang w:bidi="fa-IR"/>
        </w:rPr>
        <w:t xml:space="preserve"> از روش برنامه نویسی پویا استفاده شود،</w:t>
      </w:r>
      <w:r w:rsidR="006A74EC" w:rsidRPr="006A74EC">
        <w:rPr>
          <w:color w:val="002060"/>
          <w:sz w:val="28"/>
          <w:szCs w:val="28"/>
          <w:lang w:bidi="fa-IR"/>
        </w:rPr>
        <w:t xml:space="preserve"> </w:t>
      </w:r>
      <w:r w:rsidR="006A74EC" w:rsidRPr="006A74EC">
        <w:rPr>
          <w:rFonts w:hint="cs"/>
          <w:color w:val="002060"/>
          <w:sz w:val="28"/>
          <w:szCs w:val="28"/>
          <w:rtl/>
          <w:lang w:bidi="fa-IR"/>
        </w:rPr>
        <w:t xml:space="preserve"> </w:t>
      </w:r>
      <w:r w:rsidR="006A74EC" w:rsidRPr="006A74EC">
        <w:rPr>
          <w:color w:val="002060"/>
          <w:sz w:val="28"/>
          <w:szCs w:val="28"/>
          <w:lang w:bidi="fa-IR"/>
        </w:rPr>
        <w:t>b[3][3]</w:t>
      </w:r>
      <w:r w:rsidR="006A74EC" w:rsidRPr="006A74EC">
        <w:rPr>
          <w:rFonts w:hint="cs"/>
          <w:color w:val="002060"/>
          <w:sz w:val="28"/>
          <w:szCs w:val="28"/>
          <w:rtl/>
          <w:lang w:bidi="fa-IR"/>
        </w:rPr>
        <w:t xml:space="preserve"> چقدر است؟</w:t>
      </w:r>
    </w:p>
    <w:p w:rsidR="006A74EC" w:rsidRDefault="006A74EC" w:rsidP="006A74EC">
      <w:pPr>
        <w:bidi/>
        <w:spacing w:line="276" w:lineRule="auto"/>
        <w:rPr>
          <w:color w:val="002060"/>
          <w:sz w:val="24"/>
          <w:szCs w:val="24"/>
          <w:rtl/>
          <w:lang w:bidi="fa-IR"/>
        </w:rPr>
      </w:pPr>
      <w:r>
        <w:rPr>
          <w:rFonts w:hint="cs"/>
          <w:color w:val="002060"/>
          <w:sz w:val="28"/>
          <w:szCs w:val="28"/>
          <w:rtl/>
          <w:lang w:bidi="fa-IR"/>
        </w:rPr>
        <w:t xml:space="preserve">  </w:t>
      </w:r>
    </w:p>
    <w:p w:rsidR="006A74EC" w:rsidRDefault="00330817" w:rsidP="006A74EC">
      <w:pPr>
        <w:bidi/>
        <w:spacing w:line="276" w:lineRule="auto"/>
        <w:rPr>
          <w:color w:val="002060"/>
          <w:sz w:val="24"/>
          <w:szCs w:val="24"/>
          <w:lang w:bidi="fa-IR"/>
        </w:rPr>
      </w:pPr>
      <w:r w:rsidRPr="000618B0">
        <w:rPr>
          <w:rFonts w:hint="cs"/>
          <w:color w:val="262626" w:themeColor="text1" w:themeTint="D9"/>
          <w:sz w:val="24"/>
          <w:szCs w:val="24"/>
          <w:rtl/>
          <w:lang w:bidi="fa-IR"/>
        </w:rPr>
        <w:t>1</w:t>
      </w:r>
      <w:r>
        <w:rPr>
          <w:rFonts w:hint="cs"/>
          <w:color w:val="002060"/>
          <w:sz w:val="24"/>
          <w:szCs w:val="24"/>
          <w:rtl/>
          <w:lang w:bidi="fa-IR"/>
        </w:rPr>
        <w:t>.</w:t>
      </w:r>
      <w:r>
        <w:rPr>
          <w:color w:val="002060"/>
          <w:sz w:val="24"/>
          <w:szCs w:val="24"/>
          <w:lang w:bidi="fa-IR"/>
        </w:rPr>
        <w:t xml:space="preserve">0 </w:t>
      </w:r>
      <w:r w:rsidR="000618B0">
        <w:rPr>
          <w:rFonts w:hint="cs"/>
          <w:color w:val="002060"/>
          <w:sz w:val="24"/>
          <w:szCs w:val="24"/>
          <w:rtl/>
          <w:lang w:bidi="fa-IR"/>
        </w:rPr>
        <w:t xml:space="preserve">        </w:t>
      </w:r>
      <w:r w:rsidR="000618B0" w:rsidRPr="000618B0">
        <w:rPr>
          <w:rFonts w:hint="cs"/>
          <w:color w:val="0D0D0D" w:themeColor="text1" w:themeTint="F2"/>
          <w:sz w:val="24"/>
          <w:szCs w:val="24"/>
          <w:rtl/>
          <w:lang w:bidi="fa-IR"/>
        </w:rPr>
        <w:t>2.</w:t>
      </w:r>
      <w:r w:rsidR="000618B0">
        <w:rPr>
          <w:color w:val="002060"/>
          <w:sz w:val="24"/>
          <w:szCs w:val="24"/>
          <w:lang w:bidi="fa-IR"/>
        </w:rPr>
        <w:t xml:space="preserve">1  </w:t>
      </w:r>
      <w:r w:rsidR="000618B0">
        <w:rPr>
          <w:rFonts w:hint="cs"/>
          <w:color w:val="002060"/>
          <w:sz w:val="24"/>
          <w:szCs w:val="24"/>
          <w:rtl/>
          <w:lang w:bidi="fa-IR"/>
        </w:rPr>
        <w:t xml:space="preserve">      </w:t>
      </w:r>
      <w:r w:rsidR="000618B0">
        <w:rPr>
          <w:color w:val="002060"/>
          <w:sz w:val="24"/>
          <w:szCs w:val="24"/>
          <w:lang w:bidi="fa-IR"/>
        </w:rPr>
        <w:t xml:space="preserve"> </w:t>
      </w:r>
      <w:r w:rsidR="000618B0" w:rsidRPr="000618B0">
        <w:rPr>
          <w:rFonts w:hint="cs"/>
          <w:color w:val="0D0D0D" w:themeColor="text1" w:themeTint="F2"/>
          <w:sz w:val="24"/>
          <w:szCs w:val="24"/>
          <w:rtl/>
          <w:lang w:bidi="fa-IR"/>
        </w:rPr>
        <w:t xml:space="preserve"> 3.</w:t>
      </w:r>
      <w:r w:rsidR="000618B0">
        <w:rPr>
          <w:color w:val="002060"/>
          <w:sz w:val="24"/>
          <w:szCs w:val="24"/>
          <w:lang w:bidi="fa-IR"/>
        </w:rPr>
        <w:t xml:space="preserve">2  </w:t>
      </w:r>
      <w:r w:rsidR="000618B0">
        <w:rPr>
          <w:rFonts w:hint="cs"/>
          <w:color w:val="002060"/>
          <w:sz w:val="24"/>
          <w:szCs w:val="24"/>
          <w:rtl/>
          <w:lang w:bidi="fa-IR"/>
        </w:rPr>
        <w:t xml:space="preserve">   </w:t>
      </w:r>
      <w:r w:rsidR="000618B0">
        <w:rPr>
          <w:color w:val="002060"/>
          <w:sz w:val="24"/>
          <w:szCs w:val="24"/>
          <w:lang w:bidi="fa-IR"/>
        </w:rPr>
        <w:t xml:space="preserve">  </w:t>
      </w:r>
      <w:r w:rsidR="000618B0">
        <w:rPr>
          <w:rFonts w:hint="cs"/>
          <w:color w:val="002060"/>
          <w:sz w:val="24"/>
          <w:szCs w:val="24"/>
          <w:rtl/>
          <w:lang w:bidi="fa-IR"/>
        </w:rPr>
        <w:t xml:space="preserve">   </w:t>
      </w:r>
      <w:r w:rsidR="000618B0" w:rsidRPr="000618B0">
        <w:rPr>
          <w:rFonts w:hint="cs"/>
          <w:color w:val="0D0D0D" w:themeColor="text1" w:themeTint="F2"/>
          <w:sz w:val="24"/>
          <w:szCs w:val="24"/>
          <w:rtl/>
          <w:lang w:bidi="fa-IR"/>
        </w:rPr>
        <w:t>4.</w:t>
      </w:r>
      <w:r w:rsidR="000618B0">
        <w:rPr>
          <w:color w:val="002060"/>
          <w:sz w:val="24"/>
          <w:szCs w:val="24"/>
          <w:lang w:bidi="fa-IR"/>
        </w:rPr>
        <w:t xml:space="preserve">3  </w:t>
      </w:r>
    </w:p>
    <w:p w:rsidR="000618B0" w:rsidRDefault="000618B0" w:rsidP="000618B0">
      <w:pPr>
        <w:bidi/>
        <w:spacing w:line="276" w:lineRule="auto"/>
        <w:rPr>
          <w:color w:val="002060"/>
          <w:sz w:val="24"/>
          <w:szCs w:val="24"/>
          <w:rtl/>
          <w:lang w:bidi="fa-IR"/>
        </w:rPr>
      </w:pPr>
      <w:r>
        <w:rPr>
          <w:color w:val="002060"/>
          <w:sz w:val="24"/>
          <w:szCs w:val="24"/>
          <w:lang w:bidi="fa-IR"/>
        </w:rPr>
        <w:t xml:space="preserve"> </w:t>
      </w:r>
    </w:p>
    <w:p w:rsidR="000618B0" w:rsidRPr="00C72059" w:rsidRDefault="000618B0" w:rsidP="000618B0">
      <w:pPr>
        <w:bidi/>
        <w:spacing w:line="276" w:lineRule="auto"/>
        <w:rPr>
          <w:color w:val="4472C4" w:themeColor="accent5"/>
          <w:sz w:val="24"/>
          <w:szCs w:val="24"/>
          <w:rtl/>
          <w:lang w:bidi="fa-IR"/>
        </w:rPr>
      </w:pPr>
      <w:r w:rsidRPr="00C72059">
        <w:rPr>
          <w:rFonts w:hint="cs"/>
          <w:color w:val="4472C4" w:themeColor="accent5"/>
          <w:sz w:val="24"/>
          <w:szCs w:val="24"/>
          <w:rtl/>
          <w:lang w:bidi="fa-IR"/>
        </w:rPr>
        <w:t xml:space="preserve">جواب گزینه (ج) </w:t>
      </w:r>
    </w:p>
    <w:p w:rsidR="000618B0" w:rsidRPr="00C72059" w:rsidRDefault="000618B0" w:rsidP="000618B0">
      <w:pPr>
        <w:bidi/>
        <w:spacing w:line="276" w:lineRule="auto"/>
        <w:rPr>
          <w:color w:val="4472C4" w:themeColor="accent5"/>
          <w:sz w:val="24"/>
          <w:szCs w:val="24"/>
          <w:rtl/>
          <w:lang w:bidi="fa-IR"/>
        </w:rPr>
      </w:pPr>
      <w:r w:rsidRPr="00C72059">
        <w:rPr>
          <w:rFonts w:hint="cs"/>
          <w:color w:val="4472C4" w:themeColor="accent5"/>
          <w:sz w:val="24"/>
          <w:szCs w:val="24"/>
          <w:rtl/>
          <w:lang w:bidi="fa-IR"/>
        </w:rPr>
        <w:t>حل: ابتدا باید تک تک خانه های جدول را پر کنیم.</w:t>
      </w:r>
    </w:p>
    <w:p w:rsidR="000618B0" w:rsidRPr="00C72059" w:rsidRDefault="000618B0" w:rsidP="000618B0">
      <w:pPr>
        <w:bidi/>
        <w:spacing w:line="276" w:lineRule="auto"/>
        <w:rPr>
          <w:color w:val="4472C4" w:themeColor="accent5"/>
          <w:sz w:val="24"/>
          <w:szCs w:val="24"/>
          <w:rtl/>
          <w:lang w:bidi="fa-IR"/>
        </w:rPr>
      </w:pPr>
      <w:r w:rsidRPr="00C72059">
        <w:rPr>
          <w:rFonts w:hint="cs"/>
          <w:color w:val="4472C4" w:themeColor="accent5"/>
          <w:sz w:val="24"/>
          <w:szCs w:val="24"/>
          <w:rtl/>
          <w:lang w:bidi="fa-IR"/>
        </w:rPr>
        <w:t xml:space="preserve">در گام اول خانه هایی که دارای </w:t>
      </w:r>
      <w:r w:rsidRPr="00C72059">
        <w:rPr>
          <w:color w:val="4472C4" w:themeColor="accent5"/>
          <w:sz w:val="24"/>
          <w:szCs w:val="24"/>
          <w:lang w:bidi="fa-IR"/>
        </w:rPr>
        <w:t>i=0</w:t>
      </w:r>
      <w:r w:rsidRPr="00C72059">
        <w:rPr>
          <w:rFonts w:hint="cs"/>
          <w:color w:val="4472C4" w:themeColor="accent5"/>
          <w:sz w:val="24"/>
          <w:szCs w:val="24"/>
          <w:rtl/>
          <w:lang w:bidi="fa-IR"/>
        </w:rPr>
        <w:t xml:space="preserve"> یا </w:t>
      </w:r>
      <w:r w:rsidRPr="00C72059">
        <w:rPr>
          <w:color w:val="4472C4" w:themeColor="accent5"/>
          <w:sz w:val="24"/>
          <w:szCs w:val="24"/>
          <w:lang w:bidi="fa-IR"/>
        </w:rPr>
        <w:t>j=0</w:t>
      </w:r>
      <w:r w:rsidRPr="00C72059">
        <w:rPr>
          <w:rFonts w:hint="cs"/>
          <w:color w:val="4472C4" w:themeColor="accent5"/>
          <w:sz w:val="24"/>
          <w:szCs w:val="24"/>
          <w:rtl/>
          <w:lang w:bidi="fa-IR"/>
        </w:rPr>
        <w:t xml:space="preserve"> می باشند، با عدد صفر پر شوند.</w:t>
      </w:r>
    </w:p>
    <w:p w:rsidR="000618B0" w:rsidRPr="00C72059" w:rsidRDefault="000618B0" w:rsidP="000618B0">
      <w:pPr>
        <w:bidi/>
        <w:spacing w:line="276" w:lineRule="auto"/>
        <w:rPr>
          <w:color w:val="4472C4" w:themeColor="accent5"/>
          <w:sz w:val="24"/>
          <w:szCs w:val="24"/>
          <w:rtl/>
          <w:lang w:bidi="fa-IR"/>
        </w:rPr>
      </w:pPr>
      <w:r w:rsidRPr="00C72059">
        <w:rPr>
          <w:rFonts w:hint="cs"/>
          <w:color w:val="4472C4" w:themeColor="accent5"/>
          <w:sz w:val="24"/>
          <w:szCs w:val="24"/>
          <w:rtl/>
          <w:lang w:bidi="fa-IR"/>
        </w:rPr>
        <w:t xml:space="preserve">در گام بعدی اگر در خانه ای </w:t>
      </w:r>
      <w:r w:rsidRPr="00C72059">
        <w:rPr>
          <w:color w:val="4472C4" w:themeColor="accent5"/>
          <w:sz w:val="24"/>
          <w:szCs w:val="24"/>
          <w:lang w:bidi="fa-IR"/>
        </w:rPr>
        <w:t>X</w:t>
      </w:r>
      <w:r w:rsidRPr="00C72059">
        <w:rPr>
          <w:color w:val="4472C4" w:themeColor="accent5"/>
          <w:sz w:val="24"/>
          <w:szCs w:val="24"/>
          <w:vertAlign w:val="subscript"/>
          <w:lang w:bidi="fa-IR"/>
        </w:rPr>
        <w:t xml:space="preserve">i </w:t>
      </w:r>
      <w:r w:rsidRPr="00C72059">
        <w:rPr>
          <w:color w:val="4472C4" w:themeColor="accent5"/>
          <w:sz w:val="24"/>
          <w:szCs w:val="24"/>
          <w:lang w:bidi="fa-IR"/>
        </w:rPr>
        <w:t>=Y</w:t>
      </w:r>
      <w:r w:rsidRPr="00C72059">
        <w:rPr>
          <w:color w:val="4472C4" w:themeColor="accent5"/>
          <w:sz w:val="24"/>
          <w:szCs w:val="24"/>
          <w:vertAlign w:val="subscript"/>
          <w:lang w:bidi="fa-IR"/>
        </w:rPr>
        <w:t>i</w:t>
      </w:r>
      <w:r w:rsidRPr="00C72059">
        <w:rPr>
          <w:rFonts w:hint="cs"/>
          <w:color w:val="4472C4" w:themeColor="accent5"/>
          <w:sz w:val="24"/>
          <w:szCs w:val="24"/>
          <w:rtl/>
          <w:lang w:bidi="fa-IR"/>
        </w:rPr>
        <w:t xml:space="preserve"> بود، مثل خانه </w:t>
      </w:r>
      <w:r w:rsidRPr="00C72059">
        <w:rPr>
          <w:color w:val="4472C4" w:themeColor="accent5"/>
          <w:sz w:val="24"/>
          <w:szCs w:val="24"/>
          <w:lang w:bidi="fa-IR"/>
        </w:rPr>
        <w:t>C[4,5]</w:t>
      </w:r>
    </w:p>
    <w:p w:rsidR="000618B0" w:rsidRPr="00C72059" w:rsidRDefault="000618B0" w:rsidP="000618B0">
      <w:pPr>
        <w:bidi/>
        <w:spacing w:line="276" w:lineRule="auto"/>
        <w:jc w:val="right"/>
        <w:rPr>
          <w:color w:val="4472C4" w:themeColor="accent5"/>
          <w:sz w:val="24"/>
          <w:szCs w:val="24"/>
          <w:lang w:bidi="fa-IR"/>
        </w:rPr>
      </w:pPr>
      <w:r w:rsidRPr="00C72059">
        <w:rPr>
          <w:color w:val="4472C4" w:themeColor="accent5"/>
          <w:sz w:val="24"/>
          <w:szCs w:val="24"/>
          <w:lang w:bidi="fa-IR"/>
        </w:rPr>
        <w:t>C[4,5] = C[3,4] + 1 = 2+1 = 3</w:t>
      </w:r>
    </w:p>
    <w:p w:rsidR="000618B0" w:rsidRPr="00C72059" w:rsidRDefault="000618B0" w:rsidP="000618B0">
      <w:pPr>
        <w:bidi/>
        <w:spacing w:line="276" w:lineRule="auto"/>
        <w:rPr>
          <w:color w:val="4472C4" w:themeColor="accent5"/>
          <w:sz w:val="24"/>
          <w:szCs w:val="24"/>
          <w:lang w:bidi="fa-IR"/>
        </w:rPr>
      </w:pPr>
      <w:r w:rsidRPr="00C72059">
        <w:rPr>
          <w:rFonts w:hint="cs"/>
          <w:color w:val="4472C4" w:themeColor="accent5"/>
          <w:sz w:val="24"/>
          <w:szCs w:val="24"/>
          <w:rtl/>
          <w:lang w:bidi="fa-IR"/>
        </w:rPr>
        <w:t xml:space="preserve">و اگر در خانه ای </w:t>
      </w:r>
      <w:r w:rsidRPr="00C72059">
        <w:rPr>
          <w:color w:val="4472C4" w:themeColor="accent5"/>
          <w:sz w:val="24"/>
          <w:szCs w:val="24"/>
          <w:lang w:bidi="fa-IR"/>
        </w:rPr>
        <w:t>X</w:t>
      </w:r>
      <w:r w:rsidRPr="00C72059">
        <w:rPr>
          <w:color w:val="4472C4" w:themeColor="accent5"/>
          <w:sz w:val="24"/>
          <w:szCs w:val="24"/>
          <w:vertAlign w:val="subscript"/>
          <w:lang w:bidi="fa-IR"/>
        </w:rPr>
        <w:t xml:space="preserve">i </w:t>
      </w:r>
      <w:r w:rsidRPr="00C72059">
        <w:rPr>
          <w:color w:val="4472C4" w:themeColor="accent5"/>
          <w:sz w:val="24"/>
          <w:szCs w:val="24"/>
          <w:lang w:bidi="fa-IR"/>
        </w:rPr>
        <w:t xml:space="preserve"> </w:t>
      </w:r>
      <m:oMath>
        <m:r>
          <w:rPr>
            <w:rFonts w:ascii="Cambria Math" w:hAnsi="Cambria Math"/>
            <w:color w:val="4472C4" w:themeColor="accent5"/>
            <w:sz w:val="24"/>
            <w:szCs w:val="24"/>
            <w:rtl/>
            <w:lang w:bidi="fa-IR"/>
          </w:rPr>
          <m:t>≠</m:t>
        </m:r>
        <m:sSub>
          <m:sSubPr>
            <m:ctrlPr>
              <w:rPr>
                <w:rFonts w:ascii="Cambria Math" w:hAnsi="Cambria Math"/>
                <w:i/>
                <w:color w:val="4472C4" w:themeColor="accent5"/>
                <w:sz w:val="24"/>
                <w:szCs w:val="24"/>
                <w:lang w:bidi="fa-IR"/>
              </w:rPr>
            </m:ctrlPr>
          </m:sSubPr>
          <m:e>
            <m:r>
              <w:rPr>
                <w:rFonts w:ascii="Cambria Math" w:hAnsi="Cambria Math"/>
                <w:color w:val="4472C4" w:themeColor="accent5"/>
                <w:sz w:val="24"/>
                <w:szCs w:val="24"/>
                <w:lang w:bidi="fa-IR"/>
              </w:rPr>
              <m:t>Y</m:t>
            </m:r>
          </m:e>
          <m:sub>
            <m:r>
              <w:rPr>
                <w:rFonts w:ascii="Cambria Math" w:hAnsi="Cambria Math"/>
                <w:color w:val="4472C4" w:themeColor="accent5"/>
                <w:sz w:val="24"/>
                <w:szCs w:val="24"/>
                <w:lang w:bidi="fa-IR"/>
              </w:rPr>
              <m:t>I</m:t>
            </m:r>
          </m:sub>
        </m:sSub>
      </m:oMath>
      <w:r w:rsidR="00C72059" w:rsidRPr="00C72059">
        <w:rPr>
          <w:rFonts w:hint="cs"/>
          <w:color w:val="4472C4" w:themeColor="accent5"/>
          <w:sz w:val="24"/>
          <w:szCs w:val="24"/>
          <w:rtl/>
          <w:lang w:bidi="fa-IR"/>
        </w:rPr>
        <w:t xml:space="preserve">  بود، مثل خانه های </w:t>
      </w:r>
      <w:r w:rsidR="00C72059" w:rsidRPr="00C72059">
        <w:rPr>
          <w:color w:val="4472C4" w:themeColor="accent5"/>
          <w:sz w:val="24"/>
          <w:szCs w:val="24"/>
          <w:lang w:bidi="fa-IR"/>
        </w:rPr>
        <w:t>C[6,3]</w:t>
      </w:r>
      <w:r w:rsidR="00C72059" w:rsidRPr="00C72059">
        <w:rPr>
          <w:rFonts w:hint="cs"/>
          <w:color w:val="4472C4" w:themeColor="accent5"/>
          <w:sz w:val="24"/>
          <w:szCs w:val="24"/>
          <w:rtl/>
          <w:lang w:bidi="fa-IR"/>
        </w:rPr>
        <w:t xml:space="preserve"> و </w:t>
      </w:r>
      <w:r w:rsidR="00C72059" w:rsidRPr="00C72059">
        <w:rPr>
          <w:color w:val="4472C4" w:themeColor="accent5"/>
          <w:sz w:val="24"/>
          <w:szCs w:val="24"/>
          <w:lang w:bidi="fa-IR"/>
        </w:rPr>
        <w:t>C[2,6]</w:t>
      </w:r>
    </w:p>
    <w:p w:rsidR="00C72059" w:rsidRPr="00C72059" w:rsidRDefault="00C72059" w:rsidP="00C72059">
      <w:pPr>
        <w:bidi/>
        <w:spacing w:line="276" w:lineRule="auto"/>
        <w:jc w:val="right"/>
        <w:rPr>
          <w:color w:val="4472C4" w:themeColor="accent5"/>
          <w:sz w:val="24"/>
          <w:szCs w:val="24"/>
          <w:rtl/>
          <w:lang w:bidi="fa-IR"/>
        </w:rPr>
      </w:pPr>
      <w:r w:rsidRPr="00C72059">
        <w:rPr>
          <w:color w:val="4472C4" w:themeColor="accent5"/>
          <w:sz w:val="24"/>
          <w:szCs w:val="24"/>
          <w:lang w:bidi="fa-IR"/>
        </w:rPr>
        <w:t xml:space="preserve">C[6,3] = max( C(5,3), C(6,2)) = max(2,2) = 2 </w:t>
      </w:r>
      <m:oMath>
        <m:r>
          <w:rPr>
            <w:rFonts w:ascii="Cambria Math" w:hAnsi="Cambria Math"/>
            <w:color w:val="4472C4" w:themeColor="accent5"/>
            <w:sz w:val="24"/>
            <w:szCs w:val="24"/>
            <w:rtl/>
            <w:lang w:bidi="fa-IR"/>
          </w:rPr>
          <m:t>↑</m:t>
        </m:r>
        <m:r>
          <m:rPr>
            <m:sty m:val="p"/>
          </m:rPr>
          <w:rPr>
            <w:rFonts w:ascii="Cambria Math" w:hAnsi="Cambria Math" w:hint="cs"/>
            <w:color w:val="4472C4" w:themeColor="accent5"/>
            <w:sz w:val="24"/>
            <w:szCs w:val="24"/>
            <w:rtl/>
            <w:lang w:bidi="fa-IR"/>
          </w:rPr>
          <m:t>یا</m:t>
        </m:r>
        <m:r>
          <w:rPr>
            <w:rFonts w:ascii="Cambria Math" w:hAnsi="Cambria Math"/>
            <w:color w:val="4472C4" w:themeColor="accent5"/>
            <w:sz w:val="24"/>
            <w:szCs w:val="24"/>
            <w:lang w:bidi="fa-IR"/>
          </w:rPr>
          <m:t xml:space="preserve"> ←</m:t>
        </m:r>
      </m:oMath>
    </w:p>
    <w:p w:rsidR="00C72059" w:rsidRDefault="00C72059" w:rsidP="00C72059">
      <w:pPr>
        <w:bidi/>
        <w:spacing w:line="276" w:lineRule="auto"/>
        <w:jc w:val="right"/>
        <w:rPr>
          <w:color w:val="4472C4" w:themeColor="accent5"/>
          <w:sz w:val="24"/>
          <w:szCs w:val="24"/>
          <w:lang w:bidi="fa-IR"/>
        </w:rPr>
      </w:pPr>
      <w:r w:rsidRPr="00C72059">
        <w:rPr>
          <w:color w:val="4472C4" w:themeColor="accent5"/>
          <w:sz w:val="24"/>
          <w:szCs w:val="24"/>
          <w:lang w:bidi="fa-IR"/>
        </w:rPr>
        <w:lastRenderedPageBreak/>
        <w:t xml:space="preserve">C[2,6] = max(C(1,6), C(2,5)) = max(1,2) = 2 </w:t>
      </w:r>
      <m:oMath>
        <m:r>
          <w:rPr>
            <w:rFonts w:ascii="Cambria Math" w:hAnsi="Cambria Math"/>
            <w:color w:val="4472C4" w:themeColor="accent5"/>
            <w:sz w:val="24"/>
            <w:szCs w:val="24"/>
            <w:rtl/>
            <w:lang w:bidi="fa-IR"/>
          </w:rPr>
          <m:t>←</m:t>
        </m:r>
      </m:oMath>
    </w:p>
    <w:p w:rsidR="00C72059" w:rsidRDefault="00C72059" w:rsidP="00C72059">
      <w:pPr>
        <w:bidi/>
        <w:spacing w:line="276" w:lineRule="auto"/>
        <w:jc w:val="right"/>
        <w:rPr>
          <w:color w:val="002060"/>
          <w:sz w:val="24"/>
          <w:szCs w:val="24"/>
          <w:rtl/>
          <w:lang w:bidi="fa-IR"/>
        </w:rPr>
      </w:pPr>
    </w:p>
    <w:p w:rsidR="00C72059" w:rsidRDefault="00C72059" w:rsidP="00C72059">
      <w:pPr>
        <w:bidi/>
        <w:spacing w:line="276" w:lineRule="auto"/>
        <w:jc w:val="right"/>
        <w:rPr>
          <w:color w:val="002060"/>
          <w:sz w:val="24"/>
          <w:szCs w:val="24"/>
          <w:rtl/>
          <w:lang w:bidi="fa-IR"/>
        </w:rPr>
      </w:pPr>
    </w:p>
    <w:p w:rsidR="00C72059" w:rsidRDefault="00C72059" w:rsidP="00C72059">
      <w:pPr>
        <w:bidi/>
        <w:spacing w:line="276" w:lineRule="auto"/>
        <w:jc w:val="right"/>
        <w:rPr>
          <w:color w:val="002060"/>
          <w:sz w:val="24"/>
          <w:szCs w:val="24"/>
          <w:rtl/>
          <w:lang w:bidi="fa-IR"/>
        </w:rPr>
      </w:pPr>
    </w:p>
    <w:p w:rsidR="00C72059" w:rsidRDefault="00C72059" w:rsidP="00C72059">
      <w:pPr>
        <w:bidi/>
        <w:spacing w:line="276" w:lineRule="auto"/>
        <w:jc w:val="right"/>
        <w:rPr>
          <w:color w:val="002060"/>
          <w:sz w:val="24"/>
          <w:szCs w:val="24"/>
          <w:rtl/>
          <w:lang w:bidi="fa-IR"/>
        </w:rPr>
      </w:pPr>
    </w:p>
    <w:p w:rsidR="00C72059" w:rsidRDefault="00C72059" w:rsidP="00C72059">
      <w:pPr>
        <w:bidi/>
        <w:spacing w:line="276" w:lineRule="auto"/>
        <w:jc w:val="right"/>
        <w:rPr>
          <w:color w:val="002060"/>
          <w:sz w:val="24"/>
          <w:szCs w:val="24"/>
          <w:rtl/>
          <w:lang w:bidi="fa-IR"/>
        </w:rPr>
      </w:pPr>
    </w:p>
    <w:p w:rsidR="00C72059" w:rsidRDefault="00C72059" w:rsidP="00C72059">
      <w:pPr>
        <w:bidi/>
        <w:spacing w:line="276" w:lineRule="auto"/>
        <w:jc w:val="right"/>
        <w:rPr>
          <w:color w:val="002060"/>
          <w:sz w:val="24"/>
          <w:szCs w:val="24"/>
          <w:rtl/>
          <w:lang w:bidi="fa-IR"/>
        </w:rPr>
      </w:pPr>
    </w:p>
    <w:p w:rsidR="00C72059" w:rsidRDefault="00C72059" w:rsidP="00C72059">
      <w:pPr>
        <w:bidi/>
        <w:spacing w:line="276" w:lineRule="auto"/>
        <w:jc w:val="right"/>
        <w:rPr>
          <w:color w:val="002060"/>
          <w:sz w:val="24"/>
          <w:szCs w:val="24"/>
          <w:rtl/>
          <w:lang w:bidi="fa-IR"/>
        </w:rPr>
      </w:pPr>
    </w:p>
    <w:p w:rsidR="00C72059" w:rsidRDefault="004040C7" w:rsidP="00C72059">
      <w:pPr>
        <w:bidi/>
        <w:spacing w:line="276" w:lineRule="auto"/>
        <w:rPr>
          <w:color w:val="002060"/>
          <w:sz w:val="28"/>
          <w:szCs w:val="28"/>
          <w:rtl/>
          <w:lang w:bidi="fa-IR"/>
        </w:rPr>
      </w:pPr>
      <w:r>
        <w:rPr>
          <w:rFonts w:hint="cs"/>
          <w:color w:val="002060"/>
          <w:sz w:val="28"/>
          <w:szCs w:val="28"/>
          <w:rtl/>
          <w:lang w:bidi="fa-IR"/>
        </w:rPr>
        <w:t>22</w:t>
      </w:r>
      <w:r w:rsidR="00082945">
        <w:rPr>
          <w:rFonts w:hint="cs"/>
          <w:color w:val="002060"/>
          <w:sz w:val="28"/>
          <w:szCs w:val="28"/>
          <w:rtl/>
          <w:lang w:bidi="fa-IR"/>
        </w:rPr>
        <w:t>. گرا</w:t>
      </w:r>
      <w:r w:rsidR="00FF5FCF">
        <w:rPr>
          <w:rFonts w:hint="cs"/>
          <w:color w:val="002060"/>
          <w:sz w:val="28"/>
          <w:szCs w:val="28"/>
          <w:rtl/>
          <w:lang w:bidi="fa-IR"/>
        </w:rPr>
        <w:t>فی با مات</w:t>
      </w:r>
      <w:r w:rsidR="00082945">
        <w:rPr>
          <w:rFonts w:hint="cs"/>
          <w:color w:val="002060"/>
          <w:sz w:val="28"/>
          <w:szCs w:val="28"/>
          <w:rtl/>
          <w:lang w:bidi="fa-IR"/>
        </w:rPr>
        <w:t>ریس مجاورت زیر مفروض است. برای ر</w:t>
      </w:r>
      <w:r w:rsidR="00FF5FCF">
        <w:rPr>
          <w:rFonts w:hint="cs"/>
          <w:color w:val="002060"/>
          <w:sz w:val="28"/>
          <w:szCs w:val="28"/>
          <w:rtl/>
          <w:lang w:bidi="fa-IR"/>
        </w:rPr>
        <w:t xml:space="preserve">نگ </w:t>
      </w:r>
      <w:r w:rsidR="00082945">
        <w:rPr>
          <w:rFonts w:hint="cs"/>
          <w:color w:val="002060"/>
          <w:sz w:val="28"/>
          <w:szCs w:val="28"/>
          <w:rtl/>
          <w:lang w:bidi="fa-IR"/>
        </w:rPr>
        <w:t xml:space="preserve">آمیزی </w:t>
      </w:r>
      <w:r w:rsidR="00782277">
        <w:rPr>
          <w:rFonts w:hint="cs"/>
          <w:color w:val="002060"/>
          <w:sz w:val="28"/>
          <w:szCs w:val="28"/>
          <w:rtl/>
          <w:lang w:bidi="fa-IR"/>
        </w:rPr>
        <w:t xml:space="preserve">این گراف با سه رنگ چند پاسخ وجود دارد؟ </w:t>
      </w:r>
    </w:p>
    <w:p w:rsidR="00782277" w:rsidRDefault="00782277" w:rsidP="00782277">
      <w:pPr>
        <w:bidi/>
        <w:spacing w:line="276" w:lineRule="auto"/>
        <w:rPr>
          <w:color w:val="0D0D0D" w:themeColor="text1" w:themeTint="F2"/>
          <w:sz w:val="24"/>
          <w:szCs w:val="24"/>
          <w:lang w:bidi="fa-IR"/>
        </w:rPr>
      </w:pPr>
      <w:r>
        <w:rPr>
          <w:rFonts w:hint="cs"/>
          <w:color w:val="002060"/>
          <w:sz w:val="28"/>
          <w:szCs w:val="28"/>
          <w:rtl/>
          <w:lang w:bidi="fa-IR"/>
        </w:rPr>
        <w:t xml:space="preserve">    </w:t>
      </w:r>
      <w:r>
        <w:rPr>
          <w:rFonts w:hint="cs"/>
          <w:color w:val="0D0D0D" w:themeColor="text1" w:themeTint="F2"/>
          <w:sz w:val="24"/>
          <w:szCs w:val="24"/>
          <w:rtl/>
          <w:lang w:bidi="fa-IR"/>
        </w:rPr>
        <w:t>1.</w:t>
      </w:r>
      <w:r>
        <w:rPr>
          <w:color w:val="0D0D0D" w:themeColor="text1" w:themeTint="F2"/>
          <w:sz w:val="24"/>
          <w:szCs w:val="24"/>
          <w:lang w:bidi="fa-IR"/>
        </w:rPr>
        <w:t xml:space="preserve">3 </w:t>
      </w:r>
      <w:r>
        <w:rPr>
          <w:rFonts w:hint="cs"/>
          <w:color w:val="0D0D0D" w:themeColor="text1" w:themeTint="F2"/>
          <w:sz w:val="24"/>
          <w:szCs w:val="24"/>
          <w:rtl/>
          <w:lang w:bidi="fa-IR"/>
        </w:rPr>
        <w:t xml:space="preserve"> </w:t>
      </w:r>
      <w:r>
        <w:rPr>
          <w:color w:val="0D0D0D" w:themeColor="text1" w:themeTint="F2"/>
          <w:sz w:val="24"/>
          <w:szCs w:val="24"/>
          <w:lang w:bidi="fa-IR"/>
        </w:rPr>
        <w:t xml:space="preserve">  </w:t>
      </w:r>
      <w:r>
        <w:rPr>
          <w:rFonts w:hint="cs"/>
          <w:color w:val="0D0D0D" w:themeColor="text1" w:themeTint="F2"/>
          <w:sz w:val="24"/>
          <w:szCs w:val="24"/>
          <w:rtl/>
          <w:lang w:bidi="fa-IR"/>
        </w:rPr>
        <w:t xml:space="preserve">    2.</w:t>
      </w:r>
      <w:r>
        <w:rPr>
          <w:color w:val="0D0D0D" w:themeColor="text1" w:themeTint="F2"/>
          <w:sz w:val="24"/>
          <w:szCs w:val="24"/>
          <w:lang w:bidi="fa-IR"/>
        </w:rPr>
        <w:t xml:space="preserve"> 2 </w:t>
      </w:r>
      <w:r>
        <w:rPr>
          <w:rFonts w:hint="cs"/>
          <w:color w:val="0D0D0D" w:themeColor="text1" w:themeTint="F2"/>
          <w:sz w:val="24"/>
          <w:szCs w:val="24"/>
          <w:rtl/>
          <w:lang w:bidi="fa-IR"/>
        </w:rPr>
        <w:t xml:space="preserve">    </w:t>
      </w:r>
      <w:r>
        <w:rPr>
          <w:color w:val="0D0D0D" w:themeColor="text1" w:themeTint="F2"/>
          <w:sz w:val="24"/>
          <w:szCs w:val="24"/>
          <w:lang w:bidi="fa-IR"/>
        </w:rPr>
        <w:t xml:space="preserve">  </w:t>
      </w:r>
      <w:r>
        <w:rPr>
          <w:rFonts w:hint="cs"/>
          <w:color w:val="0D0D0D" w:themeColor="text1" w:themeTint="F2"/>
          <w:sz w:val="24"/>
          <w:szCs w:val="24"/>
          <w:rtl/>
          <w:lang w:bidi="fa-IR"/>
        </w:rPr>
        <w:t xml:space="preserve"> 3.</w:t>
      </w:r>
      <w:r>
        <w:rPr>
          <w:color w:val="0D0D0D" w:themeColor="text1" w:themeTint="F2"/>
          <w:sz w:val="24"/>
          <w:szCs w:val="24"/>
          <w:lang w:bidi="fa-IR"/>
        </w:rPr>
        <w:t xml:space="preserve"> 1 </w:t>
      </w:r>
      <w:r>
        <w:rPr>
          <w:rFonts w:hint="cs"/>
          <w:color w:val="0D0D0D" w:themeColor="text1" w:themeTint="F2"/>
          <w:sz w:val="24"/>
          <w:szCs w:val="24"/>
          <w:rtl/>
          <w:lang w:bidi="fa-IR"/>
        </w:rPr>
        <w:t xml:space="preserve">  </w:t>
      </w:r>
      <w:r>
        <w:rPr>
          <w:color w:val="0D0D0D" w:themeColor="text1" w:themeTint="F2"/>
          <w:sz w:val="24"/>
          <w:szCs w:val="24"/>
          <w:lang w:bidi="fa-IR"/>
        </w:rPr>
        <w:t xml:space="preserve">    </w:t>
      </w:r>
      <w:r>
        <w:rPr>
          <w:rFonts w:hint="cs"/>
          <w:color w:val="0D0D0D" w:themeColor="text1" w:themeTint="F2"/>
          <w:sz w:val="24"/>
          <w:szCs w:val="24"/>
          <w:rtl/>
          <w:lang w:bidi="fa-IR"/>
        </w:rPr>
        <w:t xml:space="preserve">  4.</w:t>
      </w:r>
      <w:r>
        <w:rPr>
          <w:color w:val="0D0D0D" w:themeColor="text1" w:themeTint="F2"/>
          <w:sz w:val="24"/>
          <w:szCs w:val="24"/>
          <w:lang w:bidi="fa-IR"/>
        </w:rPr>
        <w:t xml:space="preserve">0 </w:t>
      </w:r>
    </w:p>
    <w:p w:rsidR="00782277" w:rsidRPr="00782277" w:rsidRDefault="003B50EA" w:rsidP="00782277">
      <w:pPr>
        <w:bidi/>
        <w:spacing w:line="276" w:lineRule="auto"/>
        <w:jc w:val="right"/>
        <w:rPr>
          <w:color w:val="0D0D0D" w:themeColor="text1" w:themeTint="F2"/>
          <w:sz w:val="24"/>
          <w:szCs w:val="24"/>
          <w:lang w:bidi="fa-IR"/>
        </w:rPr>
      </w:pPr>
      <m:oMath>
        <m:m>
          <m:mPr>
            <m:mcs>
              <m:mc>
                <m:mcPr>
                  <m:count m:val="4"/>
                  <m:mcJc m:val="center"/>
                </m:mcPr>
              </m:mc>
            </m:mcs>
            <m:ctrlPr>
              <w:rPr>
                <w:rFonts w:ascii="Cambria Math" w:hAnsi="Cambria Math"/>
                <w:i/>
                <w:color w:val="0D0D0D" w:themeColor="text1" w:themeTint="F2"/>
                <w:sz w:val="24"/>
                <w:szCs w:val="24"/>
                <w:lang w:bidi="fa-IR"/>
              </w:rPr>
            </m:ctrlPr>
          </m:mPr>
          <m:mr>
            <m:e>
              <m:r>
                <w:rPr>
                  <w:rFonts w:ascii="Cambria Math" w:hAnsi="Cambria Math"/>
                  <w:color w:val="0D0D0D" w:themeColor="text1" w:themeTint="F2"/>
                  <w:sz w:val="24"/>
                  <w:szCs w:val="24"/>
                  <w:lang w:bidi="fa-IR"/>
                </w:rPr>
                <m:t>0</m:t>
              </m:r>
            </m:e>
            <m:e>
              <m:r>
                <w:rPr>
                  <w:rFonts w:ascii="Cambria Math" w:hAnsi="Cambria Math"/>
                  <w:color w:val="0D0D0D" w:themeColor="text1" w:themeTint="F2"/>
                  <w:sz w:val="24"/>
                  <w:szCs w:val="24"/>
                  <w:lang w:bidi="fa-IR"/>
                </w:rPr>
                <m:t>0</m:t>
              </m:r>
            </m:e>
            <m:e>
              <m:r>
                <w:rPr>
                  <w:rFonts w:ascii="Cambria Math" w:hAnsi="Cambria Math"/>
                  <w:color w:val="0D0D0D" w:themeColor="text1" w:themeTint="F2"/>
                  <w:sz w:val="24"/>
                  <w:szCs w:val="24"/>
                  <w:lang w:bidi="fa-IR"/>
                </w:rPr>
                <m:t>0</m:t>
              </m:r>
            </m:e>
            <m:e>
              <m:r>
                <w:rPr>
                  <w:rFonts w:ascii="Cambria Math" w:hAnsi="Cambria Math"/>
                  <w:color w:val="0D0D0D" w:themeColor="text1" w:themeTint="F2"/>
                  <w:sz w:val="24"/>
                  <w:szCs w:val="24"/>
                  <w:lang w:bidi="fa-IR"/>
                </w:rPr>
                <m:t>0</m:t>
              </m:r>
              <m:ctrlPr>
                <w:rPr>
                  <w:rFonts w:ascii="Cambria Math" w:eastAsia="Cambria Math" w:hAnsi="Cambria Math" w:cs="Cambria Math"/>
                  <w:i/>
                  <w:color w:val="0D0D0D" w:themeColor="text1" w:themeTint="F2"/>
                  <w:sz w:val="24"/>
                  <w:szCs w:val="24"/>
                  <w:lang w:bidi="fa-IR"/>
                </w:rPr>
              </m:ctrlPr>
            </m:e>
          </m:mr>
          <m:mr>
            <m:e>
              <m:r>
                <w:rPr>
                  <w:rFonts w:ascii="Cambria Math" w:eastAsia="Cambria Math" w:hAnsi="Cambria Math" w:cs="Cambria Math"/>
                  <w:color w:val="0D0D0D" w:themeColor="text1" w:themeTint="F2"/>
                  <w:sz w:val="24"/>
                  <w:szCs w:val="24"/>
                  <w:lang w:bidi="fa-IR"/>
                </w:rPr>
                <m:t>0</m:t>
              </m:r>
            </m:e>
            <m:e>
              <m:r>
                <w:rPr>
                  <w:rFonts w:ascii="Cambria Math" w:hAnsi="Cambria Math"/>
                  <w:color w:val="0D0D0D" w:themeColor="text1" w:themeTint="F2"/>
                  <w:sz w:val="24"/>
                  <w:szCs w:val="24"/>
                  <w:lang w:bidi="fa-IR"/>
                </w:rPr>
                <m:t>0</m:t>
              </m:r>
            </m:e>
            <m:e>
              <m:r>
                <w:rPr>
                  <w:rFonts w:ascii="Cambria Math" w:hAnsi="Cambria Math"/>
                  <w:color w:val="0D0D0D" w:themeColor="text1" w:themeTint="F2"/>
                  <w:sz w:val="24"/>
                  <w:szCs w:val="24"/>
                  <w:lang w:bidi="fa-IR"/>
                </w:rPr>
                <m:t>0</m:t>
              </m:r>
            </m:e>
            <m:e>
              <m:r>
                <w:rPr>
                  <w:rFonts w:ascii="Cambria Math" w:hAnsi="Cambria Math"/>
                  <w:color w:val="0D0D0D" w:themeColor="text1" w:themeTint="F2"/>
                  <w:sz w:val="24"/>
                  <w:szCs w:val="24"/>
                  <w:lang w:bidi="fa-IR"/>
                </w:rPr>
                <m:t>0</m:t>
              </m:r>
              <m:ctrlPr>
                <w:rPr>
                  <w:rFonts w:ascii="Cambria Math" w:eastAsia="Cambria Math" w:hAnsi="Cambria Math" w:cs="Cambria Math"/>
                  <w:i/>
                  <w:color w:val="0D0D0D" w:themeColor="text1" w:themeTint="F2"/>
                  <w:sz w:val="24"/>
                  <w:szCs w:val="24"/>
                  <w:lang w:bidi="fa-IR"/>
                </w:rPr>
              </m:ctrlPr>
            </m:e>
          </m:mr>
          <m:mr>
            <m:e>
              <m:r>
                <w:rPr>
                  <w:rFonts w:ascii="Cambria Math" w:eastAsia="Cambria Math" w:hAnsi="Cambria Math" w:cs="Cambria Math"/>
                  <w:color w:val="0D0D0D" w:themeColor="text1" w:themeTint="F2"/>
                  <w:sz w:val="24"/>
                  <w:szCs w:val="24"/>
                  <w:lang w:bidi="fa-IR"/>
                </w:rPr>
                <m:t>0</m:t>
              </m:r>
            </m:e>
            <m:e>
              <m:r>
                <w:rPr>
                  <w:rFonts w:ascii="Cambria Math" w:hAnsi="Cambria Math"/>
                  <w:color w:val="0D0D0D" w:themeColor="text1" w:themeTint="F2"/>
                  <w:sz w:val="24"/>
                  <w:szCs w:val="24"/>
                  <w:lang w:bidi="fa-IR"/>
                </w:rPr>
                <m:t>0</m:t>
              </m:r>
            </m:e>
            <m:e>
              <m:r>
                <w:rPr>
                  <w:rFonts w:ascii="Cambria Math" w:hAnsi="Cambria Math"/>
                  <w:color w:val="0D0D0D" w:themeColor="text1" w:themeTint="F2"/>
                  <w:sz w:val="24"/>
                  <w:szCs w:val="24"/>
                  <w:lang w:bidi="fa-IR"/>
                </w:rPr>
                <m:t>0</m:t>
              </m:r>
              <m:ctrlPr>
                <w:rPr>
                  <w:rFonts w:ascii="Cambria Math" w:eastAsia="Cambria Math" w:hAnsi="Cambria Math" w:cs="Cambria Math"/>
                  <w:i/>
                  <w:color w:val="0D0D0D" w:themeColor="text1" w:themeTint="F2"/>
                  <w:sz w:val="24"/>
                  <w:szCs w:val="24"/>
                  <w:lang w:bidi="fa-IR"/>
                </w:rPr>
              </m:ctrlPr>
            </m:e>
            <m:e>
              <m:r>
                <w:rPr>
                  <w:rFonts w:ascii="Cambria Math" w:eastAsia="Cambria Math" w:hAnsi="Cambria Math" w:cs="Cambria Math"/>
                  <w:color w:val="0D0D0D" w:themeColor="text1" w:themeTint="F2"/>
                  <w:sz w:val="24"/>
                  <w:szCs w:val="24"/>
                  <w:lang w:bidi="fa-IR"/>
                </w:rPr>
                <m:t>0</m:t>
              </m:r>
              <m:ctrlPr>
                <w:rPr>
                  <w:rFonts w:ascii="Cambria Math" w:eastAsia="Cambria Math" w:hAnsi="Cambria Math" w:cs="Cambria Math"/>
                  <w:i/>
                  <w:color w:val="0D0D0D" w:themeColor="text1" w:themeTint="F2"/>
                  <w:sz w:val="24"/>
                  <w:szCs w:val="24"/>
                  <w:lang w:bidi="fa-IR"/>
                </w:rPr>
              </m:ctrlPr>
            </m:e>
          </m:mr>
          <m:mr>
            <m:e>
              <m:r>
                <w:rPr>
                  <w:rFonts w:ascii="Cambria Math" w:eastAsia="Cambria Math" w:hAnsi="Cambria Math" w:cs="Cambria Math"/>
                  <w:color w:val="0D0D0D" w:themeColor="text1" w:themeTint="F2"/>
                  <w:sz w:val="24"/>
                  <w:szCs w:val="24"/>
                  <w:lang w:bidi="fa-IR"/>
                </w:rPr>
                <m:t>0</m:t>
              </m:r>
              <m:ctrlPr>
                <w:rPr>
                  <w:rFonts w:ascii="Cambria Math" w:eastAsia="Cambria Math" w:hAnsi="Cambria Math" w:cs="Cambria Math"/>
                  <w:i/>
                  <w:color w:val="0D0D0D" w:themeColor="text1" w:themeTint="F2"/>
                  <w:sz w:val="24"/>
                  <w:szCs w:val="24"/>
                  <w:lang w:bidi="fa-IR"/>
                </w:rPr>
              </m:ctrlPr>
            </m:e>
            <m:e>
              <m:r>
                <w:rPr>
                  <w:rFonts w:ascii="Cambria Math" w:eastAsia="Cambria Math" w:hAnsi="Cambria Math" w:cs="Cambria Math"/>
                  <w:color w:val="0D0D0D" w:themeColor="text1" w:themeTint="F2"/>
                  <w:sz w:val="24"/>
                  <w:szCs w:val="24"/>
                  <w:lang w:bidi="fa-IR"/>
                </w:rPr>
                <m:t>0</m:t>
              </m:r>
              <m:ctrlPr>
                <w:rPr>
                  <w:rFonts w:ascii="Cambria Math" w:eastAsia="Cambria Math" w:hAnsi="Cambria Math" w:cs="Cambria Math"/>
                  <w:i/>
                  <w:color w:val="0D0D0D" w:themeColor="text1" w:themeTint="F2"/>
                  <w:sz w:val="24"/>
                  <w:szCs w:val="24"/>
                  <w:lang w:bidi="fa-IR"/>
                </w:rPr>
              </m:ctrlPr>
            </m:e>
            <m:e>
              <m:r>
                <w:rPr>
                  <w:rFonts w:ascii="Cambria Math" w:eastAsia="Cambria Math" w:hAnsi="Cambria Math" w:cs="Cambria Math"/>
                  <w:color w:val="0D0D0D" w:themeColor="text1" w:themeTint="F2"/>
                  <w:sz w:val="24"/>
                  <w:szCs w:val="24"/>
                  <w:lang w:bidi="fa-IR"/>
                </w:rPr>
                <m:t>0</m:t>
              </m:r>
              <m:ctrlPr>
                <w:rPr>
                  <w:rFonts w:ascii="Cambria Math" w:eastAsia="Cambria Math" w:hAnsi="Cambria Math" w:cs="Cambria Math"/>
                  <w:i/>
                  <w:color w:val="0D0D0D" w:themeColor="text1" w:themeTint="F2"/>
                  <w:sz w:val="24"/>
                  <w:szCs w:val="24"/>
                  <w:lang w:bidi="fa-IR"/>
                </w:rPr>
              </m:ctrlPr>
            </m:e>
            <m:e>
              <m:r>
                <w:rPr>
                  <w:rFonts w:ascii="Cambria Math" w:eastAsia="Cambria Math" w:hAnsi="Cambria Math" w:cs="Cambria Math"/>
                  <w:color w:val="0D0D0D" w:themeColor="text1" w:themeTint="F2"/>
                  <w:sz w:val="24"/>
                  <w:szCs w:val="24"/>
                  <w:lang w:bidi="fa-IR"/>
                </w:rPr>
                <m:t>0</m:t>
              </m:r>
            </m:e>
          </m:mr>
        </m:m>
      </m:oMath>
      <w:r w:rsidR="00782277">
        <w:rPr>
          <w:color w:val="0D0D0D" w:themeColor="text1" w:themeTint="F2"/>
          <w:sz w:val="24"/>
          <w:szCs w:val="24"/>
          <w:lang w:bidi="fa-IR"/>
        </w:rPr>
        <w:t xml:space="preserve">  </w:t>
      </w:r>
    </w:p>
    <w:p w:rsidR="00782277" w:rsidRPr="00D63762" w:rsidRDefault="00D63762" w:rsidP="00782277">
      <w:pPr>
        <w:bidi/>
        <w:spacing w:line="276" w:lineRule="auto"/>
        <w:rPr>
          <w:color w:val="2E74B5" w:themeColor="accent1" w:themeShade="BF"/>
          <w:sz w:val="24"/>
          <w:szCs w:val="24"/>
          <w:rtl/>
          <w:lang w:bidi="fa-IR"/>
        </w:rPr>
      </w:pPr>
      <w:r w:rsidRPr="00D63762">
        <w:rPr>
          <w:rFonts w:hint="cs"/>
          <w:color w:val="2E74B5" w:themeColor="accent1" w:themeShade="BF"/>
          <w:sz w:val="24"/>
          <w:szCs w:val="24"/>
          <w:rtl/>
          <w:lang w:bidi="fa-IR"/>
        </w:rPr>
        <w:t xml:space="preserve">جواب گزینه (د) </w:t>
      </w:r>
    </w:p>
    <w:p w:rsidR="00D63762" w:rsidRDefault="00D63762" w:rsidP="00D63762">
      <w:pPr>
        <w:bidi/>
        <w:spacing w:line="276" w:lineRule="auto"/>
        <w:rPr>
          <w:color w:val="2E74B5" w:themeColor="accent1" w:themeShade="BF"/>
          <w:sz w:val="24"/>
          <w:szCs w:val="24"/>
          <w:rtl/>
          <w:lang w:bidi="fa-IR"/>
        </w:rPr>
      </w:pPr>
      <w:r w:rsidRPr="00D63762">
        <w:rPr>
          <w:rFonts w:hint="cs"/>
          <w:color w:val="2E74B5" w:themeColor="accent1" w:themeShade="BF"/>
          <w:sz w:val="24"/>
          <w:szCs w:val="24"/>
          <w:rtl/>
          <w:lang w:bidi="fa-IR"/>
        </w:rPr>
        <w:t xml:space="preserve"> چون همه رِاس ها بر هم منطبق هستند و وزن یال بین راس ها 0 است پس نمی توان گراف را طوری رنگ آمیزی کرد که هیچ  دو راس مجاوری همرنگ نباشد.</w:t>
      </w:r>
    </w:p>
    <w:p w:rsidR="00D63762" w:rsidRDefault="00D63762" w:rsidP="00D63762">
      <w:pPr>
        <w:bidi/>
        <w:spacing w:line="276" w:lineRule="auto"/>
        <w:rPr>
          <w:color w:val="2E74B5" w:themeColor="accent1" w:themeShade="BF"/>
          <w:sz w:val="24"/>
          <w:szCs w:val="24"/>
          <w:rtl/>
          <w:lang w:bidi="fa-IR"/>
        </w:rPr>
      </w:pPr>
    </w:p>
    <w:p w:rsidR="00D63762" w:rsidRDefault="00D63762" w:rsidP="00D63762">
      <w:pPr>
        <w:bidi/>
        <w:spacing w:line="276" w:lineRule="auto"/>
        <w:rPr>
          <w:color w:val="2E74B5" w:themeColor="accent1" w:themeShade="BF"/>
          <w:sz w:val="24"/>
          <w:szCs w:val="24"/>
          <w:rtl/>
          <w:lang w:bidi="fa-IR"/>
        </w:rPr>
      </w:pPr>
    </w:p>
    <w:p w:rsidR="00D63762" w:rsidRDefault="004040C7" w:rsidP="00D63762">
      <w:pPr>
        <w:bidi/>
        <w:spacing w:line="276" w:lineRule="auto"/>
        <w:rPr>
          <w:color w:val="002060"/>
          <w:sz w:val="28"/>
          <w:szCs w:val="28"/>
          <w:rtl/>
          <w:lang w:bidi="fa-IR"/>
        </w:rPr>
      </w:pPr>
      <w:r>
        <w:rPr>
          <w:rFonts w:hint="cs"/>
          <w:color w:val="002060"/>
          <w:sz w:val="28"/>
          <w:szCs w:val="28"/>
          <w:rtl/>
          <w:lang w:bidi="fa-IR"/>
        </w:rPr>
        <w:t>24</w:t>
      </w:r>
      <w:r w:rsidR="00D63762">
        <w:rPr>
          <w:rFonts w:hint="cs"/>
          <w:color w:val="002060"/>
          <w:sz w:val="28"/>
          <w:szCs w:val="28"/>
          <w:rtl/>
          <w:lang w:bidi="fa-IR"/>
        </w:rPr>
        <w:t xml:space="preserve">. در مساله کوله پشتی صفر و یک. مقدار </w:t>
      </w:r>
      <w:r w:rsidR="00D63762">
        <w:rPr>
          <w:color w:val="002060"/>
          <w:sz w:val="28"/>
          <w:szCs w:val="28"/>
          <w:lang w:bidi="fa-IR"/>
        </w:rPr>
        <w:t>Bound</w:t>
      </w:r>
      <w:r w:rsidR="00D63762">
        <w:rPr>
          <w:rFonts w:hint="cs"/>
          <w:color w:val="002060"/>
          <w:sz w:val="28"/>
          <w:szCs w:val="28"/>
          <w:rtl/>
          <w:lang w:bidi="fa-IR"/>
        </w:rPr>
        <w:t xml:space="preserve"> ، </w:t>
      </w:r>
      <w:r w:rsidR="00D63762">
        <w:rPr>
          <w:color w:val="002060"/>
          <w:sz w:val="28"/>
          <w:szCs w:val="28"/>
          <w:lang w:bidi="fa-IR"/>
        </w:rPr>
        <w:t>profit</w:t>
      </w:r>
      <w:r w:rsidR="00C74981">
        <w:rPr>
          <w:rFonts w:hint="cs"/>
          <w:color w:val="002060"/>
          <w:sz w:val="28"/>
          <w:szCs w:val="28"/>
          <w:rtl/>
          <w:lang w:bidi="fa-IR"/>
        </w:rPr>
        <w:t xml:space="preserve"> ، </w:t>
      </w:r>
      <w:r w:rsidR="00C74981">
        <w:rPr>
          <w:color w:val="002060"/>
          <w:sz w:val="28"/>
          <w:szCs w:val="28"/>
          <w:lang w:bidi="fa-IR"/>
        </w:rPr>
        <w:t>weight</w:t>
      </w:r>
      <w:r w:rsidR="00C74981">
        <w:rPr>
          <w:rFonts w:hint="cs"/>
          <w:color w:val="002060"/>
          <w:sz w:val="28"/>
          <w:szCs w:val="28"/>
          <w:rtl/>
          <w:lang w:bidi="fa-IR"/>
        </w:rPr>
        <w:t xml:space="preserve"> در یک گره مفروض به ترتیب معادل کدام گزینه است؟</w:t>
      </w:r>
    </w:p>
    <w:p w:rsidR="00C74981" w:rsidRDefault="00C74981" w:rsidP="00C74981">
      <w:pPr>
        <w:bidi/>
        <w:spacing w:line="276" w:lineRule="auto"/>
        <w:rPr>
          <w:color w:val="002060"/>
          <w:sz w:val="28"/>
          <w:szCs w:val="28"/>
          <w:rtl/>
          <w:lang w:bidi="fa-IR"/>
        </w:rPr>
      </w:pPr>
    </w:p>
    <w:p w:rsidR="00C74981" w:rsidRDefault="00C74981" w:rsidP="0026706E">
      <w:pPr>
        <w:pStyle w:val="ListParagraph"/>
        <w:numPr>
          <w:ilvl w:val="0"/>
          <w:numId w:val="1"/>
        </w:numPr>
        <w:bidi/>
        <w:spacing w:line="276" w:lineRule="auto"/>
        <w:rPr>
          <w:color w:val="3B3838" w:themeColor="background2" w:themeShade="40"/>
          <w:sz w:val="24"/>
          <w:szCs w:val="24"/>
          <w:lang w:bidi="fa-IR"/>
        </w:rPr>
      </w:pPr>
      <w:r>
        <w:rPr>
          <w:rFonts w:hint="cs"/>
          <w:color w:val="3B3838" w:themeColor="background2" w:themeShade="40"/>
          <w:sz w:val="24"/>
          <w:szCs w:val="24"/>
          <w:rtl/>
          <w:lang w:bidi="fa-IR"/>
        </w:rPr>
        <w:t>حد بالایی از بهره قابل دستیابی، حاصل جمع ارزش قطعات و حاصل جمع اوزان قطعات</w:t>
      </w:r>
    </w:p>
    <w:p w:rsidR="00C74981" w:rsidRDefault="00C74981" w:rsidP="0026706E">
      <w:pPr>
        <w:pStyle w:val="ListParagraph"/>
        <w:numPr>
          <w:ilvl w:val="0"/>
          <w:numId w:val="1"/>
        </w:numPr>
        <w:bidi/>
        <w:spacing w:line="276" w:lineRule="auto"/>
        <w:rPr>
          <w:color w:val="3B3838" w:themeColor="background2" w:themeShade="40"/>
          <w:sz w:val="24"/>
          <w:szCs w:val="24"/>
          <w:lang w:bidi="fa-IR"/>
        </w:rPr>
      </w:pPr>
      <w:r>
        <w:rPr>
          <w:rFonts w:hint="cs"/>
          <w:color w:val="3B3838" w:themeColor="background2" w:themeShade="40"/>
          <w:sz w:val="24"/>
          <w:szCs w:val="24"/>
          <w:rtl/>
          <w:lang w:bidi="fa-IR"/>
        </w:rPr>
        <w:t>حاصل جمع ارزش قطعات، حد بالایی از بهره قابل دستیابی و حاصل جمع اوزان قطعات</w:t>
      </w:r>
    </w:p>
    <w:p w:rsidR="00C74981" w:rsidRDefault="00C74981" w:rsidP="0026706E">
      <w:pPr>
        <w:pStyle w:val="ListParagraph"/>
        <w:numPr>
          <w:ilvl w:val="0"/>
          <w:numId w:val="1"/>
        </w:numPr>
        <w:bidi/>
        <w:spacing w:line="276" w:lineRule="auto"/>
        <w:rPr>
          <w:color w:val="3B3838" w:themeColor="background2" w:themeShade="40"/>
          <w:sz w:val="24"/>
          <w:szCs w:val="24"/>
          <w:lang w:bidi="fa-IR"/>
        </w:rPr>
      </w:pPr>
      <w:r>
        <w:rPr>
          <w:rFonts w:hint="cs"/>
          <w:color w:val="3B3838" w:themeColor="background2" w:themeShade="40"/>
          <w:sz w:val="24"/>
          <w:szCs w:val="24"/>
          <w:rtl/>
          <w:lang w:bidi="fa-IR"/>
        </w:rPr>
        <w:t xml:space="preserve">حد بالایی از بهره قابل دستیابی، حاصل جمع اوزان قطعات و حاصل جمع ارزش قطعات </w:t>
      </w:r>
    </w:p>
    <w:p w:rsidR="001C17A5" w:rsidRDefault="001C17A5" w:rsidP="0026706E">
      <w:pPr>
        <w:pStyle w:val="ListParagraph"/>
        <w:numPr>
          <w:ilvl w:val="0"/>
          <w:numId w:val="1"/>
        </w:numPr>
        <w:bidi/>
        <w:spacing w:line="276" w:lineRule="auto"/>
        <w:rPr>
          <w:color w:val="3B3838" w:themeColor="background2" w:themeShade="40"/>
          <w:sz w:val="24"/>
          <w:szCs w:val="24"/>
          <w:lang w:bidi="fa-IR"/>
        </w:rPr>
      </w:pPr>
      <w:r>
        <w:rPr>
          <w:rFonts w:hint="cs"/>
          <w:color w:val="3B3838" w:themeColor="background2" w:themeShade="40"/>
          <w:sz w:val="24"/>
          <w:szCs w:val="24"/>
          <w:rtl/>
          <w:lang w:bidi="fa-IR"/>
        </w:rPr>
        <w:t>حاصل جمع اوزان قطعات، حد بالایی از بهره قابل دستیابی و حاصل جمع ارزش قطعات</w:t>
      </w:r>
    </w:p>
    <w:p w:rsidR="001C17A5" w:rsidRDefault="001C17A5" w:rsidP="001C17A5">
      <w:pPr>
        <w:pStyle w:val="ListParagraph"/>
        <w:bidi/>
        <w:spacing w:line="276" w:lineRule="auto"/>
        <w:ind w:left="705"/>
        <w:rPr>
          <w:color w:val="3B3838" w:themeColor="background2" w:themeShade="40"/>
          <w:sz w:val="24"/>
          <w:szCs w:val="24"/>
          <w:rtl/>
          <w:lang w:bidi="fa-IR"/>
        </w:rPr>
      </w:pPr>
    </w:p>
    <w:p w:rsidR="001C17A5" w:rsidRPr="00261E57" w:rsidRDefault="00261E57" w:rsidP="001C17A5">
      <w:pPr>
        <w:pStyle w:val="ListParagraph"/>
        <w:bidi/>
        <w:spacing w:line="276" w:lineRule="auto"/>
        <w:ind w:left="705"/>
        <w:rPr>
          <w:color w:val="0070C0"/>
          <w:sz w:val="24"/>
          <w:szCs w:val="24"/>
          <w:rtl/>
          <w:lang w:bidi="fa-IR"/>
        </w:rPr>
      </w:pPr>
      <w:r w:rsidRPr="00261E57">
        <w:rPr>
          <w:rFonts w:hint="cs"/>
          <w:color w:val="0070C0"/>
          <w:sz w:val="24"/>
          <w:szCs w:val="24"/>
          <w:rtl/>
          <w:lang w:bidi="fa-IR"/>
        </w:rPr>
        <w:t>جواب گزینه ( الف)</w:t>
      </w:r>
    </w:p>
    <w:p w:rsidR="00261E57" w:rsidRPr="00261E57" w:rsidRDefault="00261E57" w:rsidP="00261E57">
      <w:pPr>
        <w:pStyle w:val="ListParagraph"/>
        <w:bidi/>
        <w:spacing w:line="276" w:lineRule="auto"/>
        <w:ind w:left="705"/>
        <w:rPr>
          <w:color w:val="0070C0"/>
          <w:sz w:val="24"/>
          <w:szCs w:val="24"/>
          <w:rtl/>
          <w:lang w:bidi="fa-IR"/>
        </w:rPr>
      </w:pPr>
      <w:r w:rsidRPr="00261E57">
        <w:rPr>
          <w:color w:val="0070C0"/>
          <w:sz w:val="24"/>
          <w:szCs w:val="24"/>
          <w:lang w:bidi="fa-IR"/>
        </w:rPr>
        <w:t>Profit</w:t>
      </w:r>
      <w:r w:rsidRPr="00261E57">
        <w:rPr>
          <w:rFonts w:hint="cs"/>
          <w:color w:val="0070C0"/>
          <w:sz w:val="24"/>
          <w:szCs w:val="24"/>
          <w:rtl/>
          <w:lang w:bidi="fa-IR"/>
        </w:rPr>
        <w:t>: حاصل جمع ارزش قطعات</w:t>
      </w:r>
    </w:p>
    <w:p w:rsidR="00261E57" w:rsidRPr="00261E57" w:rsidRDefault="00261E57" w:rsidP="00261E57">
      <w:pPr>
        <w:pStyle w:val="ListParagraph"/>
        <w:bidi/>
        <w:spacing w:line="276" w:lineRule="auto"/>
        <w:ind w:left="705"/>
        <w:rPr>
          <w:color w:val="0070C0"/>
          <w:sz w:val="24"/>
          <w:szCs w:val="24"/>
          <w:rtl/>
          <w:lang w:bidi="fa-IR"/>
        </w:rPr>
      </w:pPr>
      <w:r w:rsidRPr="00261E57">
        <w:rPr>
          <w:color w:val="0070C0"/>
          <w:sz w:val="24"/>
          <w:szCs w:val="24"/>
          <w:lang w:bidi="fa-IR"/>
        </w:rPr>
        <w:t>Bound</w:t>
      </w:r>
      <w:r w:rsidRPr="00261E57">
        <w:rPr>
          <w:rFonts w:hint="cs"/>
          <w:color w:val="0070C0"/>
          <w:sz w:val="24"/>
          <w:szCs w:val="24"/>
          <w:rtl/>
          <w:lang w:bidi="fa-IR"/>
        </w:rPr>
        <w:t xml:space="preserve">: حد بالا از بهره قابل دستیابی </w:t>
      </w:r>
    </w:p>
    <w:p w:rsidR="00261E57" w:rsidRDefault="00261E57" w:rsidP="00261E57">
      <w:pPr>
        <w:pStyle w:val="ListParagraph"/>
        <w:bidi/>
        <w:spacing w:line="276" w:lineRule="auto"/>
        <w:ind w:left="705"/>
        <w:rPr>
          <w:color w:val="0070C0"/>
          <w:sz w:val="24"/>
          <w:szCs w:val="24"/>
          <w:rtl/>
          <w:lang w:bidi="fa-IR"/>
        </w:rPr>
      </w:pPr>
      <w:r w:rsidRPr="00261E57">
        <w:rPr>
          <w:color w:val="0070C0"/>
          <w:sz w:val="24"/>
          <w:szCs w:val="24"/>
          <w:lang w:bidi="fa-IR"/>
        </w:rPr>
        <w:t>Weight</w:t>
      </w:r>
      <w:r w:rsidRPr="00261E57">
        <w:rPr>
          <w:rFonts w:hint="cs"/>
          <w:color w:val="0070C0"/>
          <w:sz w:val="24"/>
          <w:szCs w:val="24"/>
          <w:rtl/>
          <w:lang w:bidi="fa-IR"/>
        </w:rPr>
        <w:t>: حاصل جمع اوزان قطعات</w:t>
      </w:r>
    </w:p>
    <w:p w:rsidR="00261E57" w:rsidRDefault="00261E57" w:rsidP="00261E57">
      <w:pPr>
        <w:pStyle w:val="ListParagraph"/>
        <w:bidi/>
        <w:spacing w:line="276" w:lineRule="auto"/>
        <w:ind w:left="705"/>
        <w:rPr>
          <w:color w:val="0070C0"/>
          <w:sz w:val="24"/>
          <w:szCs w:val="24"/>
          <w:rtl/>
          <w:lang w:bidi="fa-IR"/>
        </w:rPr>
      </w:pPr>
    </w:p>
    <w:p w:rsidR="00261E57" w:rsidRPr="00D812A5" w:rsidRDefault="00261E57" w:rsidP="00D812A5">
      <w:pPr>
        <w:bidi/>
        <w:spacing w:line="276" w:lineRule="auto"/>
        <w:rPr>
          <w:color w:val="0070C0"/>
          <w:sz w:val="24"/>
          <w:szCs w:val="24"/>
          <w:rtl/>
          <w:lang w:bidi="fa-IR"/>
        </w:rPr>
      </w:pPr>
    </w:p>
    <w:p w:rsidR="00782277" w:rsidRDefault="00261E57" w:rsidP="004040C7">
      <w:pPr>
        <w:tabs>
          <w:tab w:val="left" w:pos="6405"/>
        </w:tabs>
        <w:bidi/>
        <w:jc w:val="both"/>
        <w:rPr>
          <w:color w:val="002060"/>
          <w:sz w:val="28"/>
          <w:szCs w:val="28"/>
          <w:rtl/>
          <w:lang w:bidi="fa-IR"/>
        </w:rPr>
      </w:pPr>
      <w:r>
        <w:rPr>
          <w:rFonts w:hint="cs"/>
          <w:color w:val="0070C0"/>
          <w:sz w:val="24"/>
          <w:szCs w:val="24"/>
          <w:rtl/>
          <w:lang w:bidi="fa-IR"/>
        </w:rPr>
        <w:t xml:space="preserve">  </w:t>
      </w:r>
      <w:r w:rsidR="004040C7">
        <w:rPr>
          <w:rFonts w:hint="cs"/>
          <w:color w:val="002060"/>
          <w:sz w:val="28"/>
          <w:szCs w:val="28"/>
          <w:rtl/>
          <w:lang w:bidi="fa-IR"/>
        </w:rPr>
        <w:t>2</w:t>
      </w:r>
      <w:r>
        <w:rPr>
          <w:rFonts w:hint="cs"/>
          <w:color w:val="002060"/>
          <w:sz w:val="28"/>
          <w:szCs w:val="28"/>
          <w:rtl/>
          <w:lang w:bidi="fa-IR"/>
        </w:rPr>
        <w:t xml:space="preserve">. درالگوریتم جستجوی دودویی، </w:t>
      </w:r>
      <w:r w:rsidR="000D61AF">
        <w:rPr>
          <w:rFonts w:hint="cs"/>
          <w:color w:val="002060"/>
          <w:sz w:val="28"/>
          <w:szCs w:val="28"/>
          <w:rtl/>
          <w:lang w:bidi="fa-IR"/>
        </w:rPr>
        <w:t>متوسط تعداد مقایسه ها در جستجوی  موفق و ناموفق برای یک آرایه 5 عنصری را به کمک درخت تصمیم گیری به دست آورید.</w:t>
      </w:r>
    </w:p>
    <w:p w:rsidR="000D61AF" w:rsidRDefault="000D61AF" w:rsidP="000D61AF">
      <w:pPr>
        <w:tabs>
          <w:tab w:val="left" w:pos="6405"/>
        </w:tabs>
        <w:bidi/>
        <w:jc w:val="both"/>
        <w:rPr>
          <w:color w:val="002060"/>
          <w:sz w:val="28"/>
          <w:szCs w:val="28"/>
          <w:rtl/>
          <w:lang w:bidi="fa-IR"/>
        </w:rPr>
      </w:pPr>
    </w:p>
    <w:p w:rsidR="000D61AF" w:rsidRDefault="00394B55" w:rsidP="000D61AF">
      <w:pPr>
        <w:tabs>
          <w:tab w:val="left" w:pos="6405"/>
        </w:tabs>
        <w:bidi/>
        <w:jc w:val="both"/>
        <w:rPr>
          <w:color w:val="1E1F3A"/>
          <w:sz w:val="24"/>
          <w:szCs w:val="24"/>
          <w:rtl/>
          <w:lang w:bidi="fa-IR"/>
          <w14:textFill>
            <w14:solidFill>
              <w14:srgbClr w14:val="1E1F3A">
                <w14:lumMod w14:val="75000"/>
              </w14:srgbClr>
            </w14:solidFill>
          </w14:textFill>
        </w:rPr>
      </w:pPr>
      <w:r>
        <w:rPr>
          <w:rFonts w:hint="cs"/>
          <w:color w:val="1E1F3A"/>
          <w:sz w:val="24"/>
          <w:szCs w:val="24"/>
          <w:rtl/>
          <w:lang w:bidi="fa-IR"/>
          <w14:textFill>
            <w14:solidFill>
              <w14:srgbClr w14:val="1E1F3A">
                <w14:lumMod w14:val="75000"/>
              </w14:srgbClr>
            </w14:solidFill>
          </w14:textFill>
        </w:rPr>
        <w:t xml:space="preserve">در صورتی که الگوریتم جستجوی دودویی را برای جستجوی عناصر آرایه </w:t>
      </w:r>
      <w:r>
        <w:rPr>
          <w:color w:val="1E1F3A"/>
          <w:sz w:val="24"/>
          <w:szCs w:val="24"/>
          <w:lang w:bidi="fa-IR"/>
          <w14:textFill>
            <w14:solidFill>
              <w14:srgbClr w14:val="1E1F3A">
                <w14:lumMod w14:val="75000"/>
              </w14:srgbClr>
            </w14:solidFill>
          </w14:textFill>
        </w:rPr>
        <w:t>A[  ] = { a1, a2, a3, a4, a5}</w:t>
      </w:r>
      <w:r>
        <w:rPr>
          <w:rFonts w:hint="cs"/>
          <w:color w:val="1E1F3A"/>
          <w:sz w:val="24"/>
          <w:szCs w:val="24"/>
          <w:rtl/>
          <w:lang w:bidi="fa-IR"/>
          <w14:textFill>
            <w14:solidFill>
              <w14:srgbClr w14:val="1E1F3A">
                <w14:lumMod w14:val="75000"/>
              </w14:srgbClr>
            </w14:solidFill>
          </w14:textFill>
        </w:rPr>
        <w:t xml:space="preserve">  به کار می ببریم، میانگین تعداد مقایسه ها </w:t>
      </w:r>
      <w:r w:rsidR="0061183E">
        <w:rPr>
          <w:rFonts w:hint="cs"/>
          <w:color w:val="1E1F3A"/>
          <w:sz w:val="24"/>
          <w:szCs w:val="24"/>
          <w:rtl/>
          <w:lang w:bidi="fa-IR"/>
          <w14:textFill>
            <w14:solidFill>
              <w14:srgbClr w14:val="1E1F3A">
                <w14:lumMod w14:val="75000"/>
              </w14:srgbClr>
            </w14:solidFill>
          </w14:textFill>
        </w:rPr>
        <w:t xml:space="preserve">در جستجوی موفق و ناموفق را به دست می آوریم: </w:t>
      </w:r>
    </w:p>
    <w:p w:rsidR="0061183E" w:rsidRDefault="0061183E" w:rsidP="0061183E">
      <w:pPr>
        <w:tabs>
          <w:tab w:val="left" w:pos="6405"/>
        </w:tabs>
        <w:bidi/>
        <w:jc w:val="both"/>
        <w:rPr>
          <w:color w:val="1E1F3A"/>
          <w:sz w:val="24"/>
          <w:szCs w:val="24"/>
          <w:rtl/>
          <w:lang w:bidi="fa-IR"/>
          <w14:textFill>
            <w14:solidFill>
              <w14:srgbClr w14:val="1E1F3A">
                <w14:lumMod w14:val="75000"/>
              </w14:srgbClr>
            </w14:solidFill>
          </w14:textFill>
        </w:rPr>
      </w:pPr>
    </w:p>
    <w:p w:rsidR="0061183E" w:rsidRDefault="0061183E" w:rsidP="0061183E">
      <w:pPr>
        <w:tabs>
          <w:tab w:val="left" w:pos="6405"/>
        </w:tabs>
        <w:bidi/>
        <w:jc w:val="both"/>
        <w:rPr>
          <w:color w:val="1E1F3A"/>
          <w:sz w:val="24"/>
          <w:szCs w:val="24"/>
          <w:rtl/>
          <w:lang w:bidi="fa-IR"/>
          <w14:textFill>
            <w14:solidFill>
              <w14:srgbClr w14:val="1E1F3A">
                <w14:lumMod w14:val="75000"/>
              </w14:srgbClr>
            </w14:solidFill>
          </w14:textFill>
        </w:rPr>
      </w:pPr>
    </w:p>
    <w:p w:rsidR="00D07D50" w:rsidRPr="00D07D50" w:rsidRDefault="0061183E" w:rsidP="00D07D50">
      <w:pPr>
        <w:tabs>
          <w:tab w:val="left" w:pos="6405"/>
        </w:tabs>
        <w:bidi/>
        <w:jc w:val="both"/>
        <w:rPr>
          <w:color w:val="1E1F3A"/>
          <w:sz w:val="24"/>
          <w:szCs w:val="24"/>
          <w:rtl/>
          <w:lang w:bidi="fa-IR"/>
          <w14:textFill>
            <w14:solidFill>
              <w14:srgbClr w14:val="1E1F3A">
                <w14:lumMod w14:val="75000"/>
              </w14:srgbClr>
            </w14:solidFill>
          </w14:textFill>
        </w:rPr>
      </w:pPr>
      <w:r>
        <w:rPr>
          <w:rFonts w:hint="cs"/>
          <w:color w:val="1E1F3A"/>
          <w:sz w:val="24"/>
          <w:szCs w:val="24"/>
          <w:rtl/>
          <w:lang w:bidi="fa-IR"/>
          <w14:textFill>
            <w14:solidFill>
              <w14:srgbClr w14:val="1E1F3A">
                <w14:lumMod w14:val="75000"/>
              </w14:srgbClr>
            </w14:solidFill>
          </w14:textFill>
        </w:rPr>
        <w:t xml:space="preserve">برای محاسبه میانگین جستجوی موفق تعداد گره های پر هر سطح ، را در شماره سطح آن ضرب می کنیم و جمع می نماییم سپس بر تعداد گره های پر تقسیم می کنیم: </w:t>
      </w:r>
    </w:p>
    <w:p w:rsidR="00D07D50" w:rsidRDefault="00D07D50" w:rsidP="00D07D50">
      <w:pPr>
        <w:tabs>
          <w:tab w:val="left" w:pos="6405"/>
        </w:tabs>
        <w:bidi/>
        <w:rPr>
          <w:color w:val="1E1F3A"/>
          <w:sz w:val="24"/>
          <w:szCs w:val="24"/>
          <w:rtl/>
          <w:lang w:bidi="fa-IR"/>
        </w:rPr>
      </w:pPr>
    </w:p>
    <w:p w:rsidR="00B009A3" w:rsidRDefault="00D07D50" w:rsidP="00D07D50">
      <w:pPr>
        <w:tabs>
          <w:tab w:val="left" w:pos="6405"/>
        </w:tabs>
        <w:bidi/>
        <w:rPr>
          <w:color w:val="1E1F3A"/>
          <w:sz w:val="24"/>
          <w:szCs w:val="24"/>
          <w:lang w:bidi="fa-IR"/>
        </w:rPr>
      </w:pPr>
      <w:r>
        <w:rPr>
          <w:rFonts w:hint="cs"/>
          <w:noProof/>
          <w:color w:val="1E1F3A"/>
          <w:sz w:val="24"/>
          <w:szCs w:val="24"/>
          <w:rtl/>
        </w:rPr>
        <mc:AlternateContent>
          <mc:Choice Requires="wps">
            <w:drawing>
              <wp:anchor distT="0" distB="0" distL="114300" distR="114300" simplePos="0" relativeHeight="251671552" behindDoc="0" locked="0" layoutInCell="1" allowOverlap="1" wp14:anchorId="38B7B390" wp14:editId="7A705A79">
                <wp:simplePos x="0" y="0"/>
                <wp:positionH relativeFrom="column">
                  <wp:posOffset>2066925</wp:posOffset>
                </wp:positionH>
                <wp:positionV relativeFrom="paragraph">
                  <wp:posOffset>-47624</wp:posOffset>
                </wp:positionV>
                <wp:extent cx="457200" cy="323850"/>
                <wp:effectExtent l="0" t="0" r="19050" b="19050"/>
                <wp:wrapNone/>
                <wp:docPr id="3" name="Flowchart: Connector 3"/>
                <wp:cNvGraphicFramePr/>
                <a:graphic xmlns:a="http://schemas.openxmlformats.org/drawingml/2006/main">
                  <a:graphicData uri="http://schemas.microsoft.com/office/word/2010/wordprocessingShape">
                    <wps:wsp>
                      <wps:cNvSpPr/>
                      <wps:spPr>
                        <a:xfrm>
                          <a:off x="0" y="0"/>
                          <a:ext cx="457200" cy="323850"/>
                        </a:xfrm>
                        <a:prstGeom prst="flowChartConnector">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rsidR="00E74E63" w:rsidRDefault="00E74E63" w:rsidP="00D812A5">
                            <w:pPr>
                              <w:rPr>
                                <w:rtl/>
                                <w:lang w:bidi="fa-IR"/>
                              </w:rPr>
                            </w:pPr>
                            <w:r>
                              <w:rPr>
                                <w:sz w:val="16"/>
                                <w:szCs w:val="16"/>
                              </w:rPr>
                              <w:t>a</w:t>
                            </w:r>
                            <w:r w:rsidRPr="00D07D50">
                              <w:rPr>
                                <w:sz w:val="16"/>
                                <w:szCs w:val="16"/>
                              </w:rPr>
                              <w:t>3</w:t>
                            </w:r>
                            <w:r>
                              <w:rPr>
                                <w:rFonts w:hint="cs"/>
                                <w:rtl/>
                              </w:rPr>
                              <w:t xml:space="preserve">  </w:t>
                            </w:r>
                            <w:r>
                              <w:t xml:space="preserve">3 </w:t>
                            </w:r>
                            <w:r>
                              <w:rPr>
                                <w:rFonts w:hint="cs"/>
                                <w:rtl/>
                              </w:rPr>
                              <w:t xml:space="preserve"> </w:t>
                            </w:r>
                            <w:r>
                              <w:rPr>
                                <w:rFonts w:hint="cs"/>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B390" id="Flowchart: Connector 3" o:spid="_x0000_s1033" type="#_x0000_t120" style="position:absolute;left:0;text-align:left;margin-left:162.75pt;margin-top:-3.75pt;width:36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" fillcolor="white [3201]" strokecolor="#212934 [1615]" strokeweight="1pt">
                <v:stroke joinstyle="miter"/>
                <v:textbox>
                  <w:txbxContent>
                    <w:p w:rsidR="00E74E63" w:rsidRDefault="00E74E63" w:rsidP="00D812A5">
                      <w:pPr>
                        <w:rPr>
                          <w:rtl/>
                          <w:lang w:bidi="fa-IR"/>
                        </w:rPr>
                      </w:pPr>
                      <w:r>
                        <w:rPr>
                          <w:sz w:val="16"/>
                          <w:szCs w:val="16"/>
                        </w:rPr>
                        <w:t>a</w:t>
                      </w:r>
                      <w:r w:rsidRPr="00D07D50">
                        <w:rPr>
                          <w:sz w:val="16"/>
                          <w:szCs w:val="16"/>
                        </w:rPr>
                        <w:t>3</w:t>
                      </w:r>
                      <w:r>
                        <w:rPr>
                          <w:rFonts w:hint="cs"/>
                          <w:rtl/>
                        </w:rPr>
                        <w:t xml:space="preserve">  </w:t>
                      </w:r>
                      <w:r>
                        <w:t xml:space="preserve">3 </w:t>
                      </w:r>
                      <w:r>
                        <w:rPr>
                          <w:rFonts w:hint="cs"/>
                          <w:rtl/>
                        </w:rPr>
                        <w:t xml:space="preserve"> </w:t>
                      </w:r>
                      <w:r>
                        <w:rPr>
                          <w:rFonts w:hint="cs"/>
                          <w:rtl/>
                          <w:lang w:bidi="fa-IR"/>
                        </w:rPr>
                        <w:t xml:space="preserve">      </w:t>
                      </w:r>
                    </w:p>
                  </w:txbxContent>
                </v:textbox>
              </v:shape>
            </w:pict>
          </mc:Fallback>
        </mc:AlternateContent>
      </w:r>
      <w:r w:rsidR="00B009A3">
        <w:rPr>
          <w:rFonts w:hint="cs"/>
          <w:noProof/>
          <w:color w:val="1E1F3A"/>
          <w:sz w:val="24"/>
          <w:szCs w:val="24"/>
          <w:rtl/>
        </w:rPr>
        <mc:AlternateContent>
          <mc:Choice Requires="wps">
            <w:drawing>
              <wp:anchor distT="0" distB="0" distL="114300" distR="114300" simplePos="0" relativeHeight="251692032" behindDoc="0" locked="0" layoutInCell="1" allowOverlap="1">
                <wp:simplePos x="0" y="0"/>
                <wp:positionH relativeFrom="column">
                  <wp:posOffset>781050</wp:posOffset>
                </wp:positionH>
                <wp:positionV relativeFrom="paragraph">
                  <wp:posOffset>1240790</wp:posOffset>
                </wp:positionV>
                <wp:extent cx="314325" cy="304800"/>
                <wp:effectExtent l="0" t="0" r="28575" b="19050"/>
                <wp:wrapNone/>
                <wp:docPr id="36" name="Flowchart: Connector 36"/>
                <wp:cNvGraphicFramePr/>
                <a:graphic xmlns:a="http://schemas.openxmlformats.org/drawingml/2006/main">
                  <a:graphicData uri="http://schemas.microsoft.com/office/word/2010/wordprocessingShape">
                    <wps:wsp>
                      <wps:cNvSpPr/>
                      <wps:spPr>
                        <a:xfrm>
                          <a:off x="0" y="0"/>
                          <a:ext cx="314325" cy="304800"/>
                        </a:xfrm>
                        <a:prstGeom prst="flowChartConnector">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1F3CBC" id="Flowchart: Connector 36" o:spid="_x0000_s1026" type="#_x0000_t120" style="position:absolute;margin-left:61.5pt;margin-top:97.7pt;width:24.75pt;height:2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" fillcolor="white [3201]" strokecolor="#161616 [334]" strokeweight="1pt">
                <v:stroke joinstyle="miter"/>
              </v:shape>
            </w:pict>
          </mc:Fallback>
        </mc:AlternateContent>
      </w:r>
      <w:r w:rsidR="00B009A3">
        <w:rPr>
          <w:rFonts w:hint="cs"/>
          <w:noProof/>
          <w:color w:val="1E1F3A"/>
          <w:sz w:val="24"/>
          <w:szCs w:val="24"/>
          <w:rtl/>
        </w:rPr>
        <mc:AlternateContent>
          <mc:Choice Requires="wps">
            <w:drawing>
              <wp:anchor distT="0" distB="0" distL="114300" distR="114300" simplePos="0" relativeHeight="251691008" behindDoc="0" locked="0" layoutInCell="1" allowOverlap="1">
                <wp:simplePos x="0" y="0"/>
                <wp:positionH relativeFrom="column">
                  <wp:posOffset>904875</wp:posOffset>
                </wp:positionH>
                <wp:positionV relativeFrom="paragraph">
                  <wp:posOffset>1050290</wp:posOffset>
                </wp:positionV>
                <wp:extent cx="104775" cy="2286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1047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5A0B7" id="Straight Connector 35"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82.7pt" to="79.5pt,1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" strokecolor="black [3200]" strokeweight=".5pt">
                <v:stroke joinstyle="miter"/>
              </v:line>
            </w:pict>
          </mc:Fallback>
        </mc:AlternateContent>
      </w:r>
      <w:r w:rsidR="00B009A3">
        <w:rPr>
          <w:rFonts w:hint="cs"/>
          <w:noProof/>
          <w:color w:val="1E1F3A"/>
          <w:sz w:val="24"/>
          <w:szCs w:val="24"/>
          <w:rtl/>
        </w:rPr>
        <mc:AlternateContent>
          <mc:Choice Requires="wps">
            <w:drawing>
              <wp:anchor distT="0" distB="0" distL="114300" distR="114300" simplePos="0" relativeHeight="251689984" behindDoc="0" locked="0" layoutInCell="1" allowOverlap="1">
                <wp:simplePos x="0" y="0"/>
                <wp:positionH relativeFrom="column">
                  <wp:posOffset>1219200</wp:posOffset>
                </wp:positionH>
                <wp:positionV relativeFrom="paragraph">
                  <wp:posOffset>1250315</wp:posOffset>
                </wp:positionV>
                <wp:extent cx="304800" cy="295275"/>
                <wp:effectExtent l="0" t="0" r="19050" b="28575"/>
                <wp:wrapNone/>
                <wp:docPr id="34" name="Flowchart: Connector 34"/>
                <wp:cNvGraphicFramePr/>
                <a:graphic xmlns:a="http://schemas.openxmlformats.org/drawingml/2006/main">
                  <a:graphicData uri="http://schemas.microsoft.com/office/word/2010/wordprocessingShape">
                    <wps:wsp>
                      <wps:cNvSpPr/>
                      <wps:spPr>
                        <a:xfrm>
                          <a:off x="0" y="0"/>
                          <a:ext cx="304800" cy="295275"/>
                        </a:xfrm>
                        <a:prstGeom prst="flowChartConnector">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EBC9" id="Flowchart: Connector 34" o:spid="_x0000_s1026" type="#_x0000_t120" style="position:absolute;margin-left:96pt;margin-top:98.45pt;width:24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" fillcolor="white [3201]" strokecolor="#161616 [334]" strokeweight="1pt">
                <v:stroke joinstyle="miter"/>
              </v:shape>
            </w:pict>
          </mc:Fallback>
        </mc:AlternateContent>
      </w:r>
      <w:r w:rsidR="00B009A3">
        <w:rPr>
          <w:rFonts w:hint="cs"/>
          <w:noProof/>
          <w:color w:val="1E1F3A"/>
          <w:sz w:val="24"/>
          <w:szCs w:val="24"/>
          <w:rtl/>
        </w:rPr>
        <mc:AlternateContent>
          <mc:Choice Requires="wps">
            <w:drawing>
              <wp:anchor distT="0" distB="0" distL="114300" distR="114300" simplePos="0" relativeHeight="251688960" behindDoc="0" locked="0" layoutInCell="1" allowOverlap="1">
                <wp:simplePos x="0" y="0"/>
                <wp:positionH relativeFrom="column">
                  <wp:posOffset>1257300</wp:posOffset>
                </wp:positionH>
                <wp:positionV relativeFrom="paragraph">
                  <wp:posOffset>1069340</wp:posOffset>
                </wp:positionV>
                <wp:extent cx="76200" cy="2190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762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D01D0" id="Straight Connector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9pt,84.2pt" to="10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" strokecolor="black [3200]" strokeweight=".5pt">
                <v:stroke joinstyle="miter"/>
              </v:line>
            </w:pict>
          </mc:Fallback>
        </mc:AlternateContent>
      </w:r>
      <w:r w:rsidR="00B009A3">
        <w:rPr>
          <w:rFonts w:hint="cs"/>
          <w:noProof/>
          <w:color w:val="1E1F3A"/>
          <w:sz w:val="24"/>
          <w:szCs w:val="24"/>
          <w:rtl/>
        </w:rPr>
        <mc:AlternateContent>
          <mc:Choice Requires="wps">
            <w:drawing>
              <wp:anchor distT="0" distB="0" distL="114300" distR="114300" simplePos="0" relativeHeight="251687936" behindDoc="0" locked="0" layoutInCell="1" allowOverlap="1">
                <wp:simplePos x="0" y="0"/>
                <wp:positionH relativeFrom="column">
                  <wp:posOffset>942975</wp:posOffset>
                </wp:positionH>
                <wp:positionV relativeFrom="paragraph">
                  <wp:posOffset>793115</wp:posOffset>
                </wp:positionV>
                <wp:extent cx="419100" cy="295275"/>
                <wp:effectExtent l="0" t="0" r="19050" b="28575"/>
                <wp:wrapNone/>
                <wp:docPr id="32" name="Flowchart: Connector 32"/>
                <wp:cNvGraphicFramePr/>
                <a:graphic xmlns:a="http://schemas.openxmlformats.org/drawingml/2006/main">
                  <a:graphicData uri="http://schemas.microsoft.com/office/word/2010/wordprocessingShape">
                    <wps:wsp>
                      <wps:cNvSpPr/>
                      <wps:spPr>
                        <a:xfrm>
                          <a:off x="0" y="0"/>
                          <a:ext cx="419100" cy="295275"/>
                        </a:xfrm>
                        <a:prstGeom prst="flowChartConnector">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B009A3" w:rsidRDefault="00E74E63" w:rsidP="00B009A3">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 o:spid="_x0000_s1034" type="#_x0000_t120" style="position:absolute;left:0;text-align:left;margin-left:74.25pt;margin-top:62.45pt;width:33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" fillcolor="white [3201]" strokecolor="#272727 [2749]" strokeweight="1pt">
                <v:stroke joinstyle="miter"/>
                <v:textbox>
                  <w:txbxContent>
                    <w:p w:rsidR="00E74E63" w:rsidRPr="00B009A3" w:rsidRDefault="00E74E63" w:rsidP="00B009A3">
                      <w:pPr>
                        <w:rPr>
                          <w:sz w:val="16"/>
                          <w:szCs w:val="16"/>
                        </w:rPr>
                      </w:pPr>
                      <w:r>
                        <w:rPr>
                          <w:sz w:val="16"/>
                          <w:szCs w:val="16"/>
                        </w:rPr>
                        <w:t>a1</w:t>
                      </w:r>
                    </w:p>
                  </w:txbxContent>
                </v:textbox>
              </v:shape>
            </w:pict>
          </mc:Fallback>
        </mc:AlternateContent>
      </w:r>
      <w:r w:rsidR="00B009A3">
        <w:rPr>
          <w:rFonts w:hint="cs"/>
          <w:noProof/>
          <w:color w:val="1E1F3A"/>
          <w:sz w:val="24"/>
          <w:szCs w:val="24"/>
          <w:rtl/>
        </w:rPr>
        <mc:AlternateContent>
          <mc:Choice Requires="wps">
            <w:drawing>
              <wp:anchor distT="0" distB="0" distL="114300" distR="114300" simplePos="0" relativeHeight="251686912" behindDoc="0" locked="0" layoutInCell="1" allowOverlap="1">
                <wp:simplePos x="0" y="0"/>
                <wp:positionH relativeFrom="column">
                  <wp:posOffset>1162050</wp:posOffset>
                </wp:positionH>
                <wp:positionV relativeFrom="paragraph">
                  <wp:posOffset>593090</wp:posOffset>
                </wp:positionV>
                <wp:extent cx="209550" cy="20955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a:off x="0" y="0"/>
                          <a:ext cx="2095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B33E5" id="Straight Connector 3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46.7pt" to="108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" strokecolor="black [3200]" strokeweight=".5pt">
                <v:stroke joinstyle="miter"/>
              </v:line>
            </w:pict>
          </mc:Fallback>
        </mc:AlternateContent>
      </w:r>
      <w:r w:rsidR="00B009A3">
        <w:rPr>
          <w:rFonts w:hint="cs"/>
          <w:noProof/>
          <w:color w:val="1E1F3A"/>
          <w:sz w:val="24"/>
          <w:szCs w:val="24"/>
          <w:rtl/>
        </w:rPr>
        <mc:AlternateContent>
          <mc:Choice Requires="wps">
            <w:drawing>
              <wp:anchor distT="0" distB="0" distL="114300" distR="114300" simplePos="0" relativeHeight="251685888" behindDoc="0" locked="0" layoutInCell="1" allowOverlap="1">
                <wp:simplePos x="0" y="0"/>
                <wp:positionH relativeFrom="column">
                  <wp:posOffset>1771650</wp:posOffset>
                </wp:positionH>
                <wp:positionV relativeFrom="paragraph">
                  <wp:posOffset>707390</wp:posOffset>
                </wp:positionV>
                <wp:extent cx="304800" cy="266700"/>
                <wp:effectExtent l="0" t="0" r="19050" b="19050"/>
                <wp:wrapNone/>
                <wp:docPr id="30" name="Flowchart: Connector 30"/>
                <wp:cNvGraphicFramePr/>
                <a:graphic xmlns:a="http://schemas.openxmlformats.org/drawingml/2006/main">
                  <a:graphicData uri="http://schemas.microsoft.com/office/word/2010/wordprocessingShape">
                    <wps:wsp>
                      <wps:cNvSpPr/>
                      <wps:spPr>
                        <a:xfrm>
                          <a:off x="0" y="0"/>
                          <a:ext cx="304800" cy="266700"/>
                        </a:xfrm>
                        <a:prstGeom prst="flowChartConnec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DF8411" id="Flowchart: Connector 30" o:spid="_x0000_s1026" type="#_x0000_t120" style="position:absolute;margin-left:139.5pt;margin-top:55.7pt;width:24pt;height:2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" fillcolor="white [3201]" strokecolor="#0d0d0d [3069]" strokeweight="1pt">
                <v:stroke joinstyle="miter"/>
              </v:shape>
            </w:pict>
          </mc:Fallback>
        </mc:AlternateContent>
      </w:r>
      <w:r w:rsidR="00B009A3">
        <w:rPr>
          <w:rFonts w:hint="cs"/>
          <w:noProof/>
          <w:color w:val="1E1F3A"/>
          <w:sz w:val="24"/>
          <w:szCs w:val="24"/>
          <w:rtl/>
        </w:rPr>
        <mc:AlternateContent>
          <mc:Choice Requires="wps">
            <w:drawing>
              <wp:anchor distT="0" distB="0" distL="114300" distR="114300" simplePos="0" relativeHeight="251684864" behindDoc="0" locked="0" layoutInCell="1" allowOverlap="1">
                <wp:simplePos x="0" y="0"/>
                <wp:positionH relativeFrom="column">
                  <wp:posOffset>1676400</wp:posOffset>
                </wp:positionH>
                <wp:positionV relativeFrom="paragraph">
                  <wp:posOffset>593090</wp:posOffset>
                </wp:positionV>
                <wp:extent cx="15240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524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B58EC5"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2pt,46.7pt" to="2in,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" strokecolor="black [3200]" strokeweight=".5pt">
                <v:stroke joinstyle="miter"/>
              </v:line>
            </w:pict>
          </mc:Fallback>
        </mc:AlternateContent>
      </w:r>
      <w:r w:rsidR="00B009A3">
        <w:rPr>
          <w:rFonts w:hint="cs"/>
          <w:noProof/>
          <w:color w:val="1E1F3A"/>
          <w:sz w:val="24"/>
          <w:szCs w:val="24"/>
          <w:rtl/>
        </w:rPr>
        <mc:AlternateContent>
          <mc:Choice Requires="wps">
            <w:drawing>
              <wp:anchor distT="0" distB="0" distL="114300" distR="114300" simplePos="0" relativeHeight="251682816" behindDoc="0" locked="0" layoutInCell="1" allowOverlap="1" wp14:anchorId="4596874E" wp14:editId="3AD19626">
                <wp:simplePos x="0" y="0"/>
                <wp:positionH relativeFrom="column">
                  <wp:posOffset>3552825</wp:posOffset>
                </wp:positionH>
                <wp:positionV relativeFrom="paragraph">
                  <wp:posOffset>1231265</wp:posOffset>
                </wp:positionV>
                <wp:extent cx="257175" cy="266700"/>
                <wp:effectExtent l="0" t="0" r="28575" b="19050"/>
                <wp:wrapNone/>
                <wp:docPr id="14" name="Flowchart: Connector 14"/>
                <wp:cNvGraphicFramePr/>
                <a:graphic xmlns:a="http://schemas.openxmlformats.org/drawingml/2006/main">
                  <a:graphicData uri="http://schemas.microsoft.com/office/word/2010/wordprocessingShape">
                    <wps:wsp>
                      <wps:cNvSpPr/>
                      <wps:spPr>
                        <a:xfrm>
                          <a:off x="0" y="0"/>
                          <a:ext cx="257175" cy="266700"/>
                        </a:xfrm>
                        <a:prstGeom prst="flowChartConnec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C7FDB" id="Flowchart: Connector 14" o:spid="_x0000_s1026" type="#_x0000_t120" style="position:absolute;margin-left:279.75pt;margin-top:96.95pt;width:20.2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" fillcolor="white [3201]" strokecolor="#0d0d0d [3069]" strokeweight="1pt">
                <v:stroke joinstyle="miter"/>
              </v:shape>
            </w:pict>
          </mc:Fallback>
        </mc:AlternateContent>
      </w:r>
      <w:r w:rsidR="00B009A3">
        <w:rPr>
          <w:rFonts w:hint="cs"/>
          <w:noProof/>
          <w:color w:val="1E1F3A"/>
          <w:sz w:val="24"/>
          <w:szCs w:val="24"/>
          <w:rtl/>
        </w:rPr>
        <mc:AlternateContent>
          <mc:Choice Requires="wps">
            <w:drawing>
              <wp:anchor distT="0" distB="0" distL="114300" distR="114300" simplePos="0" relativeHeight="251680768" behindDoc="0" locked="0" layoutInCell="1" allowOverlap="1" wp14:anchorId="2672E9CD" wp14:editId="21801A64">
                <wp:simplePos x="0" y="0"/>
                <wp:positionH relativeFrom="column">
                  <wp:posOffset>3648075</wp:posOffset>
                </wp:positionH>
                <wp:positionV relativeFrom="paragraph">
                  <wp:posOffset>1059815</wp:posOffset>
                </wp:positionV>
                <wp:extent cx="5715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571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C5B2"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83.45pt" to="291.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" strokecolor="black [3200]" strokeweight=".5pt">
                <v:stroke joinstyle="miter"/>
              </v:line>
            </w:pict>
          </mc:Fallback>
        </mc:AlternateContent>
      </w:r>
      <w:r w:rsidR="00B009A3">
        <w:rPr>
          <w:rFonts w:hint="cs"/>
          <w:noProof/>
          <w:color w:val="1E1F3A"/>
          <w:sz w:val="24"/>
          <w:szCs w:val="24"/>
          <w:rtl/>
        </w:rPr>
        <mc:AlternateContent>
          <mc:Choice Requires="wps">
            <w:drawing>
              <wp:anchor distT="0" distB="0" distL="114300" distR="114300" simplePos="0" relativeHeight="251683840" behindDoc="0" locked="0" layoutInCell="1" allowOverlap="1" wp14:anchorId="4A813BA7" wp14:editId="5ADA60E4">
                <wp:simplePos x="0" y="0"/>
                <wp:positionH relativeFrom="column">
                  <wp:posOffset>3267075</wp:posOffset>
                </wp:positionH>
                <wp:positionV relativeFrom="paragraph">
                  <wp:posOffset>1221740</wp:posOffset>
                </wp:positionV>
                <wp:extent cx="266700" cy="276225"/>
                <wp:effectExtent l="0" t="0" r="19050" b="28575"/>
                <wp:wrapNone/>
                <wp:docPr id="15" name="Flowchart: Connector 15"/>
                <wp:cNvGraphicFramePr/>
                <a:graphic xmlns:a="http://schemas.openxmlformats.org/drawingml/2006/main">
                  <a:graphicData uri="http://schemas.microsoft.com/office/word/2010/wordprocessingShape">
                    <wps:wsp>
                      <wps:cNvSpPr/>
                      <wps:spPr>
                        <a:xfrm>
                          <a:off x="0" y="0"/>
                          <a:ext cx="266700" cy="276225"/>
                        </a:xfrm>
                        <a:prstGeom prst="flowChartConnec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63B0C" id="Flowchart: Connector 15" o:spid="_x0000_s1026" type="#_x0000_t120" style="position:absolute;margin-left:257.25pt;margin-top:96.2pt;width:21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" fillcolor="white [3201]" strokecolor="#0d0d0d [3069]" strokeweight="1pt">
                <v:stroke joinstyle="miter"/>
              </v:shape>
            </w:pict>
          </mc:Fallback>
        </mc:AlternateContent>
      </w:r>
      <w:r w:rsidR="00B009A3">
        <w:rPr>
          <w:rFonts w:hint="cs"/>
          <w:noProof/>
          <w:color w:val="1E1F3A"/>
          <w:sz w:val="24"/>
          <w:szCs w:val="24"/>
          <w:rtl/>
        </w:rPr>
        <mc:AlternateContent>
          <mc:Choice Requires="wps">
            <w:drawing>
              <wp:anchor distT="0" distB="0" distL="114300" distR="114300" simplePos="0" relativeHeight="251681792" behindDoc="0" locked="0" layoutInCell="1" allowOverlap="1" wp14:anchorId="06C3E1E6" wp14:editId="23BDEA94">
                <wp:simplePos x="0" y="0"/>
                <wp:positionH relativeFrom="column">
                  <wp:posOffset>3381374</wp:posOffset>
                </wp:positionH>
                <wp:positionV relativeFrom="paragraph">
                  <wp:posOffset>1059816</wp:posOffset>
                </wp:positionV>
                <wp:extent cx="38100" cy="17145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381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41ECE" id="Straight Connector 1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83.45pt" to="269.2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" strokecolor="black [3200]" strokeweight=".5pt">
                <v:stroke joinstyle="miter"/>
              </v:line>
            </w:pict>
          </mc:Fallback>
        </mc:AlternateContent>
      </w:r>
      <w:r w:rsidR="00AF0BA5">
        <w:rPr>
          <w:rFonts w:hint="cs"/>
          <w:noProof/>
          <w:color w:val="1E1F3A"/>
          <w:sz w:val="24"/>
          <w:szCs w:val="24"/>
          <w:rtl/>
        </w:rPr>
        <mc:AlternateContent>
          <mc:Choice Requires="wps">
            <w:drawing>
              <wp:anchor distT="0" distB="0" distL="114300" distR="114300" simplePos="0" relativeHeight="251679744" behindDoc="0" locked="0" layoutInCell="1" allowOverlap="1">
                <wp:simplePos x="0" y="0"/>
                <wp:positionH relativeFrom="column">
                  <wp:posOffset>2257425</wp:posOffset>
                </wp:positionH>
                <wp:positionV relativeFrom="paragraph">
                  <wp:posOffset>812165</wp:posOffset>
                </wp:positionV>
                <wp:extent cx="438150" cy="28575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38150" cy="285750"/>
                        </a:xfrm>
                        <a:prstGeom prst="flowChartConnec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AF0BA5" w:rsidRDefault="00E74E63" w:rsidP="00AF0BA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 o:spid="_x0000_s1035" type="#_x0000_t120" style="position:absolute;left:0;text-align:left;margin-left:177.75pt;margin-top:63.95pt;width:34.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" fillcolor="white [3201]" strokecolor="#0d0d0d [3069]" strokeweight="1pt">
                <v:stroke joinstyle="miter"/>
                <v:textbox>
                  <w:txbxContent>
                    <w:p w:rsidR="00E74E63" w:rsidRPr="00AF0BA5" w:rsidRDefault="00E74E63" w:rsidP="00AF0BA5">
                      <w:pPr>
                        <w:rPr>
                          <w:sz w:val="16"/>
                          <w:szCs w:val="16"/>
                        </w:rPr>
                      </w:pPr>
                    </w:p>
                  </w:txbxContent>
                </v:textbox>
              </v:shape>
            </w:pict>
          </mc:Fallback>
        </mc:AlternateContent>
      </w:r>
      <w:r w:rsidR="00AF0BA5">
        <w:rPr>
          <w:rFonts w:hint="cs"/>
          <w:noProof/>
          <w:color w:val="1E1F3A"/>
          <w:sz w:val="24"/>
          <w:szCs w:val="24"/>
          <w:rtl/>
        </w:rPr>
        <mc:AlternateContent>
          <mc:Choice Requires="wps">
            <w:drawing>
              <wp:anchor distT="0" distB="0" distL="114300" distR="114300" simplePos="0" relativeHeight="251678720" behindDoc="0" locked="0" layoutInCell="1" allowOverlap="1" wp14:anchorId="24E672D1" wp14:editId="37CF88BA">
                <wp:simplePos x="0" y="0"/>
                <wp:positionH relativeFrom="column">
                  <wp:posOffset>3314700</wp:posOffset>
                </wp:positionH>
                <wp:positionV relativeFrom="paragraph">
                  <wp:posOffset>774065</wp:posOffset>
                </wp:positionV>
                <wp:extent cx="438150" cy="314325"/>
                <wp:effectExtent l="0" t="0" r="19050" b="28575"/>
                <wp:wrapNone/>
                <wp:docPr id="10" name="Flowchart: Connector 10"/>
                <wp:cNvGraphicFramePr/>
                <a:graphic xmlns:a="http://schemas.openxmlformats.org/drawingml/2006/main">
                  <a:graphicData uri="http://schemas.microsoft.com/office/word/2010/wordprocessingShape">
                    <wps:wsp>
                      <wps:cNvSpPr/>
                      <wps:spPr>
                        <a:xfrm>
                          <a:off x="0" y="0"/>
                          <a:ext cx="438150" cy="314325"/>
                        </a:xfrm>
                        <a:prstGeom prst="flowChartConnec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AF0BA5" w:rsidRDefault="00E74E63" w:rsidP="00AF0BA5">
                            <w:pPr>
                              <w:rPr>
                                <w:sz w:val="16"/>
                                <w:szCs w:val="16"/>
                                <w:lang w:bidi="fa-IR"/>
                              </w:rPr>
                            </w:pPr>
                            <w:r>
                              <w:rPr>
                                <w:sz w:val="16"/>
                                <w:szCs w:val="16"/>
                                <w:lang w:bidi="fa-IR"/>
                              </w:rP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72D1" id="Flowchart: Connector 10" o:spid="_x0000_s1036" type="#_x0000_t120" style="position:absolute;left:0;text-align:left;margin-left:261pt;margin-top:60.95pt;width:34.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" fillcolor="white [3201]" strokecolor="#0d0d0d [3069]" strokeweight="1pt">
                <v:stroke joinstyle="miter"/>
                <v:textbox>
                  <w:txbxContent>
                    <w:p w:rsidR="00E74E63" w:rsidRPr="00AF0BA5" w:rsidRDefault="00E74E63" w:rsidP="00AF0BA5">
                      <w:pPr>
                        <w:rPr>
                          <w:sz w:val="16"/>
                          <w:szCs w:val="16"/>
                          <w:lang w:bidi="fa-IR"/>
                        </w:rPr>
                      </w:pPr>
                      <w:r>
                        <w:rPr>
                          <w:sz w:val="16"/>
                          <w:szCs w:val="16"/>
                          <w:lang w:bidi="fa-IR"/>
                        </w:rPr>
                        <w:t>a5</w:t>
                      </w:r>
                    </w:p>
                  </w:txbxContent>
                </v:textbox>
              </v:shape>
            </w:pict>
          </mc:Fallback>
        </mc:AlternateContent>
      </w:r>
      <w:r w:rsidR="00AF0BA5">
        <w:rPr>
          <w:rFonts w:hint="cs"/>
          <w:noProof/>
          <w:color w:val="1E1F3A"/>
          <w:sz w:val="24"/>
          <w:szCs w:val="24"/>
          <w:rtl/>
        </w:rPr>
        <mc:AlternateContent>
          <mc:Choice Requires="wps">
            <w:drawing>
              <wp:anchor distT="0" distB="0" distL="114300" distR="114300" simplePos="0" relativeHeight="251673600" behindDoc="0" locked="0" layoutInCell="1" allowOverlap="1" wp14:anchorId="4884B567" wp14:editId="262FFC9F">
                <wp:simplePos x="0" y="0"/>
                <wp:positionH relativeFrom="margin">
                  <wp:posOffset>2752725</wp:posOffset>
                </wp:positionH>
                <wp:positionV relativeFrom="paragraph">
                  <wp:posOffset>364490</wp:posOffset>
                </wp:positionV>
                <wp:extent cx="428625" cy="289560"/>
                <wp:effectExtent l="0" t="0" r="28575" b="15240"/>
                <wp:wrapNone/>
                <wp:docPr id="5" name="Flowchart: Connector 5"/>
                <wp:cNvGraphicFramePr/>
                <a:graphic xmlns:a="http://schemas.openxmlformats.org/drawingml/2006/main">
                  <a:graphicData uri="http://schemas.microsoft.com/office/word/2010/wordprocessingShape">
                    <wps:wsp>
                      <wps:cNvSpPr/>
                      <wps:spPr>
                        <a:xfrm>
                          <a:off x="0" y="0"/>
                          <a:ext cx="428625" cy="289560"/>
                        </a:xfrm>
                        <a:prstGeom prst="flowChartConnector">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D812A5" w:rsidRDefault="00E74E63" w:rsidP="00D812A5">
                            <w:pPr>
                              <w:jc w:val="center"/>
                              <w:rPr>
                                <w:sz w:val="14"/>
                                <w:szCs w:val="14"/>
                              </w:rPr>
                            </w:pPr>
                            <w:r w:rsidRPr="00D812A5">
                              <w:rPr>
                                <w:sz w:val="16"/>
                                <w:szCs w:val="16"/>
                              </w:rPr>
                              <w:t>a4</w:t>
                            </w:r>
                          </w:p>
                          <w:p w:rsidR="00E74E63" w:rsidRDefault="00E74E63" w:rsidP="00D812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4B567" id="Flowchart: Connector 5" o:spid="_x0000_s1037" type="#_x0000_t120" style="position:absolute;left:0;text-align:left;margin-left:216.75pt;margin-top:28.7pt;width:33.75pt;height:22.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" fillcolor="white [3201]" strokecolor="#161616 [334]" strokeweight="1pt">
                <v:stroke joinstyle="miter"/>
                <v:textbox>
                  <w:txbxContent>
                    <w:p w:rsidR="00E74E63" w:rsidRPr="00D812A5" w:rsidRDefault="00E74E63" w:rsidP="00D812A5">
                      <w:pPr>
                        <w:jc w:val="center"/>
                        <w:rPr>
                          <w:sz w:val="14"/>
                          <w:szCs w:val="14"/>
                        </w:rPr>
                      </w:pPr>
                      <w:r w:rsidRPr="00D812A5">
                        <w:rPr>
                          <w:sz w:val="16"/>
                          <w:szCs w:val="16"/>
                        </w:rPr>
                        <w:t>a4</w:t>
                      </w:r>
                    </w:p>
                    <w:p w:rsidR="00E74E63" w:rsidRDefault="00E74E63" w:rsidP="00D812A5">
                      <w:pPr>
                        <w:jc w:val="center"/>
                      </w:pPr>
                    </w:p>
                  </w:txbxContent>
                </v:textbox>
                <w10:wrap anchorx="margin"/>
              </v:shape>
            </w:pict>
          </mc:Fallback>
        </mc:AlternateContent>
      </w:r>
      <w:r w:rsidR="00D812A5">
        <w:rPr>
          <w:rFonts w:hint="cs"/>
          <w:noProof/>
          <w:color w:val="1E1F3A"/>
          <w:sz w:val="24"/>
          <w:szCs w:val="24"/>
          <w:rtl/>
        </w:rPr>
        <mc:AlternateContent>
          <mc:Choice Requires="wps">
            <w:drawing>
              <wp:anchor distT="0" distB="0" distL="114300" distR="114300" simplePos="0" relativeHeight="251676672" behindDoc="0" locked="0" layoutInCell="1" allowOverlap="1" wp14:anchorId="5475642C" wp14:editId="3690D256">
                <wp:simplePos x="0" y="0"/>
                <wp:positionH relativeFrom="column">
                  <wp:posOffset>3133725</wp:posOffset>
                </wp:positionH>
                <wp:positionV relativeFrom="paragraph">
                  <wp:posOffset>593090</wp:posOffset>
                </wp:positionV>
                <wp:extent cx="238125" cy="2286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381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5BC87"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46.7pt" to="265.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" strokecolor="black [3200]" strokeweight=".5pt">
                <v:stroke joinstyle="miter"/>
              </v:line>
            </w:pict>
          </mc:Fallback>
        </mc:AlternateContent>
      </w:r>
      <w:r w:rsidR="00D812A5">
        <w:rPr>
          <w:rFonts w:hint="cs"/>
          <w:noProof/>
          <w:color w:val="1E1F3A"/>
          <w:sz w:val="24"/>
          <w:szCs w:val="24"/>
          <w:rtl/>
        </w:rPr>
        <mc:AlternateContent>
          <mc:Choice Requires="wps">
            <w:drawing>
              <wp:anchor distT="0" distB="0" distL="114300" distR="114300" simplePos="0" relativeHeight="251677696" behindDoc="0" locked="0" layoutInCell="1" allowOverlap="1" wp14:anchorId="6CE20BB9" wp14:editId="36E8BA49">
                <wp:simplePos x="0" y="0"/>
                <wp:positionH relativeFrom="column">
                  <wp:posOffset>2533650</wp:posOffset>
                </wp:positionH>
                <wp:positionV relativeFrom="paragraph">
                  <wp:posOffset>593090</wp:posOffset>
                </wp:positionV>
                <wp:extent cx="257175" cy="21907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25717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501AA" id="Straight Connector 9"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99.5pt,46.7pt" to="219.7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" strokecolor="black [3200]" strokeweight=".5pt">
                <v:stroke joinstyle="miter"/>
              </v:line>
            </w:pict>
          </mc:Fallback>
        </mc:AlternateContent>
      </w:r>
      <w:r w:rsidR="00D812A5">
        <w:rPr>
          <w:rFonts w:hint="cs"/>
          <w:noProof/>
          <w:color w:val="1E1F3A"/>
          <w:sz w:val="24"/>
          <w:szCs w:val="24"/>
          <w:rtl/>
        </w:rPr>
        <mc:AlternateContent>
          <mc:Choice Requires="wps">
            <w:drawing>
              <wp:anchor distT="0" distB="0" distL="114300" distR="114300" simplePos="0" relativeHeight="251675648" behindDoc="0" locked="0" layoutInCell="1" allowOverlap="1" wp14:anchorId="193F4296" wp14:editId="2AEA3395">
                <wp:simplePos x="0" y="0"/>
                <wp:positionH relativeFrom="column">
                  <wp:posOffset>1676399</wp:posOffset>
                </wp:positionH>
                <wp:positionV relativeFrom="paragraph">
                  <wp:posOffset>135890</wp:posOffset>
                </wp:positionV>
                <wp:extent cx="400050" cy="2476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4000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1EC36" id="Straight Connector 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0.7pt" to="163.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" strokecolor="black [3200]" strokeweight=".5pt">
                <v:stroke joinstyle="miter"/>
              </v:line>
            </w:pict>
          </mc:Fallback>
        </mc:AlternateContent>
      </w:r>
      <w:r w:rsidR="00D812A5">
        <w:rPr>
          <w:rFonts w:hint="cs"/>
          <w:noProof/>
          <w:color w:val="1E1F3A"/>
          <w:sz w:val="24"/>
          <w:szCs w:val="24"/>
          <w:rtl/>
        </w:rPr>
        <mc:AlternateContent>
          <mc:Choice Requires="wps">
            <w:drawing>
              <wp:anchor distT="0" distB="0" distL="114300" distR="114300" simplePos="0" relativeHeight="251672576" behindDoc="0" locked="0" layoutInCell="1" allowOverlap="1" wp14:anchorId="75C9B2B8" wp14:editId="55DA23A5">
                <wp:simplePos x="0" y="0"/>
                <wp:positionH relativeFrom="column">
                  <wp:posOffset>1304925</wp:posOffset>
                </wp:positionH>
                <wp:positionV relativeFrom="paragraph">
                  <wp:posOffset>335915</wp:posOffset>
                </wp:positionV>
                <wp:extent cx="438150" cy="295275"/>
                <wp:effectExtent l="0" t="0" r="19050" b="28575"/>
                <wp:wrapNone/>
                <wp:docPr id="4" name="Flowchart: Connector 4"/>
                <wp:cNvGraphicFramePr/>
                <a:graphic xmlns:a="http://schemas.openxmlformats.org/drawingml/2006/main">
                  <a:graphicData uri="http://schemas.microsoft.com/office/word/2010/wordprocessingShape">
                    <wps:wsp>
                      <wps:cNvSpPr/>
                      <wps:spPr>
                        <a:xfrm>
                          <a:off x="0" y="0"/>
                          <a:ext cx="438150" cy="295275"/>
                        </a:xfrm>
                        <a:prstGeom prst="flowChartConnector">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E74E63" w:rsidRPr="00D812A5" w:rsidRDefault="00E74E63" w:rsidP="00D812A5">
                            <w:pPr>
                              <w:rPr>
                                <w:sz w:val="16"/>
                                <w:szCs w:val="16"/>
                              </w:rPr>
                            </w:pPr>
                            <w:r>
                              <w:rPr>
                                <w:sz w:val="16"/>
                                <w:szCs w:val="16"/>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9B2B8" id="Flowchart: Connector 4" o:spid="_x0000_s1038" type="#_x0000_t120" style="position:absolute;left:0;text-align:left;margin-left:102.75pt;margin-top:26.45pt;width:34.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" fillcolor="white [3201]" strokecolor="#161616 [334]" strokeweight="1pt">
                <v:stroke joinstyle="miter"/>
                <v:textbox>
                  <w:txbxContent>
                    <w:p w:rsidR="00E74E63" w:rsidRPr="00D812A5" w:rsidRDefault="00E74E63" w:rsidP="00D812A5">
                      <w:pPr>
                        <w:rPr>
                          <w:sz w:val="16"/>
                          <w:szCs w:val="16"/>
                        </w:rPr>
                      </w:pPr>
                      <w:r>
                        <w:rPr>
                          <w:sz w:val="16"/>
                          <w:szCs w:val="16"/>
                        </w:rPr>
                        <w:t>a2</w:t>
                      </w:r>
                    </w:p>
                  </w:txbxContent>
                </v:textbox>
              </v:shape>
            </w:pict>
          </mc:Fallback>
        </mc:AlternateContent>
      </w:r>
      <w:r w:rsidR="00D812A5">
        <w:rPr>
          <w:rFonts w:hint="cs"/>
          <w:noProof/>
          <w:color w:val="1E1F3A"/>
          <w:sz w:val="24"/>
          <w:szCs w:val="24"/>
          <w:rtl/>
        </w:rPr>
        <mc:AlternateContent>
          <mc:Choice Requires="wps">
            <w:drawing>
              <wp:anchor distT="0" distB="0" distL="114300" distR="114300" simplePos="0" relativeHeight="251674624" behindDoc="0" locked="0" layoutInCell="1" allowOverlap="1" wp14:anchorId="2C9652E0" wp14:editId="1DF61E5D">
                <wp:simplePos x="0" y="0"/>
                <wp:positionH relativeFrom="column">
                  <wp:posOffset>2514600</wp:posOffset>
                </wp:positionH>
                <wp:positionV relativeFrom="paragraph">
                  <wp:posOffset>145415</wp:posOffset>
                </wp:positionV>
                <wp:extent cx="333375" cy="2381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3333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5E23F" id="Straight Connector 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8pt,11.45pt" to="224.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" strokecolor="black [3200]" strokeweight=".5pt">
                <v:stroke joinstyle="miter"/>
              </v:line>
            </w:pict>
          </mc:Fallback>
        </mc:AlternateContent>
      </w:r>
    </w:p>
    <w:p w:rsidR="00B009A3" w:rsidRDefault="00B009A3" w:rsidP="00B009A3">
      <w:pPr>
        <w:tabs>
          <w:tab w:val="left" w:pos="6405"/>
        </w:tabs>
        <w:bidi/>
        <w:rPr>
          <w:color w:val="1E1F3A"/>
          <w:sz w:val="24"/>
          <w:szCs w:val="24"/>
          <w:lang w:bidi="fa-IR"/>
        </w:rPr>
      </w:pPr>
    </w:p>
    <w:p w:rsidR="00B009A3" w:rsidRDefault="00B009A3" w:rsidP="00B009A3">
      <w:pPr>
        <w:tabs>
          <w:tab w:val="left" w:pos="6405"/>
        </w:tabs>
        <w:bidi/>
        <w:rPr>
          <w:color w:val="1E1F3A"/>
          <w:sz w:val="24"/>
          <w:szCs w:val="24"/>
          <w:lang w:bidi="fa-IR"/>
        </w:rPr>
      </w:pPr>
    </w:p>
    <w:p w:rsidR="00B009A3" w:rsidRDefault="00B009A3" w:rsidP="00B009A3">
      <w:pPr>
        <w:tabs>
          <w:tab w:val="left" w:pos="6405"/>
        </w:tabs>
        <w:bidi/>
        <w:rPr>
          <w:color w:val="1E1F3A"/>
          <w:sz w:val="24"/>
          <w:szCs w:val="24"/>
          <w:lang w:bidi="fa-IR"/>
        </w:rPr>
      </w:pPr>
    </w:p>
    <w:p w:rsidR="00B009A3" w:rsidRDefault="00B009A3" w:rsidP="00B009A3">
      <w:pPr>
        <w:tabs>
          <w:tab w:val="left" w:pos="6405"/>
        </w:tabs>
        <w:bidi/>
        <w:rPr>
          <w:color w:val="1E1F3A"/>
          <w:sz w:val="24"/>
          <w:szCs w:val="24"/>
          <w:rtl/>
          <w:lang w:bidi="fa-IR"/>
        </w:rPr>
      </w:pPr>
    </w:p>
    <w:p w:rsidR="00D07D50" w:rsidRDefault="00D07D50" w:rsidP="00D07D50">
      <w:pPr>
        <w:tabs>
          <w:tab w:val="left" w:pos="6405"/>
        </w:tabs>
        <w:bidi/>
        <w:rPr>
          <w:color w:val="1E1F3A"/>
          <w:sz w:val="24"/>
          <w:szCs w:val="24"/>
          <w:rtl/>
          <w:lang w:bidi="fa-IR"/>
        </w:rPr>
      </w:pPr>
    </w:p>
    <w:p w:rsidR="00D07D50" w:rsidRDefault="00D07D50" w:rsidP="00D07D50">
      <w:pPr>
        <w:tabs>
          <w:tab w:val="left" w:pos="6405"/>
        </w:tabs>
        <w:bidi/>
        <w:rPr>
          <w:color w:val="1E1F3A"/>
          <w:sz w:val="24"/>
          <w:szCs w:val="24"/>
          <w:rtl/>
          <w:lang w:bidi="fa-IR"/>
        </w:rPr>
      </w:pPr>
    </w:p>
    <w:p w:rsidR="00D07D50" w:rsidRDefault="00D07D50" w:rsidP="00D07D50">
      <w:pPr>
        <w:tabs>
          <w:tab w:val="left" w:pos="6405"/>
        </w:tabs>
        <w:bidi/>
        <w:rPr>
          <w:color w:val="1E1F3A"/>
          <w:sz w:val="24"/>
          <w:szCs w:val="24"/>
          <w:rtl/>
          <w:lang w:bidi="fa-IR"/>
        </w:rPr>
      </w:pPr>
    </w:p>
    <w:p w:rsidR="00D07D50" w:rsidRDefault="00D07D50" w:rsidP="00D07D50">
      <w:pPr>
        <w:tabs>
          <w:tab w:val="left" w:pos="6405"/>
        </w:tabs>
        <w:bidi/>
        <w:rPr>
          <w:color w:val="1E1F3A"/>
          <w:sz w:val="24"/>
          <w:szCs w:val="24"/>
          <w:lang w:bidi="fa-IR"/>
        </w:rPr>
      </w:pPr>
    </w:p>
    <w:p w:rsidR="00B009A3" w:rsidRDefault="00B009A3" w:rsidP="00B009A3">
      <w:pPr>
        <w:tabs>
          <w:tab w:val="left" w:pos="6405"/>
        </w:tabs>
        <w:bidi/>
        <w:rPr>
          <w:color w:val="1E1F3A"/>
          <w:sz w:val="24"/>
          <w:szCs w:val="24"/>
          <w:lang w:bidi="fa-IR"/>
        </w:rPr>
      </w:pPr>
    </w:p>
    <w:p w:rsidR="00B009A3" w:rsidRDefault="00B009A3" w:rsidP="00B009A3">
      <w:pPr>
        <w:tabs>
          <w:tab w:val="left" w:pos="6405"/>
        </w:tabs>
        <w:bidi/>
        <w:jc w:val="right"/>
        <w:rPr>
          <w:color w:val="1E1F3A"/>
          <w:sz w:val="24"/>
          <w:szCs w:val="24"/>
          <w:lang w:bidi="fa-IR"/>
        </w:rPr>
      </w:pPr>
      <w:r>
        <w:rPr>
          <w:color w:val="1E1F3A"/>
          <w:sz w:val="24"/>
          <w:szCs w:val="24"/>
          <w:lang w:bidi="fa-IR"/>
        </w:rPr>
        <w:t xml:space="preserve"> = </w:t>
      </w:r>
      <m:oMath>
        <m:f>
          <m:fPr>
            <m:ctrlPr>
              <w:rPr>
                <w:rFonts w:ascii="Cambria Math" w:hAnsi="Cambria Math"/>
                <w:i/>
                <w:color w:val="1E1F3A"/>
                <w:sz w:val="28"/>
                <w:szCs w:val="28"/>
                <w:lang w:bidi="fa-IR"/>
              </w:rPr>
            </m:ctrlPr>
          </m:fPr>
          <m:num>
            <m:r>
              <w:rPr>
                <w:rFonts w:ascii="Cambria Math" w:hAnsi="Cambria Math"/>
                <w:color w:val="1E1F3A"/>
                <w:sz w:val="28"/>
                <w:szCs w:val="28"/>
                <w:lang w:bidi="fa-IR"/>
              </w:rPr>
              <m:t>1+2×2+2×3</m:t>
            </m:r>
          </m:num>
          <m:den>
            <m:r>
              <w:rPr>
                <w:rFonts w:ascii="Cambria Math" w:hAnsi="Cambria Math"/>
                <w:color w:val="1E1F3A"/>
                <w:sz w:val="28"/>
                <w:szCs w:val="28"/>
                <w:lang w:bidi="fa-IR"/>
              </w:rPr>
              <m:t>5</m:t>
            </m:r>
          </m:den>
        </m:f>
      </m:oMath>
      <w:r w:rsidRPr="00B310BC">
        <w:rPr>
          <w:color w:val="1E1F3A"/>
          <w:sz w:val="28"/>
          <w:szCs w:val="28"/>
          <w:lang w:bidi="fa-IR"/>
        </w:rPr>
        <w:t xml:space="preserve"> </w:t>
      </w:r>
      <w:r>
        <w:rPr>
          <w:color w:val="1E1F3A"/>
          <w:sz w:val="24"/>
          <w:szCs w:val="24"/>
          <w:lang w:bidi="fa-IR"/>
        </w:rPr>
        <w:t xml:space="preserve">= </w:t>
      </w:r>
      <m:oMath>
        <m:f>
          <m:fPr>
            <m:ctrlPr>
              <w:rPr>
                <w:rFonts w:ascii="Cambria Math" w:hAnsi="Cambria Math"/>
                <w:i/>
                <w:color w:val="1E1F3A"/>
                <w:sz w:val="28"/>
                <w:szCs w:val="28"/>
                <w:lang w:bidi="fa-IR"/>
              </w:rPr>
            </m:ctrlPr>
          </m:fPr>
          <m:num>
            <m:r>
              <w:rPr>
                <w:rFonts w:ascii="Cambria Math" w:hAnsi="Cambria Math"/>
                <w:color w:val="1E1F3A"/>
                <w:sz w:val="28"/>
                <w:szCs w:val="28"/>
                <w:lang w:bidi="fa-IR"/>
              </w:rPr>
              <m:t>11</m:t>
            </m:r>
          </m:num>
          <m:den>
            <m:r>
              <w:rPr>
                <w:rFonts w:ascii="Cambria Math" w:hAnsi="Cambria Math"/>
                <w:color w:val="1E1F3A"/>
                <w:sz w:val="28"/>
                <w:szCs w:val="28"/>
                <w:lang w:bidi="fa-IR"/>
              </w:rPr>
              <m:t>5</m:t>
            </m:r>
          </m:den>
        </m:f>
        <m:r>
          <w:rPr>
            <w:rFonts w:ascii="Cambria Math" w:hAnsi="Cambria Math"/>
            <w:color w:val="1E1F3A"/>
            <w:sz w:val="28"/>
            <w:szCs w:val="28"/>
            <w:lang w:bidi="fa-IR"/>
          </w:rPr>
          <m:t xml:space="preserve">=2/2 </m:t>
        </m:r>
      </m:oMath>
      <w:r>
        <w:rPr>
          <w:rFonts w:hint="cs"/>
          <w:color w:val="1E1F3A"/>
          <w:sz w:val="24"/>
          <w:szCs w:val="24"/>
          <w:rtl/>
          <w:lang w:bidi="fa-IR"/>
        </w:rPr>
        <w:t>میانگین  مقایسه های جستجوی موفق</w:t>
      </w:r>
    </w:p>
    <w:p w:rsidR="00B310BC" w:rsidRDefault="00B310BC" w:rsidP="00B310BC">
      <w:pPr>
        <w:tabs>
          <w:tab w:val="left" w:pos="6405"/>
        </w:tabs>
        <w:bidi/>
        <w:rPr>
          <w:color w:val="1E1F3A"/>
          <w:sz w:val="24"/>
          <w:szCs w:val="24"/>
          <w:rtl/>
          <w:lang w:bidi="fa-IR"/>
        </w:rPr>
      </w:pPr>
      <w:r>
        <w:rPr>
          <w:rFonts w:hint="cs"/>
          <w:color w:val="1E1F3A"/>
          <w:sz w:val="24"/>
          <w:szCs w:val="24"/>
          <w:rtl/>
          <w:lang w:bidi="fa-IR"/>
        </w:rPr>
        <w:t>برای محاسبه میانگین جستجوس ناموفق تعداد گره های خالی هر سطح، را در شماره سطح آن ضرب می کنیم و جمع می نماییم سپس بر تعداد گره های پر تقسیم می کنیم:</w:t>
      </w:r>
    </w:p>
    <w:p w:rsidR="00B310BC" w:rsidRDefault="00B310BC" w:rsidP="00B310BC">
      <w:pPr>
        <w:tabs>
          <w:tab w:val="left" w:pos="6405"/>
        </w:tabs>
        <w:bidi/>
        <w:jc w:val="right"/>
        <w:rPr>
          <w:color w:val="1E1F3A"/>
          <w:sz w:val="24"/>
          <w:szCs w:val="24"/>
          <w:rtl/>
          <w:lang w:bidi="fa-IR"/>
        </w:rPr>
      </w:pPr>
    </w:p>
    <w:p w:rsidR="00B310BC" w:rsidRDefault="00B310BC" w:rsidP="00B310BC">
      <w:pPr>
        <w:tabs>
          <w:tab w:val="left" w:pos="6405"/>
        </w:tabs>
        <w:bidi/>
        <w:jc w:val="right"/>
        <w:rPr>
          <w:color w:val="1E1F3A"/>
          <w:sz w:val="24"/>
          <w:szCs w:val="24"/>
          <w:lang w:bidi="fa-IR"/>
        </w:rPr>
      </w:pPr>
      <w:r>
        <w:rPr>
          <w:color w:val="1E1F3A"/>
          <w:sz w:val="24"/>
          <w:szCs w:val="24"/>
          <w:lang w:bidi="fa-IR"/>
        </w:rPr>
        <w:t xml:space="preserve"> = </w:t>
      </w:r>
      <m:oMath>
        <m:f>
          <m:fPr>
            <m:ctrlPr>
              <w:rPr>
                <w:rFonts w:ascii="Cambria Math" w:hAnsi="Cambria Math"/>
                <w:i/>
                <w:color w:val="1E1F3A"/>
                <w:sz w:val="28"/>
                <w:szCs w:val="28"/>
                <w:lang w:bidi="fa-IR"/>
              </w:rPr>
            </m:ctrlPr>
          </m:fPr>
          <m:num>
            <m:r>
              <w:rPr>
                <w:rFonts w:ascii="Cambria Math" w:hAnsi="Cambria Math"/>
                <w:color w:val="1E1F3A"/>
                <w:sz w:val="28"/>
                <w:szCs w:val="28"/>
                <w:lang w:bidi="fa-IR"/>
              </w:rPr>
              <m:t>2×3+4×4</m:t>
            </m:r>
          </m:num>
          <m:den>
            <m:r>
              <w:rPr>
                <w:rFonts w:ascii="Cambria Math" w:hAnsi="Cambria Math"/>
                <w:color w:val="1E1F3A"/>
                <w:sz w:val="28"/>
                <w:szCs w:val="28"/>
                <w:lang w:bidi="fa-IR"/>
              </w:rPr>
              <m:t>5+1</m:t>
            </m:r>
          </m:den>
        </m:f>
      </m:oMath>
      <w:r>
        <w:rPr>
          <w:color w:val="1E1F3A"/>
          <w:sz w:val="24"/>
          <w:szCs w:val="24"/>
          <w:lang w:bidi="fa-IR"/>
        </w:rPr>
        <w:t xml:space="preserve"> = </w:t>
      </w:r>
      <m:oMath>
        <m:f>
          <m:fPr>
            <m:ctrlPr>
              <w:rPr>
                <w:rFonts w:ascii="Cambria Math" w:hAnsi="Cambria Math"/>
                <w:i/>
                <w:color w:val="1E1F3A"/>
                <w:sz w:val="28"/>
                <w:szCs w:val="28"/>
                <w:lang w:bidi="fa-IR"/>
              </w:rPr>
            </m:ctrlPr>
          </m:fPr>
          <m:num>
            <m:r>
              <w:rPr>
                <w:rFonts w:ascii="Cambria Math" w:hAnsi="Cambria Math"/>
                <w:color w:val="1E1F3A"/>
                <w:sz w:val="28"/>
                <w:szCs w:val="28"/>
                <w:lang w:bidi="fa-IR"/>
              </w:rPr>
              <m:t>22</m:t>
            </m:r>
          </m:num>
          <m:den>
            <m:r>
              <w:rPr>
                <w:rFonts w:ascii="Cambria Math" w:hAnsi="Cambria Math"/>
                <w:color w:val="1E1F3A"/>
                <w:sz w:val="28"/>
                <w:szCs w:val="28"/>
                <w:lang w:bidi="fa-IR"/>
              </w:rPr>
              <m:t>6</m:t>
            </m:r>
          </m:den>
        </m:f>
        <m:r>
          <w:rPr>
            <w:rFonts w:ascii="Cambria Math" w:hAnsi="Cambria Math"/>
            <w:color w:val="1E1F3A"/>
            <w:sz w:val="28"/>
            <w:szCs w:val="28"/>
            <w:lang w:bidi="fa-IR"/>
          </w:rPr>
          <m:t>=3.67</m:t>
        </m:r>
      </m:oMath>
      <w:r>
        <w:rPr>
          <w:rFonts w:hint="cs"/>
          <w:color w:val="1E1F3A"/>
          <w:sz w:val="24"/>
          <w:szCs w:val="24"/>
          <w:rtl/>
          <w:lang w:bidi="fa-IR"/>
        </w:rPr>
        <w:t>میانگین تعداد مقایسه های جستجوی ناموفق</w:t>
      </w:r>
    </w:p>
    <w:p w:rsidR="00B310BC" w:rsidRDefault="00B310BC" w:rsidP="00B310BC">
      <w:pPr>
        <w:tabs>
          <w:tab w:val="left" w:pos="6405"/>
        </w:tabs>
        <w:bidi/>
        <w:rPr>
          <w:color w:val="1E1F3A"/>
          <w:sz w:val="24"/>
          <w:szCs w:val="24"/>
          <w:rtl/>
          <w:lang w:bidi="fa-IR"/>
        </w:rPr>
      </w:pPr>
    </w:p>
    <w:p w:rsidR="00B310BC" w:rsidRDefault="00B310BC" w:rsidP="00B310BC">
      <w:pPr>
        <w:tabs>
          <w:tab w:val="left" w:pos="6405"/>
        </w:tabs>
        <w:bidi/>
        <w:rPr>
          <w:color w:val="1E1F3A"/>
          <w:sz w:val="24"/>
          <w:szCs w:val="24"/>
          <w:rtl/>
          <w:lang w:bidi="fa-IR"/>
        </w:rPr>
      </w:pPr>
      <w:r>
        <w:rPr>
          <w:rFonts w:hint="cs"/>
          <w:color w:val="1E1F3A"/>
          <w:sz w:val="24"/>
          <w:szCs w:val="24"/>
          <w:rtl/>
          <w:lang w:bidi="fa-IR"/>
        </w:rPr>
        <w:t>* از فرمول های زیر استفاده کردیم:</w:t>
      </w:r>
    </w:p>
    <w:p w:rsidR="00B310BC" w:rsidRDefault="00B310BC" w:rsidP="00B310BC">
      <w:pPr>
        <w:tabs>
          <w:tab w:val="left" w:pos="6405"/>
        </w:tabs>
        <w:bidi/>
        <w:jc w:val="right"/>
        <w:rPr>
          <w:color w:val="1E1F3A"/>
          <w:sz w:val="24"/>
          <w:szCs w:val="24"/>
          <w:rtl/>
          <w:lang w:bidi="fa-IR"/>
        </w:rPr>
      </w:pPr>
    </w:p>
    <w:p w:rsidR="00B310BC" w:rsidRDefault="00B310BC" w:rsidP="002D0699">
      <w:pPr>
        <w:tabs>
          <w:tab w:val="left" w:pos="6405"/>
        </w:tabs>
        <w:bidi/>
        <w:jc w:val="right"/>
        <w:rPr>
          <w:color w:val="1E1F3A"/>
          <w:sz w:val="24"/>
          <w:szCs w:val="24"/>
          <w:lang w:bidi="fa-IR"/>
        </w:rPr>
      </w:pPr>
      <w:r>
        <w:rPr>
          <w:color w:val="1E1F3A"/>
          <w:sz w:val="24"/>
          <w:szCs w:val="24"/>
          <w:lang w:bidi="fa-IR"/>
        </w:rPr>
        <w:t xml:space="preserve"> = </w:t>
      </w:r>
      <m:oMath>
        <m:f>
          <m:fPr>
            <m:ctrlPr>
              <w:rPr>
                <w:rFonts w:ascii="Cambria Math" w:hAnsi="Cambria Math"/>
                <w:i/>
                <w:color w:val="1E1F3A"/>
                <w:sz w:val="28"/>
                <w:szCs w:val="28"/>
                <w:lang w:bidi="fa-IR"/>
              </w:rPr>
            </m:ctrlPr>
          </m:fPr>
          <m:num>
            <m:nary>
              <m:naryPr>
                <m:chr m:val="∑"/>
                <m:limLoc m:val="undOvr"/>
                <m:subHide m:val="1"/>
                <m:supHide m:val="1"/>
                <m:ctrlPr>
                  <w:rPr>
                    <w:rFonts w:ascii="Cambria Math" w:hAnsi="Cambria Math"/>
                    <w:i/>
                    <w:color w:val="1E1F3A"/>
                    <w:sz w:val="28"/>
                    <w:szCs w:val="28"/>
                    <w:lang w:bidi="fa-IR"/>
                  </w:rPr>
                </m:ctrlPr>
              </m:naryPr>
              <m:sub/>
              <m:sup/>
              <m:e>
                <m:r>
                  <w:rPr>
                    <w:rFonts w:ascii="Cambria Math" w:hAnsi="Cambria Math"/>
                    <w:color w:val="1E1F3A"/>
                    <w:sz w:val="28"/>
                    <w:szCs w:val="28"/>
                    <w:lang w:bidi="fa-IR"/>
                  </w:rPr>
                  <m:t>d</m:t>
                </m:r>
                <m:d>
                  <m:dPr>
                    <m:ctrlPr>
                      <w:rPr>
                        <w:rFonts w:ascii="Cambria Math" w:hAnsi="Cambria Math"/>
                        <w:i/>
                        <w:color w:val="1E1F3A"/>
                        <w:sz w:val="28"/>
                        <w:szCs w:val="28"/>
                        <w:lang w:bidi="fa-IR"/>
                      </w:rPr>
                    </m:ctrlPr>
                  </m:dPr>
                  <m:e>
                    <m:r>
                      <w:rPr>
                        <w:rFonts w:ascii="Cambria Math" w:hAnsi="Cambria Math"/>
                        <w:color w:val="1E1F3A"/>
                        <w:sz w:val="28"/>
                        <w:szCs w:val="28"/>
                        <w:lang w:bidi="fa-IR"/>
                      </w:rPr>
                      <m:t>x</m:t>
                    </m:r>
                  </m:e>
                </m:d>
                <m:r>
                  <m:rPr>
                    <m:sty m:val="p"/>
                  </m:rPr>
                  <w:rPr>
                    <w:rFonts w:ascii="Cambria Math" w:hAnsi="Cambria Math"/>
                    <w:color w:val="1E1F3A"/>
                    <w:sz w:val="28"/>
                    <w:szCs w:val="28"/>
                    <w:lang w:bidi="fa-IR"/>
                  </w:rPr>
                  <m:t xml:space="preserve"> </m:t>
                </m:r>
                <m:r>
                  <m:rPr>
                    <m:sty m:val="p"/>
                  </m:rPr>
                  <w:rPr>
                    <w:rFonts w:ascii="Cambria Math" w:hAnsi="Cambria Math"/>
                    <w:color w:val="1E1F3A"/>
                    <w:sz w:val="28"/>
                    <w:szCs w:val="28"/>
                    <w:rtl/>
                    <w:lang w:bidi="fa-IR"/>
                  </w:rPr>
                  <m:t>→</m:t>
                </m:r>
                <m:r>
                  <m:rPr>
                    <m:sty m:val="p"/>
                  </m:rPr>
                  <w:rPr>
                    <w:rFonts w:ascii="Cambria Math" w:hAnsi="Cambria Math"/>
                    <w:color w:val="1E1F3A"/>
                    <w:sz w:val="28"/>
                    <w:szCs w:val="28"/>
                    <w:lang w:bidi="fa-IR"/>
                  </w:rPr>
                  <m:t xml:space="preserve"> </m:t>
                </m:r>
                <m:r>
                  <m:rPr>
                    <m:sty m:val="p"/>
                  </m:rPr>
                  <w:rPr>
                    <w:rFonts w:ascii="Cambria Math" w:hAnsi="Cambria Math" w:hint="cs"/>
                    <w:color w:val="1E1F3A"/>
                    <w:sz w:val="28"/>
                    <w:szCs w:val="28"/>
                    <w:rtl/>
                    <w:lang w:bidi="fa-IR"/>
                  </w:rPr>
                  <m:t>داخلی</m:t>
                </m:r>
                <m:r>
                  <m:rPr>
                    <m:sty m:val="p"/>
                  </m:rPr>
                  <w:rPr>
                    <w:rFonts w:ascii="Cambria Math" w:hAnsi="Cambria Math"/>
                    <w:color w:val="1E1F3A"/>
                    <w:sz w:val="28"/>
                    <w:szCs w:val="28"/>
                    <w:lang w:bidi="fa-IR"/>
                  </w:rPr>
                  <m:t xml:space="preserve">  </m:t>
                </m:r>
                <m:r>
                  <m:rPr>
                    <m:sty m:val="p"/>
                  </m:rPr>
                  <w:rPr>
                    <w:rFonts w:ascii="Cambria Math" w:hAnsi="Cambria Math" w:hint="cs"/>
                    <w:color w:val="1E1F3A"/>
                    <w:sz w:val="28"/>
                    <w:szCs w:val="28"/>
                    <w:rtl/>
                    <w:lang w:bidi="fa-IR"/>
                  </w:rPr>
                  <m:t xml:space="preserve">های گره </m:t>
                </m:r>
                <m:r>
                  <m:rPr>
                    <m:sty m:val="p"/>
                  </m:rPr>
                  <w:rPr>
                    <w:rFonts w:ascii="Cambria Math" w:hAnsi="Cambria Math"/>
                    <w:color w:val="1E1F3A"/>
                    <w:sz w:val="28"/>
                    <w:szCs w:val="28"/>
                    <w:lang w:bidi="fa-IR"/>
                  </w:rPr>
                  <m:t xml:space="preserve">  </m:t>
                </m:r>
                <m:r>
                  <m:rPr>
                    <m:sty m:val="p"/>
                  </m:rPr>
                  <w:rPr>
                    <w:rFonts w:ascii="Cambria Math" w:hAnsi="Cambria Math" w:hint="cs"/>
                    <w:color w:val="1E1F3A"/>
                    <w:sz w:val="28"/>
                    <w:szCs w:val="28"/>
                    <w:rtl/>
                    <w:lang w:bidi="fa-IR"/>
                  </w:rPr>
                  <m:t xml:space="preserve">مجموع </m:t>
                </m:r>
              </m:e>
            </m:nary>
          </m:num>
          <m:den>
            <m:r>
              <w:rPr>
                <w:rFonts w:ascii="Cambria Math" w:hAnsi="Cambria Math"/>
                <w:color w:val="1E1F3A"/>
                <w:sz w:val="28"/>
                <w:szCs w:val="28"/>
                <w:lang w:bidi="fa-IR"/>
              </w:rPr>
              <m:t xml:space="preserve">n→ </m:t>
            </m:r>
            <m:r>
              <m:rPr>
                <m:sty m:val="p"/>
              </m:rPr>
              <w:rPr>
                <w:rFonts w:ascii="Cambria Math" w:hAnsi="Cambria Math" w:hint="cs"/>
                <w:color w:val="1E1F3A"/>
                <w:sz w:val="28"/>
                <w:szCs w:val="28"/>
                <w:rtl/>
                <w:lang w:bidi="fa-IR"/>
              </w:rPr>
              <m:t xml:space="preserve"> گره </m:t>
            </m:r>
            <m:r>
              <m:rPr>
                <m:sty m:val="p"/>
              </m:rPr>
              <w:rPr>
                <w:rFonts w:ascii="Cambria Math" w:hAnsi="Cambria Math"/>
                <w:color w:val="1E1F3A"/>
                <w:sz w:val="28"/>
                <w:szCs w:val="28"/>
                <w:lang w:bidi="fa-IR"/>
              </w:rPr>
              <m:t xml:space="preserve"> </m:t>
            </m:r>
            <m:r>
              <m:rPr>
                <m:sty m:val="p"/>
              </m:rPr>
              <w:rPr>
                <w:rFonts w:ascii="Cambria Math" w:hAnsi="Cambria Math" w:hint="cs"/>
                <w:color w:val="1E1F3A"/>
                <w:sz w:val="28"/>
                <w:szCs w:val="28"/>
                <w:rtl/>
                <w:lang w:bidi="fa-IR"/>
              </w:rPr>
              <m:t>کل</m:t>
            </m:r>
            <m:r>
              <m:rPr>
                <m:sty m:val="p"/>
              </m:rPr>
              <w:rPr>
                <w:rFonts w:ascii="Cambria Math" w:hAnsi="Cambria Math"/>
                <w:color w:val="1E1F3A"/>
                <w:sz w:val="28"/>
                <w:szCs w:val="28"/>
                <w:lang w:bidi="fa-IR"/>
              </w:rPr>
              <m:t xml:space="preserve"> </m:t>
            </m:r>
            <m:r>
              <m:rPr>
                <m:sty m:val="p"/>
              </m:rPr>
              <w:rPr>
                <w:rFonts w:ascii="Cambria Math" w:hAnsi="Cambria Math" w:hint="cs"/>
                <w:color w:val="1E1F3A"/>
                <w:sz w:val="28"/>
                <w:szCs w:val="28"/>
                <w:rtl/>
                <w:lang w:bidi="fa-IR"/>
              </w:rPr>
              <m:t>تعداد</m:t>
            </m:r>
          </m:den>
        </m:f>
      </m:oMath>
      <w:r>
        <w:rPr>
          <w:rFonts w:hint="cs"/>
          <w:color w:val="1E1F3A"/>
          <w:sz w:val="24"/>
          <w:szCs w:val="24"/>
          <w:rtl/>
          <w:lang w:bidi="fa-IR"/>
        </w:rPr>
        <w:t>میانگین تعداد مقایسه ها برای جستجوی موفق</w:t>
      </w:r>
    </w:p>
    <w:p w:rsidR="002D0699" w:rsidRDefault="002D0699" w:rsidP="002D0699">
      <w:pPr>
        <w:tabs>
          <w:tab w:val="left" w:pos="6405"/>
        </w:tabs>
        <w:bidi/>
        <w:jc w:val="right"/>
        <w:rPr>
          <w:color w:val="1E1F3A"/>
          <w:sz w:val="24"/>
          <w:szCs w:val="24"/>
          <w:lang w:bidi="fa-IR"/>
        </w:rPr>
      </w:pPr>
    </w:p>
    <w:p w:rsidR="002D0699" w:rsidRDefault="002D0699" w:rsidP="002D0699">
      <w:pPr>
        <w:tabs>
          <w:tab w:val="left" w:pos="6405"/>
        </w:tabs>
        <w:bidi/>
        <w:jc w:val="right"/>
        <w:rPr>
          <w:color w:val="1E1F3A"/>
          <w:sz w:val="24"/>
          <w:szCs w:val="24"/>
          <w:lang w:bidi="fa-IR"/>
        </w:rPr>
      </w:pPr>
    </w:p>
    <w:p w:rsidR="002D0699" w:rsidRDefault="002D0699" w:rsidP="0087056A">
      <w:pPr>
        <w:tabs>
          <w:tab w:val="left" w:pos="6405"/>
        </w:tabs>
        <w:bidi/>
        <w:jc w:val="right"/>
        <w:rPr>
          <w:color w:val="1E1F3A"/>
          <w:sz w:val="24"/>
          <w:szCs w:val="24"/>
          <w:lang w:bidi="fa-IR"/>
        </w:rPr>
      </w:pPr>
      <w:r>
        <w:rPr>
          <w:rFonts w:hint="cs"/>
          <w:color w:val="1E1F3A"/>
          <w:sz w:val="24"/>
          <w:szCs w:val="24"/>
          <w:rtl/>
          <w:lang w:bidi="fa-IR"/>
        </w:rPr>
        <w:t xml:space="preserve"> </w:t>
      </w:r>
      <w:r>
        <w:rPr>
          <w:color w:val="1E1F3A"/>
          <w:sz w:val="24"/>
          <w:szCs w:val="24"/>
          <w:lang w:bidi="fa-IR"/>
        </w:rPr>
        <w:t xml:space="preserve"> = </w:t>
      </w:r>
      <m:oMath>
        <m:f>
          <m:fPr>
            <m:ctrlPr>
              <w:rPr>
                <w:rFonts w:ascii="Cambria Math" w:hAnsi="Cambria Math"/>
                <w:i/>
                <w:color w:val="1E1F3A"/>
                <w:sz w:val="28"/>
                <w:szCs w:val="28"/>
                <w:lang w:bidi="fa-IR"/>
              </w:rPr>
            </m:ctrlPr>
          </m:fPr>
          <m:num>
            <m:nary>
              <m:naryPr>
                <m:chr m:val="∑"/>
                <m:limLoc m:val="undOvr"/>
                <m:subHide m:val="1"/>
                <m:supHide m:val="1"/>
                <m:ctrlPr>
                  <w:rPr>
                    <w:rFonts w:ascii="Cambria Math" w:hAnsi="Cambria Math"/>
                    <w:color w:val="1E1F3A"/>
                    <w:sz w:val="28"/>
                    <w:szCs w:val="28"/>
                    <w:lang w:bidi="fa-IR"/>
                  </w:rPr>
                </m:ctrlPr>
              </m:naryPr>
              <m:sub/>
              <m:sup/>
              <m:e>
                <m:r>
                  <w:rPr>
                    <w:rFonts w:ascii="Cambria Math" w:hAnsi="Cambria Math"/>
                    <w:color w:val="1E1F3A"/>
                    <w:sz w:val="28"/>
                    <w:szCs w:val="28"/>
                    <w:lang w:bidi="fa-IR"/>
                  </w:rPr>
                  <m:t xml:space="preserve">dx  →  </m:t>
                </m:r>
                <m:r>
                  <w:rPr>
                    <w:rFonts w:ascii="Cambria Math" w:hAnsi="Cambria Math" w:hint="cs"/>
                    <w:color w:val="1E1F3A"/>
                    <w:sz w:val="28"/>
                    <w:szCs w:val="28"/>
                    <w:rtl/>
                    <w:lang w:bidi="fa-IR"/>
                  </w:rPr>
                  <m:t>داخلی</m:t>
                </m:r>
                <m:r>
                  <w:rPr>
                    <w:rFonts w:ascii="Cambria Math" w:hAnsi="Cambria Math"/>
                    <w:color w:val="1E1F3A"/>
                    <w:sz w:val="28"/>
                    <w:szCs w:val="28"/>
                    <w:lang w:bidi="fa-IR"/>
                  </w:rPr>
                  <m:t xml:space="preserve"> </m:t>
                </m:r>
                <m:r>
                  <w:rPr>
                    <w:rFonts w:ascii="Cambria Math" w:hAnsi="Cambria Math" w:hint="cs"/>
                    <w:color w:val="1E1F3A"/>
                    <w:sz w:val="28"/>
                    <w:szCs w:val="28"/>
                    <w:rtl/>
                    <w:lang w:bidi="fa-IR"/>
                  </w:rPr>
                  <m:t>های</m:t>
                </m:r>
                <m:r>
                  <w:rPr>
                    <w:rFonts w:ascii="Cambria Math" w:hAnsi="Cambria Math"/>
                    <w:color w:val="1E1F3A"/>
                    <w:sz w:val="28"/>
                    <w:szCs w:val="28"/>
                    <w:lang w:bidi="fa-IR"/>
                  </w:rPr>
                  <m:t xml:space="preserve"> </m:t>
                </m:r>
                <m:r>
                  <m:rPr>
                    <m:sty m:val="p"/>
                  </m:rPr>
                  <w:rPr>
                    <w:rFonts w:ascii="Cambria Math" w:hAnsi="Cambria Math" w:hint="cs"/>
                    <w:color w:val="1E1F3A"/>
                    <w:sz w:val="28"/>
                    <w:szCs w:val="28"/>
                    <w:rtl/>
                    <w:lang w:bidi="fa-IR"/>
                  </w:rPr>
                  <m:t xml:space="preserve">گره  مجموع  طول   </m:t>
                </m:r>
              </m:e>
            </m:nary>
          </m:num>
          <m:den>
            <m:r>
              <w:rPr>
                <w:rFonts w:ascii="Cambria Math" w:hAnsi="Cambria Math"/>
                <w:color w:val="1E1F3A"/>
                <w:sz w:val="28"/>
                <w:szCs w:val="28"/>
                <w:lang w:bidi="fa-IR"/>
              </w:rPr>
              <m:t>n+1</m:t>
            </m:r>
          </m:den>
        </m:f>
      </m:oMath>
      <w:r>
        <w:rPr>
          <w:rFonts w:hint="cs"/>
          <w:color w:val="1E1F3A"/>
          <w:sz w:val="24"/>
          <w:szCs w:val="24"/>
          <w:rtl/>
          <w:lang w:bidi="fa-IR"/>
        </w:rPr>
        <w:t>میانگین تعداد مقایسه ها برای جستجوی نا موفق</w:t>
      </w:r>
    </w:p>
    <w:p w:rsidR="0087056A" w:rsidRDefault="0087056A" w:rsidP="0087056A">
      <w:pPr>
        <w:tabs>
          <w:tab w:val="left" w:pos="6405"/>
        </w:tabs>
        <w:bidi/>
        <w:jc w:val="right"/>
        <w:rPr>
          <w:color w:val="1E1F3A"/>
          <w:sz w:val="24"/>
          <w:szCs w:val="24"/>
          <w:lang w:bidi="fa-IR"/>
        </w:rPr>
      </w:pPr>
    </w:p>
    <w:p w:rsidR="0087056A" w:rsidRDefault="0087056A" w:rsidP="0087056A">
      <w:pPr>
        <w:tabs>
          <w:tab w:val="left" w:pos="6405"/>
        </w:tabs>
        <w:bidi/>
        <w:jc w:val="right"/>
        <w:rPr>
          <w:color w:val="1E1F3A"/>
          <w:sz w:val="24"/>
          <w:szCs w:val="24"/>
          <w:lang w:bidi="fa-IR"/>
        </w:rPr>
      </w:pPr>
    </w:p>
    <w:p w:rsidR="0087056A" w:rsidRDefault="0087056A" w:rsidP="0087056A">
      <w:pPr>
        <w:tabs>
          <w:tab w:val="left" w:pos="6405"/>
        </w:tabs>
        <w:bidi/>
        <w:jc w:val="right"/>
        <w:rPr>
          <w:color w:val="1E1F3A"/>
          <w:sz w:val="24"/>
          <w:szCs w:val="24"/>
          <w:rtl/>
          <w:lang w:bidi="fa-IR"/>
        </w:rPr>
      </w:pPr>
    </w:p>
    <w:p w:rsidR="00D07D50" w:rsidRDefault="00D07D50" w:rsidP="00D07D50">
      <w:pPr>
        <w:tabs>
          <w:tab w:val="left" w:pos="6405"/>
        </w:tabs>
        <w:bidi/>
        <w:jc w:val="right"/>
        <w:rPr>
          <w:color w:val="1E1F3A"/>
          <w:sz w:val="24"/>
          <w:szCs w:val="24"/>
          <w:rtl/>
          <w:lang w:bidi="fa-IR"/>
        </w:rPr>
      </w:pPr>
    </w:p>
    <w:p w:rsidR="00D07D50" w:rsidRDefault="00D07D50" w:rsidP="00D07D50">
      <w:pPr>
        <w:tabs>
          <w:tab w:val="left" w:pos="6405"/>
        </w:tabs>
        <w:bidi/>
        <w:jc w:val="right"/>
        <w:rPr>
          <w:color w:val="1E1F3A"/>
          <w:sz w:val="24"/>
          <w:szCs w:val="24"/>
          <w:lang w:bidi="fa-IR"/>
        </w:rPr>
      </w:pPr>
    </w:p>
    <w:p w:rsidR="0087056A" w:rsidRDefault="0087056A" w:rsidP="0087056A">
      <w:pPr>
        <w:tabs>
          <w:tab w:val="left" w:pos="6405"/>
        </w:tabs>
        <w:bidi/>
        <w:rPr>
          <w:color w:val="1E1F3A"/>
          <w:sz w:val="24"/>
          <w:szCs w:val="24"/>
          <w:rtl/>
          <w:lang w:bidi="fa-IR"/>
        </w:rPr>
      </w:pPr>
    </w:p>
    <w:p w:rsidR="0087056A" w:rsidRPr="008D2FDF" w:rsidRDefault="004040C7" w:rsidP="0087056A">
      <w:pPr>
        <w:tabs>
          <w:tab w:val="left" w:pos="6405"/>
        </w:tabs>
        <w:bidi/>
        <w:rPr>
          <w:color w:val="1E1F3A"/>
          <w:sz w:val="28"/>
          <w:szCs w:val="28"/>
          <w:rtl/>
          <w:lang w:bidi="fa-IR"/>
        </w:rPr>
      </w:pPr>
      <w:r>
        <w:rPr>
          <w:rFonts w:hint="cs"/>
          <w:color w:val="1E1F3A"/>
          <w:sz w:val="28"/>
          <w:szCs w:val="28"/>
          <w:rtl/>
          <w:lang w:bidi="fa-IR"/>
        </w:rPr>
        <w:t>4</w:t>
      </w:r>
      <w:r w:rsidR="0087056A" w:rsidRPr="008D2FDF">
        <w:rPr>
          <w:rFonts w:hint="cs"/>
          <w:color w:val="1E1F3A"/>
          <w:sz w:val="28"/>
          <w:szCs w:val="28"/>
          <w:rtl/>
          <w:lang w:bidi="fa-IR"/>
        </w:rPr>
        <w:t xml:space="preserve">. در مساله حاصل جمع زیر مجموعه ها، اگر </w:t>
      </w:r>
      <w:r w:rsidR="0087056A" w:rsidRPr="008D2FDF">
        <w:rPr>
          <w:color w:val="1E1F3A"/>
          <w:sz w:val="28"/>
          <w:szCs w:val="28"/>
          <w:lang w:bidi="fa-IR"/>
        </w:rPr>
        <w:t>n=5</w:t>
      </w:r>
      <w:r w:rsidR="0087056A" w:rsidRPr="008D2FDF">
        <w:rPr>
          <w:rFonts w:hint="cs"/>
          <w:color w:val="1E1F3A"/>
          <w:sz w:val="28"/>
          <w:szCs w:val="28"/>
          <w:rtl/>
          <w:lang w:bidi="fa-IR"/>
        </w:rPr>
        <w:t xml:space="preserve"> و </w:t>
      </w:r>
      <w:r w:rsidR="0087056A" w:rsidRPr="008D2FDF">
        <w:rPr>
          <w:color w:val="1E1F3A"/>
          <w:sz w:val="28"/>
          <w:szCs w:val="28"/>
          <w:lang w:bidi="fa-IR"/>
        </w:rPr>
        <w:t>w=12</w:t>
      </w:r>
      <w:r w:rsidR="0087056A" w:rsidRPr="008D2FDF">
        <w:rPr>
          <w:rFonts w:hint="cs"/>
          <w:color w:val="1E1F3A"/>
          <w:sz w:val="28"/>
          <w:szCs w:val="28"/>
          <w:rtl/>
          <w:lang w:bidi="fa-IR"/>
        </w:rPr>
        <w:t xml:space="preserve"> باشد، برای </w:t>
      </w:r>
      <w:r w:rsidR="0087056A" w:rsidRPr="008D2FDF">
        <w:rPr>
          <w:color w:val="1E1F3A"/>
          <w:sz w:val="28"/>
          <w:szCs w:val="28"/>
          <w:lang w:bidi="fa-IR"/>
        </w:rPr>
        <w:t>w</w:t>
      </w:r>
      <w:r w:rsidR="0087056A" w:rsidRPr="008D2FDF">
        <w:rPr>
          <w:color w:val="1E1F3A"/>
          <w:sz w:val="28"/>
          <w:szCs w:val="28"/>
          <w:vertAlign w:val="subscript"/>
          <w:lang w:bidi="fa-IR"/>
        </w:rPr>
        <w:t>i</w:t>
      </w:r>
      <w:r w:rsidR="0087056A" w:rsidRPr="008D2FDF">
        <w:rPr>
          <w:rFonts w:hint="cs"/>
          <w:color w:val="1E1F3A"/>
          <w:sz w:val="28"/>
          <w:szCs w:val="28"/>
          <w:rtl/>
          <w:lang w:bidi="fa-IR"/>
        </w:rPr>
        <w:t xml:space="preserve"> های داده شده زیر، با استفاده از تکنیک عقبگرد چند جواب وجود دارد؟ درخت فضای حالت آن را رسم کنید. </w:t>
      </w:r>
    </w:p>
    <w:p w:rsidR="00D07D50" w:rsidRDefault="00D07D50" w:rsidP="00D07D50">
      <w:pPr>
        <w:tabs>
          <w:tab w:val="left" w:pos="6405"/>
        </w:tabs>
        <w:bidi/>
        <w:jc w:val="right"/>
        <w:rPr>
          <w:color w:val="1E1F3A"/>
          <w:sz w:val="24"/>
          <w:szCs w:val="24"/>
          <w:rtl/>
          <w:lang w:bidi="fa-IR"/>
        </w:rPr>
      </w:pPr>
      <w:r>
        <w:rPr>
          <w:rFonts w:hint="cs"/>
          <w:color w:val="1E1F3A"/>
          <w:sz w:val="24"/>
          <w:szCs w:val="24"/>
          <w:rtl/>
          <w:lang w:bidi="fa-IR"/>
        </w:rPr>
        <w:t xml:space="preserve">  </w:t>
      </w:r>
    </w:p>
    <w:p w:rsidR="00D07D50" w:rsidRDefault="00D07D50" w:rsidP="00D07D50">
      <w:pPr>
        <w:tabs>
          <w:tab w:val="left" w:pos="6405"/>
        </w:tabs>
        <w:bidi/>
        <w:jc w:val="right"/>
        <w:rPr>
          <w:color w:val="1E1F3A"/>
          <w:sz w:val="24"/>
          <w:szCs w:val="24"/>
          <w:rtl/>
          <w:lang w:bidi="fa-IR"/>
        </w:rPr>
      </w:pPr>
    </w:p>
    <w:p w:rsidR="00D07D50" w:rsidRDefault="0087056A" w:rsidP="00D07D50">
      <w:pPr>
        <w:tabs>
          <w:tab w:val="left" w:pos="6405"/>
        </w:tabs>
        <w:bidi/>
        <w:jc w:val="right"/>
        <w:rPr>
          <w:color w:val="1E1F3A"/>
          <w:sz w:val="24"/>
          <w:szCs w:val="24"/>
          <w:rtl/>
          <w:lang w:bidi="fa-IR"/>
        </w:rPr>
      </w:pPr>
      <w:r>
        <w:rPr>
          <w:color w:val="1E1F3A"/>
          <w:sz w:val="24"/>
          <w:szCs w:val="24"/>
          <w:lang w:bidi="fa-IR"/>
        </w:rPr>
        <w:t>W</w:t>
      </w:r>
      <w:r>
        <w:rPr>
          <w:color w:val="1E1F3A"/>
          <w:sz w:val="24"/>
          <w:szCs w:val="24"/>
          <w:vertAlign w:val="subscript"/>
          <w:lang w:bidi="fa-IR"/>
        </w:rPr>
        <w:t>1</w:t>
      </w:r>
      <w:r>
        <w:rPr>
          <w:color w:val="1E1F3A"/>
          <w:sz w:val="24"/>
          <w:szCs w:val="24"/>
          <w:lang w:bidi="fa-IR"/>
        </w:rPr>
        <w:t>=2, W</w:t>
      </w:r>
      <w:r>
        <w:rPr>
          <w:color w:val="1E1F3A"/>
          <w:sz w:val="24"/>
          <w:szCs w:val="24"/>
          <w:vertAlign w:val="subscript"/>
          <w:lang w:bidi="fa-IR"/>
        </w:rPr>
        <w:t>2</w:t>
      </w:r>
      <w:r>
        <w:rPr>
          <w:color w:val="1E1F3A"/>
          <w:sz w:val="24"/>
          <w:szCs w:val="24"/>
          <w:lang w:bidi="fa-IR"/>
        </w:rPr>
        <w:t>=5, W</w:t>
      </w:r>
      <w:r>
        <w:rPr>
          <w:color w:val="1E1F3A"/>
          <w:sz w:val="24"/>
          <w:szCs w:val="24"/>
          <w:vertAlign w:val="subscript"/>
          <w:lang w:bidi="fa-IR"/>
        </w:rPr>
        <w:t>3</w:t>
      </w:r>
      <w:r>
        <w:rPr>
          <w:color w:val="1E1F3A"/>
          <w:sz w:val="24"/>
          <w:szCs w:val="24"/>
          <w:lang w:bidi="fa-IR"/>
        </w:rPr>
        <w:t>=7, W</w:t>
      </w:r>
      <w:r>
        <w:rPr>
          <w:color w:val="1E1F3A"/>
          <w:sz w:val="24"/>
          <w:szCs w:val="24"/>
          <w:vertAlign w:val="subscript"/>
          <w:lang w:bidi="fa-IR"/>
        </w:rPr>
        <w:t>4</w:t>
      </w:r>
      <w:r>
        <w:rPr>
          <w:color w:val="1E1F3A"/>
          <w:sz w:val="24"/>
          <w:szCs w:val="24"/>
          <w:lang w:bidi="fa-IR"/>
        </w:rPr>
        <w:t>=10, W</w:t>
      </w:r>
      <w:r>
        <w:rPr>
          <w:color w:val="1E1F3A"/>
          <w:sz w:val="24"/>
          <w:szCs w:val="24"/>
          <w:vertAlign w:val="subscript"/>
          <w:lang w:bidi="fa-IR"/>
        </w:rPr>
        <w:t>5</w:t>
      </w:r>
      <w:r>
        <w:rPr>
          <w:color w:val="1E1F3A"/>
          <w:sz w:val="24"/>
          <w:szCs w:val="24"/>
          <w:lang w:bidi="fa-IR"/>
        </w:rPr>
        <w:t>=12</w:t>
      </w:r>
    </w:p>
    <w:p w:rsidR="00D07D50" w:rsidRDefault="00D07D50" w:rsidP="00D07D50">
      <w:pPr>
        <w:tabs>
          <w:tab w:val="left" w:pos="6405"/>
        </w:tabs>
        <w:bidi/>
        <w:jc w:val="center"/>
        <w:rPr>
          <w:color w:val="1E1F3A"/>
          <w:sz w:val="24"/>
          <w:szCs w:val="24"/>
          <w:lang w:bidi="fa-IR"/>
        </w:rPr>
      </w:pPr>
    </w:p>
    <w:p w:rsidR="0087056A" w:rsidRDefault="0087056A" w:rsidP="008D2FDF">
      <w:pPr>
        <w:tabs>
          <w:tab w:val="left" w:pos="6405"/>
        </w:tabs>
        <w:bidi/>
        <w:rPr>
          <w:color w:val="1E1F3A"/>
          <w:sz w:val="24"/>
          <w:szCs w:val="24"/>
          <w:lang w:bidi="fa-IR"/>
        </w:rPr>
      </w:pPr>
    </w:p>
    <w:p w:rsidR="008D2FDF" w:rsidRDefault="008D2FDF" w:rsidP="008D2FDF">
      <w:pPr>
        <w:tabs>
          <w:tab w:val="left" w:pos="6405"/>
        </w:tabs>
        <w:bidi/>
        <w:rPr>
          <w:color w:val="1E1F3A"/>
          <w:sz w:val="24"/>
          <w:szCs w:val="24"/>
          <w:rtl/>
          <w:lang w:bidi="fa-IR"/>
        </w:rPr>
      </w:pPr>
      <w:r>
        <w:rPr>
          <w:rFonts w:hint="cs"/>
          <w:color w:val="1E1F3A"/>
          <w:sz w:val="24"/>
          <w:szCs w:val="24"/>
          <w:rtl/>
          <w:lang w:bidi="fa-IR"/>
        </w:rPr>
        <w:t>پاسخ:</w:t>
      </w:r>
    </w:p>
    <w:p w:rsidR="008D2FDF" w:rsidRDefault="008D2FDF" w:rsidP="008D2FDF">
      <w:pPr>
        <w:tabs>
          <w:tab w:val="left" w:pos="6405"/>
        </w:tabs>
        <w:bidi/>
        <w:rPr>
          <w:color w:val="1E1F3A"/>
          <w:sz w:val="24"/>
          <w:szCs w:val="24"/>
          <w:rtl/>
          <w:lang w:bidi="fa-IR"/>
        </w:rPr>
      </w:pPr>
    </w:p>
    <w:p w:rsidR="00A25D3C" w:rsidRDefault="008D2FDF" w:rsidP="00A25D3C">
      <w:pPr>
        <w:tabs>
          <w:tab w:val="left" w:pos="6405"/>
        </w:tabs>
        <w:bidi/>
        <w:rPr>
          <w:color w:val="1E1F3A"/>
          <w:sz w:val="24"/>
          <w:szCs w:val="24"/>
          <w:rtl/>
          <w:lang w:bidi="fa-IR"/>
        </w:rPr>
      </w:pPr>
      <w:r>
        <w:rPr>
          <w:rFonts w:hint="cs"/>
          <w:color w:val="1E1F3A"/>
          <w:sz w:val="24"/>
          <w:szCs w:val="24"/>
          <w:rtl/>
          <w:lang w:bidi="fa-IR"/>
        </w:rPr>
        <w:lastRenderedPageBreak/>
        <w:t xml:space="preserve">در مسئله حاصل جمع زیر مجموعه ها، </w:t>
      </w:r>
      <w:r>
        <w:rPr>
          <w:color w:val="1E1F3A"/>
          <w:sz w:val="24"/>
          <w:szCs w:val="24"/>
          <w:lang w:bidi="fa-IR"/>
        </w:rPr>
        <w:t>N</w:t>
      </w:r>
      <w:r>
        <w:rPr>
          <w:rFonts w:hint="cs"/>
          <w:color w:val="1E1F3A"/>
          <w:sz w:val="24"/>
          <w:szCs w:val="24"/>
          <w:rtl/>
          <w:lang w:bidi="fa-IR"/>
        </w:rPr>
        <w:t xml:space="preserve"> عدد مثبت و صحیح </w:t>
      </w:r>
      <w:r>
        <w:rPr>
          <w:color w:val="1E1F3A"/>
          <w:sz w:val="24"/>
          <w:szCs w:val="24"/>
          <w:lang w:bidi="fa-IR"/>
        </w:rPr>
        <w:t>W</w:t>
      </w:r>
      <w:r>
        <w:rPr>
          <w:color w:val="1E1F3A"/>
          <w:sz w:val="24"/>
          <w:szCs w:val="24"/>
          <w:vertAlign w:val="subscript"/>
          <w:lang w:bidi="fa-IR"/>
        </w:rPr>
        <w:t>i</w:t>
      </w:r>
      <w:r>
        <w:rPr>
          <w:rFonts w:hint="cs"/>
          <w:color w:val="1E1F3A"/>
          <w:sz w:val="24"/>
          <w:szCs w:val="24"/>
          <w:vertAlign w:val="subscript"/>
          <w:rtl/>
          <w:lang w:bidi="fa-IR"/>
        </w:rPr>
        <w:t xml:space="preserve">  </w:t>
      </w:r>
      <w:r>
        <w:rPr>
          <w:rFonts w:hint="cs"/>
          <w:color w:val="1E1F3A"/>
          <w:sz w:val="24"/>
          <w:szCs w:val="24"/>
          <w:rtl/>
          <w:lang w:bidi="fa-IR"/>
        </w:rPr>
        <w:t xml:space="preserve">(وزن ها) و یک عدد صحیح مثبت </w:t>
      </w:r>
      <w:r>
        <w:rPr>
          <w:color w:val="1E1F3A"/>
          <w:sz w:val="24"/>
          <w:szCs w:val="24"/>
          <w:lang w:bidi="fa-IR"/>
        </w:rPr>
        <w:t>W</w:t>
      </w:r>
      <w:r>
        <w:rPr>
          <w:rFonts w:hint="cs"/>
          <w:color w:val="1E1F3A"/>
          <w:sz w:val="24"/>
          <w:szCs w:val="24"/>
          <w:rtl/>
          <w:lang w:bidi="fa-IR"/>
        </w:rPr>
        <w:t xml:space="preserve">  داده شده و هدف، یافتن همه ی زیر مجموعه هایی از این اعداد صحیح است که حاصل جمع آن ها برابر </w:t>
      </w:r>
      <w:r>
        <w:rPr>
          <w:color w:val="1E1F3A"/>
          <w:sz w:val="24"/>
          <w:szCs w:val="24"/>
          <w:lang w:bidi="fa-IR"/>
        </w:rPr>
        <w:t>W</w:t>
      </w:r>
      <w:r w:rsidR="00A25D3C">
        <w:rPr>
          <w:rFonts w:hint="cs"/>
          <w:color w:val="1E1F3A"/>
          <w:sz w:val="24"/>
          <w:szCs w:val="24"/>
          <w:rtl/>
          <w:lang w:bidi="fa-IR"/>
        </w:rPr>
        <w:t xml:space="preserve"> بشود.اگر </w:t>
      </w:r>
      <w:r w:rsidR="00A25D3C">
        <w:rPr>
          <w:color w:val="1E1F3A"/>
          <w:sz w:val="24"/>
          <w:szCs w:val="24"/>
          <w:lang w:bidi="fa-IR"/>
        </w:rPr>
        <w:t>weight</w:t>
      </w:r>
      <w:r w:rsidR="00A25D3C">
        <w:rPr>
          <w:rFonts w:hint="cs"/>
          <w:color w:val="1E1F3A"/>
          <w:sz w:val="24"/>
          <w:szCs w:val="24"/>
          <w:rtl/>
          <w:lang w:bidi="fa-IR"/>
        </w:rPr>
        <w:t xml:space="preserve">  </w:t>
      </w:r>
      <w:r w:rsidR="00491357">
        <w:rPr>
          <w:rFonts w:hint="cs"/>
          <w:color w:val="1E1F3A"/>
          <w:sz w:val="24"/>
          <w:szCs w:val="24"/>
          <w:rtl/>
          <w:lang w:bidi="fa-IR"/>
        </w:rPr>
        <w:t xml:space="preserve">مجموع وزن های جمع آوری شده تاکنون و </w:t>
      </w:r>
      <w:r w:rsidR="00491357">
        <w:rPr>
          <w:color w:val="1E1F3A"/>
          <w:sz w:val="24"/>
          <w:szCs w:val="24"/>
          <w:lang w:bidi="fa-IR"/>
        </w:rPr>
        <w:t>w</w:t>
      </w:r>
      <w:r w:rsidR="00491357">
        <w:rPr>
          <w:color w:val="1E1F3A"/>
          <w:sz w:val="24"/>
          <w:szCs w:val="24"/>
          <w:vertAlign w:val="subscript"/>
          <w:lang w:bidi="fa-IR"/>
        </w:rPr>
        <w:t>i+1</w:t>
      </w:r>
      <w:r w:rsidR="00491357">
        <w:rPr>
          <w:rFonts w:hint="cs"/>
          <w:color w:val="1E1F3A"/>
          <w:sz w:val="24"/>
          <w:szCs w:val="24"/>
          <w:rtl/>
          <w:lang w:bidi="fa-IR"/>
        </w:rPr>
        <w:t xml:space="preserve"> وزن قطعه بعدی، </w:t>
      </w:r>
      <w:r w:rsidR="00491357">
        <w:rPr>
          <w:color w:val="1E1F3A"/>
          <w:sz w:val="24"/>
          <w:szCs w:val="24"/>
          <w:lang w:bidi="fa-IR"/>
        </w:rPr>
        <w:t>total</w:t>
      </w:r>
      <w:r w:rsidR="00491357">
        <w:rPr>
          <w:rFonts w:hint="cs"/>
          <w:color w:val="1E1F3A"/>
          <w:sz w:val="24"/>
          <w:szCs w:val="24"/>
          <w:rtl/>
          <w:lang w:bidi="fa-IR"/>
        </w:rPr>
        <w:t xml:space="preserve">  مجموع وزن های پیمایش نشده (باقی مانده) باشد داریم: </w:t>
      </w:r>
    </w:p>
    <w:p w:rsidR="00491357" w:rsidRDefault="00491357" w:rsidP="00491357">
      <w:pPr>
        <w:tabs>
          <w:tab w:val="left" w:pos="6405"/>
        </w:tabs>
        <w:bidi/>
        <w:jc w:val="right"/>
        <w:rPr>
          <w:color w:val="1E1F3A"/>
          <w:sz w:val="24"/>
          <w:szCs w:val="24"/>
          <w:rtl/>
          <w:lang w:bidi="fa-IR"/>
        </w:rPr>
      </w:pPr>
    </w:p>
    <w:p w:rsidR="008D2FDF" w:rsidRDefault="00491357" w:rsidP="00491357">
      <w:pPr>
        <w:tabs>
          <w:tab w:val="left" w:pos="6405"/>
        </w:tabs>
        <w:bidi/>
        <w:jc w:val="right"/>
        <w:rPr>
          <w:color w:val="1E1F3A"/>
          <w:sz w:val="24"/>
          <w:szCs w:val="24"/>
          <w:lang w:bidi="fa-IR"/>
        </w:rPr>
      </w:pPr>
      <w:r>
        <w:rPr>
          <w:color w:val="1E1F3A"/>
          <w:sz w:val="24"/>
          <w:szCs w:val="24"/>
          <w:lang w:bidi="fa-IR"/>
        </w:rPr>
        <w:t xml:space="preserve"> </w:t>
      </w:r>
      <m:oMath>
        <m:r>
          <w:rPr>
            <w:rFonts w:ascii="Cambria Math" w:hAnsi="Cambria Math"/>
            <w:color w:val="1E1F3A"/>
            <w:sz w:val="24"/>
            <w:szCs w:val="24"/>
            <w:rtl/>
            <w:lang w:bidi="fa-IR"/>
          </w:rPr>
          <m:t>→</m:t>
        </m:r>
        <m:d>
          <m:dPr>
            <m:begChr m:val="{"/>
            <m:endChr m:val=""/>
            <m:ctrlPr>
              <w:rPr>
                <w:rFonts w:ascii="Cambria Math" w:hAnsi="Cambria Math"/>
                <w:i/>
                <w:color w:val="1E1F3A"/>
                <w:sz w:val="24"/>
                <w:szCs w:val="24"/>
                <w:lang w:bidi="fa-IR"/>
              </w:rPr>
            </m:ctrlPr>
          </m:dPr>
          <m:e>
            <m:eqArr>
              <m:eqArrPr>
                <m:ctrlPr>
                  <w:rPr>
                    <w:rFonts w:ascii="Cambria Math" w:hAnsi="Cambria Math"/>
                    <w:i/>
                    <w:color w:val="1E1F3A"/>
                    <w:sz w:val="24"/>
                    <w:szCs w:val="24"/>
                    <w:lang w:bidi="fa-IR"/>
                  </w:rPr>
                </m:ctrlPr>
              </m:eqArrPr>
              <m:e>
                <m:r>
                  <w:rPr>
                    <w:rFonts w:ascii="Cambria Math" w:hAnsi="Cambria Math"/>
                    <w:color w:val="1E1F3A"/>
                    <w:sz w:val="24"/>
                    <w:szCs w:val="24"/>
                    <w:lang w:bidi="fa-IR"/>
                  </w:rPr>
                  <m:t>weight+</m:t>
                </m:r>
                <m:sSub>
                  <m:sSubPr>
                    <m:ctrlPr>
                      <w:rPr>
                        <w:rFonts w:ascii="Cambria Math" w:hAnsi="Cambria Math"/>
                        <w:i/>
                        <w:color w:val="1E1F3A"/>
                        <w:sz w:val="24"/>
                        <w:szCs w:val="24"/>
                        <w:lang w:bidi="fa-IR"/>
                      </w:rPr>
                    </m:ctrlPr>
                  </m:sSubPr>
                  <m:e>
                    <m:r>
                      <w:rPr>
                        <w:rFonts w:ascii="Cambria Math" w:hAnsi="Cambria Math"/>
                        <w:color w:val="1E1F3A"/>
                        <w:sz w:val="24"/>
                        <w:szCs w:val="24"/>
                        <w:lang w:bidi="fa-IR"/>
                      </w:rPr>
                      <m:t>w</m:t>
                    </m:r>
                  </m:e>
                  <m:sub>
                    <m:r>
                      <w:rPr>
                        <w:rFonts w:ascii="Cambria Math" w:hAnsi="Cambria Math"/>
                        <w:color w:val="1E1F3A"/>
                        <w:sz w:val="24"/>
                        <w:szCs w:val="24"/>
                        <w:lang w:bidi="fa-IR"/>
                      </w:rPr>
                      <m:t>i+1</m:t>
                    </m:r>
                  </m:sub>
                </m:sSub>
                <m:r>
                  <w:rPr>
                    <w:rFonts w:ascii="Cambria Math" w:hAnsi="Cambria Math"/>
                    <w:color w:val="1E1F3A"/>
                    <w:sz w:val="24"/>
                    <w:szCs w:val="24"/>
                    <w:lang w:bidi="fa-IR"/>
                  </w:rPr>
                  <m:t>≤w</m:t>
                </m:r>
              </m:e>
              <m:e>
                <m:r>
                  <w:rPr>
                    <w:rFonts w:ascii="Cambria Math" w:hAnsi="Cambria Math"/>
                    <w:color w:val="1E1F3A"/>
                    <w:sz w:val="24"/>
                    <w:szCs w:val="24"/>
                    <w:lang w:bidi="fa-IR"/>
                  </w:rPr>
                  <m:t xml:space="preserve">weight+total≥w </m:t>
                </m:r>
              </m:e>
            </m:eqArr>
          </m:e>
        </m:d>
      </m:oMath>
      <w:r>
        <w:rPr>
          <w:rFonts w:hint="cs"/>
          <w:color w:val="1E1F3A"/>
          <w:sz w:val="24"/>
          <w:szCs w:val="24"/>
          <w:rtl/>
          <w:lang w:bidi="fa-IR"/>
        </w:rPr>
        <w:t>شروط امید بخش بودن مسئله حاصل جمع زیر مجموعه ها</w:t>
      </w:r>
    </w:p>
    <w:p w:rsidR="00491357" w:rsidRDefault="00491357" w:rsidP="00491357">
      <w:pPr>
        <w:tabs>
          <w:tab w:val="left" w:pos="6405"/>
        </w:tabs>
        <w:bidi/>
        <w:jc w:val="right"/>
        <w:rPr>
          <w:color w:val="1E1F3A"/>
          <w:sz w:val="24"/>
          <w:szCs w:val="24"/>
          <w:rtl/>
          <w:lang w:bidi="fa-IR"/>
        </w:rPr>
      </w:pPr>
    </w:p>
    <w:p w:rsidR="00D07D50" w:rsidRDefault="00491357" w:rsidP="00D07D50">
      <w:pPr>
        <w:tabs>
          <w:tab w:val="left" w:pos="6405"/>
        </w:tabs>
        <w:bidi/>
        <w:jc w:val="right"/>
        <w:rPr>
          <w:color w:val="1E1F3A"/>
          <w:sz w:val="24"/>
          <w:szCs w:val="24"/>
          <w:rtl/>
          <w:lang w:bidi="fa-IR"/>
        </w:rPr>
      </w:pPr>
      <w:r>
        <w:rPr>
          <w:color w:val="1E1F3A"/>
          <w:sz w:val="24"/>
          <w:szCs w:val="24"/>
          <w:lang w:bidi="fa-IR"/>
        </w:rPr>
        <w:t xml:space="preserve"> </w:t>
      </w:r>
      <m:oMath>
        <m:r>
          <w:rPr>
            <w:rFonts w:ascii="Cambria Math" w:hAnsi="Cambria Math"/>
            <w:color w:val="1E1F3A"/>
            <w:sz w:val="24"/>
            <w:szCs w:val="24"/>
            <w:rtl/>
            <w:lang w:bidi="fa-IR"/>
          </w:rPr>
          <m:t>→</m:t>
        </m:r>
        <m:d>
          <m:dPr>
            <m:begChr m:val="{"/>
            <m:endChr m:val=""/>
            <m:ctrlPr>
              <w:rPr>
                <w:rFonts w:ascii="Cambria Math" w:hAnsi="Cambria Math"/>
                <w:i/>
                <w:color w:val="1E1F3A"/>
                <w:sz w:val="24"/>
                <w:szCs w:val="24"/>
                <w:lang w:bidi="fa-IR"/>
              </w:rPr>
            </m:ctrlPr>
          </m:dPr>
          <m:e>
            <m:eqArr>
              <m:eqArrPr>
                <m:ctrlPr>
                  <w:rPr>
                    <w:rFonts w:ascii="Cambria Math" w:hAnsi="Cambria Math"/>
                    <w:i/>
                    <w:color w:val="1E1F3A"/>
                    <w:sz w:val="24"/>
                    <w:szCs w:val="24"/>
                    <w:lang w:bidi="fa-IR"/>
                  </w:rPr>
                </m:ctrlPr>
              </m:eqArrPr>
              <m:e>
                <m:r>
                  <w:rPr>
                    <w:rFonts w:ascii="Cambria Math" w:hAnsi="Cambria Math"/>
                    <w:color w:val="1E1F3A"/>
                    <w:sz w:val="24"/>
                    <w:szCs w:val="24"/>
                    <w:lang w:bidi="fa-IR"/>
                  </w:rPr>
                  <m:t>weight+</m:t>
                </m:r>
                <m:sSub>
                  <m:sSubPr>
                    <m:ctrlPr>
                      <w:rPr>
                        <w:rFonts w:ascii="Cambria Math" w:hAnsi="Cambria Math"/>
                        <w:i/>
                        <w:color w:val="1E1F3A"/>
                        <w:sz w:val="24"/>
                        <w:szCs w:val="24"/>
                        <w:lang w:bidi="fa-IR"/>
                      </w:rPr>
                    </m:ctrlPr>
                  </m:sSubPr>
                  <m:e>
                    <m:r>
                      <w:rPr>
                        <w:rFonts w:ascii="Cambria Math" w:hAnsi="Cambria Math"/>
                        <w:color w:val="1E1F3A"/>
                        <w:sz w:val="24"/>
                        <w:szCs w:val="24"/>
                        <w:lang w:bidi="fa-IR"/>
                      </w:rPr>
                      <m:t>w</m:t>
                    </m:r>
                  </m:e>
                  <m:sub>
                    <m:r>
                      <w:rPr>
                        <w:rFonts w:ascii="Cambria Math" w:hAnsi="Cambria Math"/>
                        <w:color w:val="1E1F3A"/>
                        <w:sz w:val="24"/>
                        <w:szCs w:val="24"/>
                        <w:lang w:bidi="fa-IR"/>
                      </w:rPr>
                      <m:t>i+1</m:t>
                    </m:r>
                  </m:sub>
                </m:sSub>
                <m:r>
                  <w:rPr>
                    <w:rFonts w:ascii="Cambria Math" w:hAnsi="Cambria Math"/>
                    <w:color w:val="1E1F3A"/>
                    <w:sz w:val="24"/>
                    <w:szCs w:val="24"/>
                    <w:lang w:bidi="fa-IR"/>
                  </w:rPr>
                  <m:t>&gt;w</m:t>
                </m:r>
              </m:e>
              <m:e>
                <m:r>
                  <w:rPr>
                    <w:rFonts w:ascii="Cambria Math" w:hAnsi="Cambria Math"/>
                    <w:color w:val="1E1F3A"/>
                    <w:sz w:val="24"/>
                    <w:szCs w:val="24"/>
                    <w:lang w:bidi="fa-IR"/>
                  </w:rPr>
                  <m:t>weight+total &lt;w</m:t>
                </m:r>
              </m:e>
            </m:eqArr>
          </m:e>
        </m:d>
      </m:oMath>
      <w:r>
        <w:rPr>
          <w:rFonts w:hint="cs"/>
          <w:color w:val="1E1F3A"/>
          <w:sz w:val="24"/>
          <w:szCs w:val="24"/>
          <w:rtl/>
          <w:lang w:bidi="fa-IR"/>
        </w:rPr>
        <w:t>شروط ناامید بخش بودن مسئله حاصل جمع زیر مجموعه ها</w:t>
      </w:r>
    </w:p>
    <w:p w:rsidR="00D07D50" w:rsidRDefault="00D07D50" w:rsidP="00D07D50">
      <w:pPr>
        <w:tabs>
          <w:tab w:val="left" w:pos="6405"/>
        </w:tabs>
        <w:bidi/>
        <w:jc w:val="center"/>
        <w:rPr>
          <w:color w:val="1E1F3A"/>
          <w:sz w:val="24"/>
          <w:szCs w:val="24"/>
          <w:rtl/>
          <w:lang w:bidi="fa-IR"/>
        </w:rPr>
      </w:pPr>
    </w:p>
    <w:p w:rsidR="009E339D" w:rsidRDefault="00491357" w:rsidP="00491357">
      <w:pPr>
        <w:tabs>
          <w:tab w:val="left" w:pos="6405"/>
        </w:tabs>
        <w:bidi/>
        <w:rPr>
          <w:color w:val="1E1F3A"/>
          <w:sz w:val="24"/>
          <w:szCs w:val="24"/>
          <w:rtl/>
          <w:lang w:bidi="fa-IR"/>
        </w:rPr>
      </w:pPr>
      <w:r>
        <w:rPr>
          <w:rFonts w:hint="cs"/>
          <w:color w:val="1E1F3A"/>
          <w:sz w:val="24"/>
          <w:szCs w:val="24"/>
          <w:rtl/>
          <w:lang w:bidi="fa-IR"/>
        </w:rPr>
        <w:t>برا</w:t>
      </w:r>
      <w:r w:rsidR="00D07D50">
        <w:rPr>
          <w:rFonts w:hint="cs"/>
          <w:color w:val="1E1F3A"/>
          <w:sz w:val="24"/>
          <w:szCs w:val="24"/>
          <w:rtl/>
          <w:lang w:bidi="fa-IR"/>
        </w:rPr>
        <w:t xml:space="preserve">ی </w:t>
      </w:r>
      <w:r>
        <w:rPr>
          <w:rFonts w:hint="cs"/>
          <w:color w:val="1E1F3A"/>
          <w:sz w:val="24"/>
          <w:szCs w:val="24"/>
          <w:rtl/>
          <w:lang w:bidi="fa-IR"/>
        </w:rPr>
        <w:t xml:space="preserve">رسم درخت فضای حالت : اگر از ریشه به طرف </w:t>
      </w:r>
      <w:r w:rsidR="009E339D">
        <w:rPr>
          <w:rFonts w:hint="cs"/>
          <w:color w:val="1E1F3A"/>
          <w:sz w:val="24"/>
          <w:szCs w:val="24"/>
          <w:rtl/>
          <w:lang w:bidi="fa-IR"/>
        </w:rPr>
        <w:t xml:space="preserve">چپ بریم، یعنی </w:t>
      </w:r>
      <w:r w:rsidR="009E339D">
        <w:rPr>
          <w:color w:val="1E1F3A"/>
          <w:sz w:val="24"/>
          <w:szCs w:val="24"/>
          <w:lang w:bidi="fa-IR"/>
        </w:rPr>
        <w:t>w</w:t>
      </w:r>
      <w:r w:rsidR="009E339D">
        <w:rPr>
          <w:color w:val="1E1F3A"/>
          <w:sz w:val="24"/>
          <w:szCs w:val="24"/>
          <w:vertAlign w:val="subscript"/>
          <w:lang w:bidi="fa-IR"/>
        </w:rPr>
        <w:t>1</w:t>
      </w:r>
      <w:r w:rsidR="009E339D">
        <w:rPr>
          <w:rFonts w:hint="cs"/>
          <w:color w:val="1E1F3A"/>
          <w:sz w:val="24"/>
          <w:szCs w:val="24"/>
          <w:rtl/>
          <w:lang w:bidi="fa-IR"/>
        </w:rPr>
        <w:t xml:space="preserve"> را انتخاب کرده ایم و اگر به طرف راست بریم، یعنی </w:t>
      </w:r>
      <w:r w:rsidR="009E339D">
        <w:rPr>
          <w:color w:val="1E1F3A"/>
          <w:sz w:val="24"/>
          <w:szCs w:val="24"/>
          <w:lang w:bidi="fa-IR"/>
        </w:rPr>
        <w:t>w</w:t>
      </w:r>
      <w:r w:rsidR="009E339D">
        <w:rPr>
          <w:color w:val="1E1F3A"/>
          <w:sz w:val="24"/>
          <w:szCs w:val="24"/>
          <w:vertAlign w:val="subscript"/>
          <w:lang w:bidi="fa-IR"/>
        </w:rPr>
        <w:t>1</w:t>
      </w:r>
      <w:r w:rsidR="009E339D">
        <w:rPr>
          <w:rFonts w:hint="cs"/>
          <w:color w:val="1E1F3A"/>
          <w:sz w:val="24"/>
          <w:szCs w:val="24"/>
          <w:vertAlign w:val="subscript"/>
          <w:rtl/>
          <w:lang w:bidi="fa-IR"/>
        </w:rPr>
        <w:t xml:space="preserve"> </w:t>
      </w:r>
      <w:r w:rsidR="009E339D">
        <w:rPr>
          <w:rFonts w:hint="cs"/>
          <w:color w:val="1E1F3A"/>
          <w:sz w:val="24"/>
          <w:szCs w:val="24"/>
          <w:rtl/>
          <w:lang w:bidi="fa-IR"/>
        </w:rPr>
        <w:t xml:space="preserve">انتخاب نشده است. به همین ترتیب اگر از یک گره در سطح 1، به سمت چپ رفتیم، یعنی </w:t>
      </w:r>
      <w:r w:rsidR="009E339D">
        <w:rPr>
          <w:color w:val="1E1F3A"/>
          <w:sz w:val="24"/>
          <w:szCs w:val="24"/>
          <w:lang w:bidi="fa-IR"/>
        </w:rPr>
        <w:t xml:space="preserve"> w</w:t>
      </w:r>
      <w:r w:rsidR="009E339D">
        <w:rPr>
          <w:color w:val="1E1F3A"/>
          <w:sz w:val="24"/>
          <w:szCs w:val="24"/>
          <w:vertAlign w:val="subscript"/>
          <w:lang w:bidi="fa-IR"/>
        </w:rPr>
        <w:t>2</w:t>
      </w:r>
      <w:r w:rsidR="009E339D">
        <w:rPr>
          <w:rFonts w:hint="cs"/>
          <w:color w:val="1E1F3A"/>
          <w:sz w:val="24"/>
          <w:szCs w:val="24"/>
          <w:rtl/>
          <w:lang w:bidi="fa-IR"/>
        </w:rPr>
        <w:t xml:space="preserve"> را انتخاب کرده ایم و اگر به طرف راست رفتیم، آن را انتخاب نکرده ایم و...</w:t>
      </w:r>
    </w:p>
    <w:p w:rsidR="00491357" w:rsidRDefault="009E339D" w:rsidP="009E339D">
      <w:pPr>
        <w:tabs>
          <w:tab w:val="left" w:pos="6405"/>
        </w:tabs>
        <w:bidi/>
        <w:rPr>
          <w:color w:val="1E1F3A"/>
          <w:sz w:val="24"/>
          <w:szCs w:val="24"/>
          <w:rtl/>
          <w:lang w:bidi="fa-IR"/>
        </w:rPr>
      </w:pPr>
      <w:r>
        <w:rPr>
          <w:rFonts w:hint="cs"/>
          <w:color w:val="1E1F3A"/>
          <w:sz w:val="24"/>
          <w:szCs w:val="24"/>
          <w:rtl/>
          <w:lang w:bidi="fa-IR"/>
        </w:rPr>
        <w:t xml:space="preserve">هر مسیر از ریشه به برگ معرف یک زیر مجموعه است. </w:t>
      </w:r>
      <w:r w:rsidR="00491357">
        <w:rPr>
          <w:rFonts w:hint="cs"/>
          <w:color w:val="1E1F3A"/>
          <w:sz w:val="24"/>
          <w:szCs w:val="24"/>
          <w:rtl/>
          <w:lang w:bidi="fa-IR"/>
        </w:rPr>
        <w:t xml:space="preserve"> </w:t>
      </w:r>
    </w:p>
    <w:p w:rsidR="00D07D50" w:rsidRDefault="00D07D50" w:rsidP="00D07D50">
      <w:pPr>
        <w:tabs>
          <w:tab w:val="left" w:pos="6405"/>
        </w:tabs>
        <w:bidi/>
        <w:rPr>
          <w:color w:val="1E1F3A"/>
          <w:sz w:val="24"/>
          <w:szCs w:val="24"/>
          <w:rtl/>
          <w:lang w:bidi="fa-IR"/>
        </w:rPr>
      </w:pPr>
    </w:p>
    <w:p w:rsidR="00D07D50" w:rsidRDefault="00D07D50" w:rsidP="00D07D50">
      <w:pPr>
        <w:tabs>
          <w:tab w:val="left" w:pos="6405"/>
        </w:tabs>
        <w:bidi/>
        <w:rPr>
          <w:color w:val="1E1F3A"/>
          <w:sz w:val="24"/>
          <w:szCs w:val="24"/>
          <w:rtl/>
          <w:lang w:bidi="fa-IR"/>
        </w:rPr>
      </w:pPr>
    </w:p>
    <w:p w:rsidR="00D07D50" w:rsidRDefault="00D07D50" w:rsidP="00D07D50">
      <w:pPr>
        <w:tabs>
          <w:tab w:val="left" w:pos="6405"/>
        </w:tabs>
        <w:bidi/>
        <w:rPr>
          <w:color w:val="1E1F3A"/>
          <w:sz w:val="24"/>
          <w:szCs w:val="24"/>
          <w:rtl/>
          <w:lang w:bidi="fa-IR"/>
        </w:rPr>
      </w:pPr>
    </w:p>
    <w:p w:rsidR="00D07D50" w:rsidRDefault="00D07D50" w:rsidP="00D07D50">
      <w:pPr>
        <w:tabs>
          <w:tab w:val="left" w:pos="6405"/>
        </w:tabs>
        <w:bidi/>
        <w:rPr>
          <w:color w:val="1E1F3A"/>
          <w:sz w:val="24"/>
          <w:szCs w:val="24"/>
          <w:rtl/>
          <w:lang w:bidi="fa-IR"/>
        </w:rPr>
      </w:pPr>
    </w:p>
    <w:p w:rsidR="00D07D50" w:rsidRDefault="00D07D50" w:rsidP="00D07D50">
      <w:pPr>
        <w:tabs>
          <w:tab w:val="left" w:pos="6405"/>
        </w:tabs>
        <w:bidi/>
        <w:rPr>
          <w:color w:val="1E1F3A"/>
          <w:sz w:val="24"/>
          <w:szCs w:val="24"/>
          <w:lang w:bidi="fa-IR"/>
        </w:rPr>
      </w:pPr>
    </w:p>
    <w:p w:rsidR="00A61AD0" w:rsidRDefault="00A61AD0" w:rsidP="00A61AD0">
      <w:pPr>
        <w:tabs>
          <w:tab w:val="left" w:pos="6405"/>
        </w:tabs>
        <w:bidi/>
        <w:rPr>
          <w:color w:val="1E1F3A"/>
          <w:sz w:val="24"/>
          <w:szCs w:val="24"/>
          <w:lang w:bidi="fa-IR"/>
        </w:rPr>
      </w:pPr>
    </w:p>
    <w:p w:rsidR="00A61AD0" w:rsidRDefault="00A61AD0" w:rsidP="00A61AD0">
      <w:pPr>
        <w:tabs>
          <w:tab w:val="left" w:pos="6405"/>
        </w:tabs>
        <w:bidi/>
        <w:rPr>
          <w:color w:val="1E1F3A"/>
          <w:sz w:val="24"/>
          <w:szCs w:val="24"/>
          <w:lang w:bidi="fa-IR"/>
        </w:rPr>
      </w:pPr>
    </w:p>
    <w:p w:rsidR="00A61AD0" w:rsidRDefault="00A61AD0" w:rsidP="00A61AD0">
      <w:pPr>
        <w:tabs>
          <w:tab w:val="left" w:pos="6405"/>
        </w:tabs>
        <w:bidi/>
        <w:rPr>
          <w:color w:val="1E1F3A"/>
          <w:sz w:val="24"/>
          <w:szCs w:val="24"/>
          <w:lang w:bidi="fa-IR"/>
        </w:rPr>
      </w:pPr>
    </w:p>
    <w:p w:rsidR="00A61AD0" w:rsidRDefault="00A61AD0" w:rsidP="00A61AD0">
      <w:pPr>
        <w:tabs>
          <w:tab w:val="left" w:pos="6405"/>
        </w:tabs>
        <w:bidi/>
        <w:rPr>
          <w:color w:val="1E1F3A"/>
          <w:sz w:val="24"/>
          <w:szCs w:val="24"/>
          <w:lang w:bidi="fa-IR"/>
        </w:rPr>
      </w:pPr>
    </w:p>
    <w:p w:rsidR="00A61AD0" w:rsidRDefault="00A61AD0" w:rsidP="00A61AD0">
      <w:pPr>
        <w:tabs>
          <w:tab w:val="left" w:pos="6405"/>
        </w:tabs>
        <w:bidi/>
        <w:rPr>
          <w:color w:val="1E1F3A"/>
          <w:sz w:val="24"/>
          <w:szCs w:val="24"/>
          <w:lang w:bidi="fa-IR"/>
        </w:rPr>
      </w:pPr>
    </w:p>
    <w:p w:rsidR="00A61AD0" w:rsidRDefault="00A61AD0" w:rsidP="00A61AD0">
      <w:pPr>
        <w:tabs>
          <w:tab w:val="left" w:pos="6405"/>
        </w:tabs>
        <w:bidi/>
        <w:rPr>
          <w:color w:val="1E1F3A"/>
          <w:sz w:val="24"/>
          <w:szCs w:val="24"/>
          <w:lang w:bidi="fa-IR"/>
        </w:rPr>
      </w:pPr>
    </w:p>
    <w:p w:rsidR="00A61AD0" w:rsidRDefault="00A61AD0" w:rsidP="00A61AD0">
      <w:pPr>
        <w:tabs>
          <w:tab w:val="left" w:pos="6405"/>
        </w:tabs>
        <w:bidi/>
        <w:rPr>
          <w:color w:val="1E1F3A"/>
          <w:sz w:val="24"/>
          <w:szCs w:val="24"/>
          <w:lang w:bidi="fa-IR"/>
        </w:rPr>
      </w:pPr>
    </w:p>
    <w:p w:rsidR="00A61AD0" w:rsidRDefault="00A61AD0" w:rsidP="00A61AD0">
      <w:pPr>
        <w:tabs>
          <w:tab w:val="left" w:pos="6405"/>
        </w:tabs>
        <w:bidi/>
        <w:rPr>
          <w:color w:val="1E1F3A"/>
          <w:sz w:val="24"/>
          <w:szCs w:val="24"/>
          <w:rtl/>
          <w:lang w:bidi="fa-IR"/>
        </w:rPr>
      </w:pPr>
    </w:p>
    <w:p w:rsidR="00D07D50" w:rsidRDefault="00D07D50">
      <w:pPr>
        <w:rPr>
          <w:color w:val="1E1F3A"/>
          <w:sz w:val="24"/>
          <w:szCs w:val="24"/>
          <w:rtl/>
          <w:lang w:bidi="fa-IR"/>
        </w:rPr>
      </w:pPr>
      <w:r>
        <w:rPr>
          <w:color w:val="1E1F3A"/>
          <w:sz w:val="24"/>
          <w:szCs w:val="24"/>
          <w:rtl/>
          <w:lang w:bidi="fa-IR"/>
        </w:rPr>
        <w:br w:type="page"/>
      </w:r>
    </w:p>
    <w:p w:rsidR="00D07D50" w:rsidRDefault="00A61AD0" w:rsidP="00D07D50">
      <w:pPr>
        <w:tabs>
          <w:tab w:val="left" w:pos="6405"/>
        </w:tabs>
        <w:bidi/>
        <w:rPr>
          <w:color w:val="1E1F3A"/>
          <w:sz w:val="24"/>
          <w:szCs w:val="24"/>
          <w:rtl/>
          <w:lang w:bidi="fa-IR"/>
        </w:rPr>
      </w:pPr>
      <w:r>
        <w:rPr>
          <w:rFonts w:hint="cs"/>
          <w:color w:val="1E1F3A"/>
          <w:sz w:val="24"/>
          <w:szCs w:val="24"/>
          <w:rtl/>
          <w:lang w:bidi="fa-IR"/>
        </w:rPr>
        <w:lastRenderedPageBreak/>
        <w:t>سوالات  فرد</w:t>
      </w:r>
    </w:p>
    <w:p w:rsidR="00A61AD0" w:rsidRDefault="00A61AD0" w:rsidP="00A61AD0">
      <w:pPr>
        <w:tabs>
          <w:tab w:val="left" w:pos="6405"/>
        </w:tabs>
        <w:bidi/>
        <w:rPr>
          <w:color w:val="1E1F3A"/>
          <w:sz w:val="24"/>
          <w:szCs w:val="24"/>
          <w:rtl/>
          <w:lang w:bidi="fa-IR"/>
        </w:rPr>
      </w:pPr>
    </w:p>
    <w:p w:rsidR="00A61AD0" w:rsidRDefault="00A61AD0" w:rsidP="00A61AD0">
      <w:pPr>
        <w:tabs>
          <w:tab w:val="left" w:pos="6405"/>
        </w:tabs>
        <w:bidi/>
        <w:rPr>
          <w:rFonts w:cstheme="minorHAnsi"/>
          <w:color w:val="002060"/>
          <w:sz w:val="28"/>
          <w:szCs w:val="28"/>
          <w:rtl/>
          <w:lang w:bidi="fa-IR"/>
        </w:rPr>
      </w:pPr>
      <w:r w:rsidRPr="00A61AD0">
        <w:rPr>
          <w:rFonts w:cstheme="minorHAnsi"/>
          <w:color w:val="002060"/>
          <w:sz w:val="28"/>
          <w:szCs w:val="28"/>
          <w:rtl/>
          <w:lang w:bidi="fa-IR"/>
        </w:rPr>
        <w:t>1.تابع زیر را در نظر بگیرید. پیچیدگی زمانی تابع زیر کدام است؟</w:t>
      </w:r>
    </w:p>
    <w:p w:rsidR="00A61AD0" w:rsidRDefault="00A61AD0" w:rsidP="00A61AD0">
      <w:pPr>
        <w:tabs>
          <w:tab w:val="left" w:pos="6405"/>
        </w:tabs>
        <w:bidi/>
        <w:jc w:val="right"/>
        <w:rPr>
          <w:rFonts w:cstheme="minorHAnsi"/>
          <w:color w:val="002060"/>
          <w:sz w:val="28"/>
          <w:szCs w:val="28"/>
          <w:lang w:bidi="fa-IR"/>
        </w:rPr>
      </w:pPr>
      <w:r>
        <w:rPr>
          <w:rFonts w:cstheme="minorHAnsi"/>
          <w:color w:val="002060"/>
          <w:sz w:val="28"/>
          <w:szCs w:val="28"/>
          <w:lang w:bidi="fa-IR"/>
        </w:rPr>
        <w:t>i=n</w:t>
      </w:r>
    </w:p>
    <w:p w:rsidR="00A61AD0" w:rsidRDefault="00A61AD0" w:rsidP="00A61AD0">
      <w:pPr>
        <w:tabs>
          <w:tab w:val="left" w:pos="6405"/>
        </w:tabs>
        <w:bidi/>
        <w:jc w:val="right"/>
        <w:rPr>
          <w:rFonts w:cstheme="minorHAnsi"/>
          <w:color w:val="002060"/>
          <w:sz w:val="28"/>
          <w:szCs w:val="28"/>
          <w:lang w:bidi="fa-IR"/>
        </w:rPr>
      </w:pPr>
      <w:r>
        <w:rPr>
          <w:rFonts w:cstheme="minorHAnsi"/>
          <w:color w:val="002060"/>
          <w:sz w:val="28"/>
          <w:szCs w:val="28"/>
          <w:lang w:bidi="fa-IR"/>
        </w:rPr>
        <w:t>while(I&gt;1)</w:t>
      </w:r>
    </w:p>
    <w:p w:rsidR="00A61AD0" w:rsidRDefault="00A61AD0" w:rsidP="00A61AD0">
      <w:pPr>
        <w:tabs>
          <w:tab w:val="left" w:pos="6405"/>
        </w:tabs>
        <w:bidi/>
        <w:jc w:val="right"/>
        <w:rPr>
          <w:rFonts w:cstheme="minorHAnsi"/>
          <w:color w:val="002060"/>
          <w:sz w:val="28"/>
          <w:szCs w:val="28"/>
          <w:lang w:bidi="fa-IR"/>
        </w:rPr>
      </w:pPr>
      <w:r>
        <w:rPr>
          <w:rFonts w:cstheme="minorHAnsi"/>
          <w:color w:val="002060"/>
          <w:sz w:val="28"/>
          <w:szCs w:val="28"/>
          <w:lang w:bidi="fa-IR"/>
        </w:rPr>
        <w:t>{</w:t>
      </w:r>
    </w:p>
    <w:p w:rsidR="00A61AD0" w:rsidRDefault="00A61AD0" w:rsidP="00A61AD0">
      <w:pPr>
        <w:tabs>
          <w:tab w:val="left" w:pos="6405"/>
        </w:tabs>
        <w:bidi/>
        <w:jc w:val="right"/>
        <w:rPr>
          <w:rFonts w:cstheme="minorHAnsi"/>
          <w:color w:val="002060"/>
          <w:sz w:val="28"/>
          <w:szCs w:val="28"/>
          <w:lang w:bidi="fa-IR"/>
        </w:rPr>
      </w:pPr>
      <w:r>
        <w:rPr>
          <w:rFonts w:cstheme="minorHAnsi"/>
          <w:color w:val="002060"/>
          <w:sz w:val="28"/>
          <w:szCs w:val="28"/>
          <w:lang w:bidi="fa-IR"/>
        </w:rPr>
        <w:t>J=1</w:t>
      </w:r>
    </w:p>
    <w:p w:rsidR="00A61AD0" w:rsidRDefault="00A61AD0" w:rsidP="00A61AD0">
      <w:pPr>
        <w:tabs>
          <w:tab w:val="left" w:pos="6405"/>
        </w:tabs>
        <w:bidi/>
        <w:jc w:val="right"/>
        <w:rPr>
          <w:rFonts w:cstheme="minorHAnsi"/>
          <w:color w:val="002060"/>
          <w:sz w:val="28"/>
          <w:szCs w:val="28"/>
          <w:lang w:bidi="fa-IR"/>
        </w:rPr>
      </w:pPr>
      <w:r>
        <w:rPr>
          <w:rFonts w:cstheme="minorHAnsi"/>
          <w:color w:val="002060"/>
          <w:sz w:val="28"/>
          <w:szCs w:val="28"/>
          <w:lang w:bidi="fa-IR"/>
        </w:rPr>
        <w:t>While(J=n)</w:t>
      </w:r>
    </w:p>
    <w:p w:rsidR="00A61AD0" w:rsidRDefault="00A61AD0" w:rsidP="00A61AD0">
      <w:pPr>
        <w:tabs>
          <w:tab w:val="left" w:pos="6405"/>
        </w:tabs>
        <w:bidi/>
        <w:jc w:val="right"/>
        <w:rPr>
          <w:rFonts w:cstheme="minorHAnsi"/>
          <w:color w:val="002060"/>
          <w:sz w:val="28"/>
          <w:szCs w:val="28"/>
          <w:lang w:bidi="fa-IR"/>
        </w:rPr>
      </w:pPr>
      <w:r>
        <w:rPr>
          <w:rFonts w:cstheme="minorHAnsi"/>
          <w:color w:val="002060"/>
          <w:sz w:val="28"/>
          <w:szCs w:val="28"/>
          <w:lang w:bidi="fa-IR"/>
        </w:rPr>
        <w:t>J=2*J;</w:t>
      </w:r>
    </w:p>
    <w:p w:rsidR="00A61AD0" w:rsidRDefault="00A61AD0" w:rsidP="00A61AD0">
      <w:pPr>
        <w:tabs>
          <w:tab w:val="left" w:pos="6405"/>
        </w:tabs>
        <w:bidi/>
        <w:jc w:val="right"/>
        <w:rPr>
          <w:rFonts w:cstheme="minorHAnsi"/>
          <w:color w:val="002060"/>
          <w:sz w:val="28"/>
          <w:szCs w:val="28"/>
          <w:lang w:bidi="fa-IR"/>
        </w:rPr>
      </w:pPr>
      <w:r>
        <w:rPr>
          <w:rFonts w:cstheme="minorHAnsi"/>
          <w:color w:val="002060"/>
          <w:sz w:val="28"/>
          <w:szCs w:val="28"/>
          <w:lang w:bidi="fa-IR"/>
        </w:rPr>
        <w:t>i--;</w:t>
      </w:r>
    </w:p>
    <w:p w:rsidR="00A61AD0" w:rsidRDefault="00A61AD0" w:rsidP="00A61AD0">
      <w:pPr>
        <w:tabs>
          <w:tab w:val="left" w:pos="6405"/>
        </w:tabs>
        <w:bidi/>
        <w:jc w:val="right"/>
        <w:rPr>
          <w:rFonts w:cstheme="minorHAnsi"/>
          <w:color w:val="002060"/>
          <w:sz w:val="24"/>
          <w:szCs w:val="24"/>
          <w:rtl/>
          <w:lang w:bidi="fa-IR"/>
        </w:rPr>
      </w:pPr>
      <w:r>
        <w:rPr>
          <w:rFonts w:cstheme="minorHAnsi"/>
          <w:color w:val="002060"/>
          <w:sz w:val="28"/>
          <w:szCs w:val="28"/>
          <w:lang w:bidi="fa-IR"/>
        </w:rPr>
        <w:t>}</w:t>
      </w:r>
    </w:p>
    <w:p w:rsidR="00A61AD0" w:rsidRPr="00A61AD0" w:rsidRDefault="00A61AD0" w:rsidP="00A61AD0">
      <w:pPr>
        <w:tabs>
          <w:tab w:val="left" w:pos="6405"/>
        </w:tabs>
        <w:bidi/>
        <w:rPr>
          <w:rFonts w:cstheme="minorHAnsi"/>
          <w:color w:val="000000" w:themeColor="text1"/>
          <w:sz w:val="28"/>
          <w:szCs w:val="28"/>
          <w:rtl/>
          <w:lang w:bidi="fa-IR"/>
        </w:rPr>
      </w:pPr>
      <w:r>
        <w:rPr>
          <w:rFonts w:cstheme="minorHAnsi" w:hint="cs"/>
          <w:color w:val="002060"/>
          <w:sz w:val="24"/>
          <w:szCs w:val="24"/>
          <w:rtl/>
          <w:lang w:bidi="fa-IR"/>
        </w:rPr>
        <w:t>1</w:t>
      </w:r>
      <w:r w:rsidRPr="00A61AD0">
        <w:rPr>
          <w:rFonts w:cstheme="minorHAnsi" w:hint="cs"/>
          <w:color w:val="000000" w:themeColor="text1"/>
          <w:sz w:val="24"/>
          <w:szCs w:val="24"/>
          <w:rtl/>
          <w:lang w:bidi="fa-IR"/>
        </w:rPr>
        <w:t>.(</w:t>
      </w:r>
      <w:r w:rsidRPr="00A61AD0">
        <w:rPr>
          <w:rFonts w:cstheme="minorHAnsi"/>
          <w:color w:val="000000" w:themeColor="text1"/>
          <w:sz w:val="24"/>
          <w:szCs w:val="24"/>
          <w:lang w:bidi="fa-IR"/>
        </w:rPr>
        <w:t>lognlogn</w:t>
      </w:r>
      <w:r w:rsidRPr="00A61AD0">
        <w:rPr>
          <w:rFonts w:cstheme="minorHAnsi" w:hint="cs"/>
          <w:color w:val="000000" w:themeColor="text1"/>
          <w:sz w:val="24"/>
          <w:szCs w:val="24"/>
          <w:rtl/>
          <w:lang w:bidi="fa-IR"/>
        </w:rPr>
        <w:t>)</w:t>
      </w:r>
      <w:r w:rsidRPr="00A61AD0">
        <w:rPr>
          <w:rFonts w:cstheme="minorHAnsi"/>
          <w:color w:val="000000" w:themeColor="text1"/>
          <w:sz w:val="24"/>
          <w:szCs w:val="24"/>
          <w:lang w:bidi="fa-IR"/>
        </w:rPr>
        <w:t>o</w:t>
      </w:r>
      <w:r w:rsidRPr="00A61AD0">
        <w:rPr>
          <w:rFonts w:cstheme="minorHAnsi" w:hint="cs"/>
          <w:color w:val="000000" w:themeColor="text1"/>
          <w:sz w:val="24"/>
          <w:szCs w:val="24"/>
          <w:rtl/>
          <w:lang w:bidi="fa-IR"/>
        </w:rPr>
        <w:t xml:space="preserve">     2.(</w:t>
      </w:r>
      <w:r w:rsidRPr="00A61AD0">
        <w:rPr>
          <w:rFonts w:cstheme="minorHAnsi"/>
          <w:color w:val="000000" w:themeColor="text1"/>
          <w:sz w:val="24"/>
          <w:szCs w:val="24"/>
          <w:lang w:bidi="fa-IR"/>
        </w:rPr>
        <w:t>logn</w:t>
      </w:r>
      <w:r w:rsidRPr="00A61AD0">
        <w:rPr>
          <w:rFonts w:cstheme="minorHAnsi" w:hint="cs"/>
          <w:color w:val="000000" w:themeColor="text1"/>
          <w:sz w:val="24"/>
          <w:szCs w:val="24"/>
          <w:rtl/>
          <w:lang w:bidi="fa-IR"/>
        </w:rPr>
        <w:t>)</w:t>
      </w:r>
      <w:r w:rsidRPr="00A61AD0">
        <w:rPr>
          <w:rFonts w:cstheme="minorHAnsi"/>
          <w:color w:val="000000" w:themeColor="text1"/>
          <w:sz w:val="24"/>
          <w:szCs w:val="24"/>
          <w:lang w:bidi="fa-IR"/>
        </w:rPr>
        <w:t>o</w:t>
      </w:r>
      <w:r w:rsidRPr="00A61AD0">
        <w:rPr>
          <w:rFonts w:cstheme="minorHAnsi" w:hint="cs"/>
          <w:color w:val="000000" w:themeColor="text1"/>
          <w:sz w:val="24"/>
          <w:szCs w:val="24"/>
          <w:rtl/>
          <w:lang w:bidi="fa-IR"/>
        </w:rPr>
        <w:t xml:space="preserve">    3.(</w:t>
      </w:r>
      <w:r w:rsidRPr="00A61AD0">
        <w:rPr>
          <w:rFonts w:cstheme="minorHAnsi"/>
          <w:color w:val="000000" w:themeColor="text1"/>
          <w:sz w:val="24"/>
          <w:szCs w:val="24"/>
          <w:lang w:bidi="fa-IR"/>
        </w:rPr>
        <w:t>n</w:t>
      </w:r>
      <w:r w:rsidRPr="00A61AD0">
        <w:rPr>
          <w:rFonts w:cstheme="minorHAnsi" w:hint="cs"/>
          <w:color w:val="000000" w:themeColor="text1"/>
          <w:sz w:val="24"/>
          <w:szCs w:val="24"/>
          <w:rtl/>
          <w:lang w:bidi="fa-IR"/>
        </w:rPr>
        <w:t>)</w:t>
      </w:r>
      <w:r w:rsidRPr="00A61AD0">
        <w:rPr>
          <w:rFonts w:cstheme="minorHAnsi"/>
          <w:color w:val="000000" w:themeColor="text1"/>
          <w:sz w:val="24"/>
          <w:szCs w:val="24"/>
          <w:lang w:bidi="fa-IR"/>
        </w:rPr>
        <w:t>o</w:t>
      </w:r>
      <w:r w:rsidRPr="00A61AD0">
        <w:rPr>
          <w:rFonts w:cstheme="minorHAnsi" w:hint="cs"/>
          <w:color w:val="000000" w:themeColor="text1"/>
          <w:sz w:val="24"/>
          <w:szCs w:val="24"/>
          <w:rtl/>
          <w:lang w:bidi="fa-IR"/>
        </w:rPr>
        <w:t xml:space="preserve">     4.(</w:t>
      </w:r>
      <w:r w:rsidRPr="00A61AD0">
        <w:rPr>
          <w:rFonts w:cstheme="minorHAnsi"/>
          <w:color w:val="000000" w:themeColor="text1"/>
          <w:sz w:val="24"/>
          <w:szCs w:val="24"/>
          <w:lang w:bidi="fa-IR"/>
        </w:rPr>
        <w:t>nlogn</w:t>
      </w:r>
      <w:r w:rsidRPr="00A61AD0">
        <w:rPr>
          <w:rFonts w:cstheme="minorHAnsi" w:hint="cs"/>
          <w:color w:val="000000" w:themeColor="text1"/>
          <w:sz w:val="24"/>
          <w:szCs w:val="24"/>
          <w:rtl/>
          <w:lang w:bidi="fa-IR"/>
        </w:rPr>
        <w:t>)</w:t>
      </w:r>
      <w:r w:rsidRPr="00A61AD0">
        <w:rPr>
          <w:rFonts w:cstheme="minorHAnsi"/>
          <w:color w:val="000000" w:themeColor="text1"/>
          <w:sz w:val="24"/>
          <w:szCs w:val="24"/>
          <w:lang w:bidi="fa-IR"/>
        </w:rPr>
        <w:t>o</w:t>
      </w:r>
      <w:r w:rsidRPr="00A61AD0">
        <w:rPr>
          <w:rFonts w:cstheme="minorHAnsi" w:hint="cs"/>
          <w:color w:val="000000" w:themeColor="text1"/>
          <w:sz w:val="24"/>
          <w:szCs w:val="24"/>
          <w:rtl/>
          <w:lang w:bidi="fa-IR"/>
        </w:rPr>
        <w:t xml:space="preserve">  </w:t>
      </w:r>
    </w:p>
    <w:p w:rsidR="00A61AD0" w:rsidRDefault="00A61AD0" w:rsidP="00A61AD0">
      <w:pPr>
        <w:tabs>
          <w:tab w:val="left" w:pos="6405"/>
        </w:tabs>
        <w:bidi/>
        <w:rPr>
          <w:rFonts w:cstheme="minorHAnsi"/>
          <w:color w:val="002060"/>
          <w:sz w:val="28"/>
          <w:szCs w:val="28"/>
          <w:rtl/>
          <w:lang w:bidi="fa-IR"/>
        </w:rPr>
      </w:pPr>
    </w:p>
    <w:p w:rsidR="00A61AD0" w:rsidRDefault="00A61AD0" w:rsidP="00A61AD0">
      <w:pPr>
        <w:tabs>
          <w:tab w:val="left" w:pos="6405"/>
        </w:tabs>
        <w:bidi/>
        <w:rPr>
          <w:rFonts w:cstheme="minorHAnsi"/>
          <w:color w:val="002060"/>
          <w:sz w:val="22"/>
          <w:szCs w:val="22"/>
          <w:rtl/>
          <w:lang w:bidi="fa-IR"/>
        </w:rPr>
      </w:pPr>
      <w:r>
        <w:rPr>
          <w:rFonts w:cstheme="minorHAnsi" w:hint="cs"/>
          <w:color w:val="002060"/>
          <w:sz w:val="22"/>
          <w:szCs w:val="22"/>
          <w:rtl/>
          <w:lang w:bidi="fa-IR"/>
        </w:rPr>
        <w:t>پاسخ گزینه (د)</w:t>
      </w:r>
    </w:p>
    <w:p w:rsidR="00A61AD0" w:rsidRDefault="00A61AD0" w:rsidP="00A61AD0">
      <w:pPr>
        <w:tabs>
          <w:tab w:val="left" w:pos="6405"/>
        </w:tabs>
        <w:bidi/>
        <w:rPr>
          <w:rFonts w:cstheme="minorHAnsi"/>
          <w:color w:val="002060"/>
          <w:sz w:val="22"/>
          <w:szCs w:val="22"/>
          <w:rtl/>
          <w:lang w:bidi="fa-IR"/>
        </w:rPr>
      </w:pPr>
      <w:r>
        <w:rPr>
          <w:rFonts w:cstheme="minorHAnsi" w:hint="cs"/>
          <w:color w:val="002060"/>
          <w:sz w:val="22"/>
          <w:szCs w:val="22"/>
          <w:rtl/>
          <w:lang w:bidi="fa-IR"/>
        </w:rPr>
        <w:t xml:space="preserve">    </w:t>
      </w:r>
    </w:p>
    <w:p w:rsidR="00A61AD0" w:rsidRPr="002F2568" w:rsidRDefault="00714659" w:rsidP="00AD38A8">
      <w:pPr>
        <w:tabs>
          <w:tab w:val="left" w:pos="6405"/>
        </w:tabs>
        <w:bidi/>
        <w:rPr>
          <w:rFonts w:cstheme="minorHAnsi"/>
          <w:color w:val="2F5496" w:themeColor="accent5" w:themeShade="BF"/>
          <w:sz w:val="28"/>
          <w:szCs w:val="28"/>
          <w:lang w:bidi="fa-IR"/>
        </w:rPr>
      </w:pPr>
      <w:r w:rsidRPr="002F2568">
        <w:rPr>
          <w:rFonts w:cstheme="minorHAnsi" w:hint="cs"/>
          <w:color w:val="2F5496" w:themeColor="accent5" w:themeShade="BF"/>
          <w:sz w:val="22"/>
          <w:szCs w:val="22"/>
          <w:rtl/>
          <w:lang w:bidi="fa-IR"/>
        </w:rPr>
        <w:t xml:space="preserve"> </w:t>
      </w:r>
      <w:r w:rsidR="00A61AD0" w:rsidRPr="002F2568">
        <w:rPr>
          <w:rFonts w:cstheme="minorHAnsi" w:hint="cs"/>
          <w:color w:val="2F5496" w:themeColor="accent5" w:themeShade="BF"/>
          <w:sz w:val="22"/>
          <w:szCs w:val="22"/>
          <w:rtl/>
          <w:lang w:bidi="fa-IR"/>
        </w:rPr>
        <w:t xml:space="preserve"> در حلقه </w:t>
      </w:r>
      <w:r w:rsidR="00A61AD0" w:rsidRPr="002F2568">
        <w:rPr>
          <w:rFonts w:cstheme="minorHAnsi"/>
          <w:color w:val="2F5496" w:themeColor="accent5" w:themeShade="BF"/>
          <w:sz w:val="22"/>
          <w:szCs w:val="22"/>
          <w:lang w:bidi="fa-IR"/>
        </w:rPr>
        <w:t>while</w:t>
      </w:r>
      <w:r w:rsidR="00A61AD0" w:rsidRPr="002F2568">
        <w:rPr>
          <w:rFonts w:cstheme="minorHAnsi" w:hint="cs"/>
          <w:color w:val="2F5496" w:themeColor="accent5" w:themeShade="BF"/>
          <w:sz w:val="22"/>
          <w:szCs w:val="22"/>
          <w:rtl/>
          <w:lang w:bidi="fa-IR"/>
        </w:rPr>
        <w:t xml:space="preserve"> اگر شمارنده حلقه در داخل  حلقه ضرب یا تقسیم بر عدد ثابتی</w:t>
      </w:r>
      <w:r w:rsidRPr="002F2568">
        <w:rPr>
          <w:rFonts w:cstheme="minorHAnsi" w:hint="cs"/>
          <w:color w:val="2F5496" w:themeColor="accent5" w:themeShade="BF"/>
          <w:sz w:val="22"/>
          <w:szCs w:val="22"/>
          <w:rtl/>
          <w:lang w:bidi="fa-IR"/>
        </w:rPr>
        <w:t xml:space="preserve"> مانند </w:t>
      </w:r>
      <w:r w:rsidRPr="002F2568">
        <w:rPr>
          <w:rFonts w:cstheme="minorHAnsi"/>
          <w:color w:val="2F5496" w:themeColor="accent5" w:themeShade="BF"/>
          <w:sz w:val="22"/>
          <w:szCs w:val="22"/>
          <w:lang w:bidi="fa-IR"/>
        </w:rPr>
        <w:t>a</w:t>
      </w:r>
      <w:r w:rsidR="00AD38A8" w:rsidRPr="002F2568">
        <w:rPr>
          <w:rFonts w:cstheme="minorHAnsi" w:hint="cs"/>
          <w:color w:val="2F5496" w:themeColor="accent5" w:themeShade="BF"/>
          <w:sz w:val="22"/>
          <w:szCs w:val="22"/>
          <w:rtl/>
          <w:lang w:bidi="fa-IR"/>
        </w:rPr>
        <w:t xml:space="preserve">  شود مرتبه  زمانی آن حلق  (</w:t>
      </w:r>
      <w:r w:rsidR="00AD38A8" w:rsidRPr="002F2568">
        <w:rPr>
          <w:rFonts w:cstheme="minorHAnsi"/>
          <w:color w:val="2F5496" w:themeColor="accent5" w:themeShade="BF"/>
          <w:sz w:val="24"/>
          <w:szCs w:val="24"/>
          <w:lang w:bidi="fa-IR"/>
        </w:rPr>
        <w:t>log</w:t>
      </w:r>
      <w:r w:rsidR="00AD38A8" w:rsidRPr="002F2568">
        <w:rPr>
          <w:rFonts w:cstheme="minorHAnsi"/>
          <w:color w:val="2F5496" w:themeColor="accent5" w:themeShade="BF"/>
          <w:sz w:val="24"/>
          <w:szCs w:val="24"/>
          <w:vertAlign w:val="subscript"/>
          <w:lang w:bidi="fa-IR"/>
        </w:rPr>
        <w:t>a</w:t>
      </w:r>
      <w:r w:rsidR="00AD38A8" w:rsidRPr="002F2568">
        <w:rPr>
          <w:rFonts w:cstheme="minorHAnsi"/>
          <w:color w:val="2F5496" w:themeColor="accent5" w:themeShade="BF"/>
          <w:sz w:val="24"/>
          <w:szCs w:val="24"/>
          <w:vertAlign w:val="superscript"/>
          <w:lang w:bidi="fa-IR"/>
        </w:rPr>
        <w:t>n</w:t>
      </w:r>
      <w:r w:rsidR="00AD38A8" w:rsidRPr="002F2568">
        <w:rPr>
          <w:rFonts w:cstheme="minorHAnsi" w:hint="cs"/>
          <w:color w:val="2F5496" w:themeColor="accent5" w:themeShade="BF"/>
          <w:sz w:val="24"/>
          <w:szCs w:val="24"/>
          <w:rtl/>
          <w:lang w:bidi="fa-IR"/>
        </w:rPr>
        <w:t>)</w:t>
      </w:r>
      <m:oMath>
        <m:r>
          <w:rPr>
            <w:rFonts w:ascii="Cambria Math" w:hAnsi="Cambria Math" w:cs="Cambria Math" w:hint="cs"/>
            <w:color w:val="2F5496" w:themeColor="accent5" w:themeShade="BF"/>
            <w:sz w:val="24"/>
            <w:szCs w:val="24"/>
            <w:rtl/>
            <w:lang w:bidi="fa-IR"/>
          </w:rPr>
          <m:t>θ</m:t>
        </m:r>
      </m:oMath>
    </w:p>
    <w:p w:rsidR="00714659" w:rsidRPr="002F2568" w:rsidRDefault="00AD38A8" w:rsidP="00AD38A8">
      <w:pPr>
        <w:tabs>
          <w:tab w:val="left" w:pos="6405"/>
        </w:tabs>
        <w:bidi/>
        <w:rPr>
          <w:rFonts w:cstheme="minorHAnsi"/>
          <w:color w:val="2F5496" w:themeColor="accent5" w:themeShade="BF"/>
          <w:sz w:val="22"/>
          <w:szCs w:val="22"/>
          <w:rtl/>
          <w:lang w:bidi="fa-IR"/>
        </w:rPr>
      </w:pPr>
      <w:r w:rsidRPr="002F2568">
        <w:rPr>
          <w:rFonts w:cstheme="minorHAnsi" w:hint="cs"/>
          <w:color w:val="2F5496" w:themeColor="accent5" w:themeShade="BF"/>
          <w:sz w:val="22"/>
          <w:szCs w:val="22"/>
          <w:rtl/>
          <w:lang w:bidi="fa-IR"/>
        </w:rPr>
        <w:t xml:space="preserve">  </w:t>
      </w:r>
      <w:r w:rsidR="00714659" w:rsidRPr="002F2568">
        <w:rPr>
          <w:rFonts w:cstheme="minorHAnsi" w:hint="cs"/>
          <w:color w:val="2F5496" w:themeColor="accent5" w:themeShade="BF"/>
          <w:sz w:val="22"/>
          <w:szCs w:val="22"/>
          <w:rtl/>
          <w:lang w:bidi="fa-IR"/>
        </w:rPr>
        <w:t xml:space="preserve">می شود. با توجه به اینکه شمارنده  حلقه </w:t>
      </w:r>
      <w:r w:rsidR="00714659" w:rsidRPr="002F2568">
        <w:rPr>
          <w:rFonts w:cstheme="minorHAnsi"/>
          <w:color w:val="2F5496" w:themeColor="accent5" w:themeShade="BF"/>
          <w:sz w:val="22"/>
          <w:szCs w:val="22"/>
          <w:lang w:bidi="fa-IR"/>
        </w:rPr>
        <w:t>while</w:t>
      </w:r>
      <w:r w:rsidR="00714659" w:rsidRPr="002F2568">
        <w:rPr>
          <w:rFonts w:cstheme="minorHAnsi" w:hint="cs"/>
          <w:color w:val="2F5496" w:themeColor="accent5" w:themeShade="BF"/>
          <w:sz w:val="22"/>
          <w:szCs w:val="22"/>
          <w:rtl/>
          <w:lang w:bidi="fa-IR"/>
        </w:rPr>
        <w:t xml:space="preserve">  دوم ، در داخل حلقه بر 2  ضرب می شود  مرتبه زمانی </w:t>
      </w:r>
      <w:r w:rsidRPr="002F2568">
        <w:rPr>
          <w:rFonts w:cstheme="minorHAnsi" w:hint="cs"/>
          <w:color w:val="2F5496" w:themeColor="accent5" w:themeShade="BF"/>
          <w:sz w:val="22"/>
          <w:szCs w:val="22"/>
          <w:rtl/>
          <w:lang w:bidi="fa-IR"/>
        </w:rPr>
        <w:t>الگوریتم برابر (</w:t>
      </w:r>
      <w:r w:rsidRPr="002F2568">
        <w:rPr>
          <w:rFonts w:cstheme="minorHAnsi"/>
          <w:color w:val="2F5496" w:themeColor="accent5" w:themeShade="BF"/>
          <w:sz w:val="24"/>
          <w:szCs w:val="24"/>
          <w:lang w:bidi="fa-IR"/>
        </w:rPr>
        <w:t>log</w:t>
      </w:r>
      <w:r w:rsidRPr="002F2568">
        <w:rPr>
          <w:rFonts w:cstheme="minorHAnsi"/>
          <w:color w:val="2F5496" w:themeColor="accent5" w:themeShade="BF"/>
          <w:sz w:val="24"/>
          <w:szCs w:val="24"/>
          <w:vertAlign w:val="subscript"/>
          <w:lang w:bidi="fa-IR"/>
        </w:rPr>
        <w:t>2</w:t>
      </w:r>
      <w:r w:rsidRPr="002F2568">
        <w:rPr>
          <w:rFonts w:cstheme="minorHAnsi"/>
          <w:color w:val="2F5496" w:themeColor="accent5" w:themeShade="BF"/>
          <w:sz w:val="24"/>
          <w:szCs w:val="24"/>
          <w:vertAlign w:val="superscript"/>
          <w:lang w:bidi="fa-IR"/>
        </w:rPr>
        <w:t>n</w:t>
      </w:r>
      <w:r w:rsidRPr="002F2568">
        <w:rPr>
          <w:rFonts w:cstheme="minorHAnsi" w:hint="cs"/>
          <w:color w:val="2F5496" w:themeColor="accent5" w:themeShade="BF"/>
          <w:sz w:val="22"/>
          <w:szCs w:val="22"/>
          <w:rtl/>
          <w:lang w:bidi="fa-IR"/>
        </w:rPr>
        <w:t>)</w:t>
      </w:r>
      <m:oMath>
        <m:r>
          <m:rPr>
            <m:sty m:val="p"/>
          </m:rPr>
          <w:rPr>
            <w:rFonts w:ascii="Cambria Math" w:hAnsi="Cambria Math" w:cstheme="minorHAnsi"/>
            <w:color w:val="2F5496" w:themeColor="accent5" w:themeShade="BF"/>
            <w:sz w:val="22"/>
            <w:szCs w:val="22"/>
            <w:rtl/>
            <w:lang w:bidi="fa-IR"/>
          </w:rPr>
          <m:t>θ</m:t>
        </m:r>
      </m:oMath>
    </w:p>
    <w:p w:rsidR="00AD38A8" w:rsidRPr="002F2568" w:rsidRDefault="00AD38A8" w:rsidP="00AD38A8">
      <w:pPr>
        <w:tabs>
          <w:tab w:val="left" w:pos="6405"/>
        </w:tabs>
        <w:bidi/>
        <w:rPr>
          <w:rFonts w:cstheme="minorHAnsi"/>
          <w:color w:val="2F5496" w:themeColor="accent5" w:themeShade="BF"/>
          <w:sz w:val="24"/>
          <w:szCs w:val="24"/>
          <w:rtl/>
          <w:lang w:bidi="fa-IR"/>
        </w:rPr>
      </w:pPr>
      <w:r w:rsidRPr="002F2568">
        <w:rPr>
          <w:rFonts w:cstheme="minorHAnsi" w:hint="cs"/>
          <w:color w:val="2F5496" w:themeColor="accent5" w:themeShade="BF"/>
          <w:sz w:val="24"/>
          <w:szCs w:val="24"/>
          <w:rtl/>
          <w:lang w:bidi="fa-IR"/>
        </w:rPr>
        <w:t xml:space="preserve">  است. از طرفی شمارنده حلقه </w:t>
      </w:r>
      <w:r w:rsidRPr="002F2568">
        <w:rPr>
          <w:rFonts w:cstheme="minorHAnsi"/>
          <w:color w:val="2F5496" w:themeColor="accent5" w:themeShade="BF"/>
          <w:sz w:val="24"/>
          <w:szCs w:val="24"/>
          <w:lang w:bidi="fa-IR"/>
        </w:rPr>
        <w:t>while</w:t>
      </w:r>
      <w:r w:rsidRPr="002F2568">
        <w:rPr>
          <w:rFonts w:cstheme="minorHAnsi" w:hint="cs"/>
          <w:color w:val="2F5496" w:themeColor="accent5" w:themeShade="BF"/>
          <w:sz w:val="24"/>
          <w:szCs w:val="24"/>
          <w:rtl/>
          <w:lang w:bidi="fa-IR"/>
        </w:rPr>
        <w:t xml:space="preserve">  اول در داخل حلقه، در هر بار اجرا یک واحد کاسته می شود با توجه به </w:t>
      </w:r>
      <w:r w:rsidRPr="002F2568">
        <w:rPr>
          <w:rFonts w:cstheme="minorHAnsi"/>
          <w:color w:val="2F5496" w:themeColor="accent5" w:themeShade="BF"/>
          <w:sz w:val="24"/>
          <w:szCs w:val="24"/>
          <w:lang w:bidi="fa-IR"/>
        </w:rPr>
        <w:t>i=n</w:t>
      </w:r>
      <w:r w:rsidRPr="002F2568">
        <w:rPr>
          <w:rFonts w:cstheme="minorHAnsi" w:hint="cs"/>
          <w:color w:val="2F5496" w:themeColor="accent5" w:themeShade="BF"/>
          <w:sz w:val="24"/>
          <w:szCs w:val="24"/>
          <w:rtl/>
          <w:lang w:bidi="fa-IR"/>
        </w:rPr>
        <w:t xml:space="preserve"> ، پس </w:t>
      </w:r>
    </w:p>
    <w:p w:rsidR="00AD38A8" w:rsidRPr="002F2568" w:rsidRDefault="00AD38A8" w:rsidP="00AD38A8">
      <w:pPr>
        <w:tabs>
          <w:tab w:val="left" w:pos="6405"/>
        </w:tabs>
        <w:bidi/>
        <w:rPr>
          <w:rFonts w:cstheme="minorHAnsi"/>
          <w:color w:val="2F5496" w:themeColor="accent5" w:themeShade="BF"/>
          <w:sz w:val="24"/>
          <w:szCs w:val="24"/>
          <w:rtl/>
          <w:lang w:bidi="fa-IR"/>
        </w:rPr>
      </w:pPr>
      <w:r w:rsidRPr="002F2568">
        <w:rPr>
          <w:rFonts w:cstheme="minorHAnsi" w:hint="cs"/>
          <w:color w:val="2F5496" w:themeColor="accent5" w:themeShade="BF"/>
          <w:sz w:val="24"/>
          <w:szCs w:val="24"/>
          <w:rtl/>
          <w:lang w:bidi="fa-IR"/>
        </w:rPr>
        <w:t xml:space="preserve">  بار اجرا خواهد شد.</w:t>
      </w:r>
    </w:p>
    <w:p w:rsidR="00AD38A8" w:rsidRDefault="00AD38A8" w:rsidP="00AD38A8">
      <w:pPr>
        <w:tabs>
          <w:tab w:val="left" w:pos="6405"/>
        </w:tabs>
        <w:bidi/>
        <w:rPr>
          <w:rFonts w:cstheme="minorHAnsi"/>
          <w:color w:val="2F5496" w:themeColor="accent5" w:themeShade="BF"/>
          <w:sz w:val="24"/>
          <w:szCs w:val="24"/>
          <w:lang w:bidi="fa-IR"/>
        </w:rPr>
      </w:pPr>
      <w:r w:rsidRPr="002F2568">
        <w:rPr>
          <w:rFonts w:cstheme="minorHAnsi" w:hint="cs"/>
          <w:color w:val="2F5496" w:themeColor="accent5" w:themeShade="BF"/>
          <w:sz w:val="24"/>
          <w:szCs w:val="24"/>
          <w:rtl/>
          <w:lang w:bidi="fa-IR"/>
        </w:rPr>
        <w:t xml:space="preserve"> با توجه به اینکه اگر حلقه ای در داخل حلقه دیگر اجرا شود پیچیدگی زمانی آن دو حلقه در هم ضرب می شوند، پیچیدگی زمانی تابع برابر است با (</w:t>
      </w:r>
      <w:r w:rsidRPr="002F2568">
        <w:rPr>
          <w:rFonts w:cstheme="minorHAnsi"/>
          <w:color w:val="2F5496" w:themeColor="accent5" w:themeShade="BF"/>
          <w:sz w:val="24"/>
          <w:szCs w:val="24"/>
          <w:lang w:bidi="fa-IR"/>
        </w:rPr>
        <w:t>nlogn</w:t>
      </w:r>
      <w:r w:rsidRPr="002F2568">
        <w:rPr>
          <w:rFonts w:cstheme="minorHAnsi" w:hint="cs"/>
          <w:color w:val="2F5496" w:themeColor="accent5" w:themeShade="BF"/>
          <w:sz w:val="24"/>
          <w:szCs w:val="24"/>
          <w:rtl/>
          <w:lang w:bidi="fa-IR"/>
        </w:rPr>
        <w:t>)</w:t>
      </w:r>
      <w:r w:rsidRPr="002F2568">
        <w:rPr>
          <w:rFonts w:cstheme="minorHAnsi"/>
          <w:color w:val="2F5496" w:themeColor="accent5" w:themeShade="BF"/>
          <w:sz w:val="24"/>
          <w:szCs w:val="24"/>
          <w:lang w:bidi="fa-IR"/>
        </w:rPr>
        <w:t>o</w:t>
      </w:r>
    </w:p>
    <w:p w:rsidR="002F2568" w:rsidRDefault="002F2568" w:rsidP="002F2568">
      <w:pPr>
        <w:tabs>
          <w:tab w:val="left" w:pos="6405"/>
        </w:tabs>
        <w:bidi/>
        <w:rPr>
          <w:rFonts w:cstheme="minorHAnsi"/>
          <w:color w:val="2F5496" w:themeColor="accent5" w:themeShade="BF"/>
          <w:sz w:val="24"/>
          <w:szCs w:val="24"/>
          <w:lang w:bidi="fa-IR"/>
        </w:rPr>
      </w:pPr>
    </w:p>
    <w:p w:rsidR="002F2568" w:rsidRDefault="002F2568" w:rsidP="002F2568">
      <w:pPr>
        <w:tabs>
          <w:tab w:val="left" w:pos="6405"/>
        </w:tabs>
        <w:bidi/>
        <w:rPr>
          <w:rFonts w:cstheme="minorHAnsi"/>
          <w:color w:val="2F5496" w:themeColor="accent5" w:themeShade="BF"/>
          <w:sz w:val="24"/>
          <w:szCs w:val="24"/>
          <w:lang w:bidi="fa-IR"/>
        </w:rPr>
      </w:pPr>
    </w:p>
    <w:p w:rsidR="002F2568" w:rsidRDefault="002F2568" w:rsidP="002F2568">
      <w:pPr>
        <w:tabs>
          <w:tab w:val="left" w:pos="6405"/>
        </w:tabs>
        <w:bidi/>
        <w:rPr>
          <w:rFonts w:cstheme="minorHAnsi"/>
          <w:color w:val="2F5496" w:themeColor="accent5" w:themeShade="BF"/>
          <w:sz w:val="24"/>
          <w:szCs w:val="24"/>
          <w:lang w:bidi="fa-IR"/>
        </w:rPr>
      </w:pPr>
    </w:p>
    <w:p w:rsidR="002F2568" w:rsidRDefault="002F2568" w:rsidP="002F2568">
      <w:pPr>
        <w:tabs>
          <w:tab w:val="left" w:pos="6405"/>
        </w:tabs>
        <w:bidi/>
        <w:rPr>
          <w:rFonts w:cstheme="minorHAnsi"/>
          <w:color w:val="002060"/>
          <w:sz w:val="28"/>
          <w:szCs w:val="28"/>
          <w:rtl/>
          <w:lang w:bidi="fa-IR"/>
        </w:rPr>
      </w:pPr>
      <w:r>
        <w:rPr>
          <w:rFonts w:cstheme="minorHAnsi" w:hint="cs"/>
          <w:color w:val="002060"/>
          <w:sz w:val="28"/>
          <w:szCs w:val="28"/>
          <w:rtl/>
          <w:lang w:bidi="fa-IR"/>
        </w:rPr>
        <w:t xml:space="preserve">3.در روش جستجوی خطی برای یافتن یک عنصر، درون آرایه </w:t>
      </w:r>
      <w:r>
        <w:rPr>
          <w:rFonts w:cstheme="minorHAnsi"/>
          <w:color w:val="002060"/>
          <w:sz w:val="28"/>
          <w:szCs w:val="28"/>
          <w:lang w:bidi="fa-IR"/>
        </w:rPr>
        <w:t>n</w:t>
      </w:r>
      <w:r>
        <w:rPr>
          <w:rFonts w:cstheme="minorHAnsi" w:hint="cs"/>
          <w:color w:val="002060"/>
          <w:sz w:val="28"/>
          <w:szCs w:val="28"/>
          <w:rtl/>
          <w:lang w:bidi="fa-IR"/>
        </w:rPr>
        <w:t xml:space="preserve"> عنصری به چه تعداد مقایسه نیاز دارد؟</w:t>
      </w:r>
    </w:p>
    <w:p w:rsidR="002F2568" w:rsidRDefault="002F2568" w:rsidP="002F2568">
      <w:pPr>
        <w:tabs>
          <w:tab w:val="left" w:pos="6405"/>
        </w:tabs>
        <w:bidi/>
        <w:rPr>
          <w:rFonts w:cstheme="minorHAnsi"/>
          <w:color w:val="002060"/>
          <w:sz w:val="28"/>
          <w:szCs w:val="28"/>
          <w:rtl/>
          <w:lang w:bidi="fa-IR"/>
        </w:rPr>
      </w:pPr>
    </w:p>
    <w:p w:rsidR="002F2568" w:rsidRDefault="002F2568" w:rsidP="002F2568">
      <w:pPr>
        <w:tabs>
          <w:tab w:val="left" w:pos="6405"/>
        </w:tabs>
        <w:bidi/>
        <w:rPr>
          <w:rFonts w:cstheme="minorHAnsi"/>
          <w:color w:val="171717" w:themeColor="background2" w:themeShade="1A"/>
          <w:sz w:val="22"/>
          <w:szCs w:val="22"/>
          <w:lang w:bidi="fa-IR"/>
        </w:rPr>
      </w:pPr>
      <w:r>
        <w:rPr>
          <w:rFonts w:cstheme="minorHAnsi" w:hint="cs"/>
          <w:color w:val="002060"/>
          <w:sz w:val="28"/>
          <w:szCs w:val="28"/>
          <w:rtl/>
          <w:lang w:bidi="fa-IR"/>
        </w:rPr>
        <w:t xml:space="preserve">  </w:t>
      </w:r>
      <w:r w:rsidRPr="002F2568">
        <w:rPr>
          <w:rFonts w:cstheme="minorHAnsi" w:hint="cs"/>
          <w:color w:val="171717" w:themeColor="background2" w:themeShade="1A"/>
          <w:sz w:val="28"/>
          <w:szCs w:val="28"/>
          <w:rtl/>
          <w:lang w:bidi="fa-IR"/>
        </w:rPr>
        <w:t xml:space="preserve">  </w:t>
      </w:r>
      <w:r w:rsidRPr="002F2568">
        <w:rPr>
          <w:rFonts w:cstheme="minorHAnsi" w:hint="cs"/>
          <w:color w:val="171717" w:themeColor="background2" w:themeShade="1A"/>
          <w:sz w:val="22"/>
          <w:szCs w:val="22"/>
          <w:rtl/>
          <w:lang w:bidi="fa-IR"/>
        </w:rPr>
        <w:t>1.</w:t>
      </w:r>
      <w:r w:rsidRPr="002F2568">
        <w:rPr>
          <w:rFonts w:cstheme="minorHAnsi"/>
          <w:color w:val="171717" w:themeColor="background2" w:themeShade="1A"/>
          <w:sz w:val="22"/>
          <w:szCs w:val="22"/>
          <w:lang w:bidi="fa-IR"/>
        </w:rPr>
        <w:t xml:space="preserve">n  </w:t>
      </w:r>
      <w:r w:rsidRPr="002F2568">
        <w:rPr>
          <w:rFonts w:cstheme="minorHAnsi" w:hint="cs"/>
          <w:color w:val="171717" w:themeColor="background2" w:themeShade="1A"/>
          <w:sz w:val="22"/>
          <w:szCs w:val="22"/>
          <w:rtl/>
          <w:lang w:bidi="fa-IR"/>
        </w:rPr>
        <w:t xml:space="preserve">  </w:t>
      </w:r>
      <w:r w:rsidRPr="002F2568">
        <w:rPr>
          <w:rFonts w:cstheme="minorHAnsi"/>
          <w:color w:val="171717" w:themeColor="background2" w:themeShade="1A"/>
          <w:sz w:val="22"/>
          <w:szCs w:val="22"/>
          <w:lang w:bidi="fa-IR"/>
        </w:rPr>
        <w:t xml:space="preserve">  </w:t>
      </w:r>
      <w:r w:rsidRPr="002F2568">
        <w:rPr>
          <w:rFonts w:cstheme="minorHAnsi" w:hint="cs"/>
          <w:color w:val="171717" w:themeColor="background2" w:themeShade="1A"/>
          <w:sz w:val="22"/>
          <w:szCs w:val="22"/>
          <w:rtl/>
          <w:lang w:bidi="fa-IR"/>
        </w:rPr>
        <w:t xml:space="preserve">     2.</w:t>
      </w:r>
      <w:r w:rsidRPr="002F2568">
        <w:rPr>
          <w:rFonts w:cstheme="minorHAnsi"/>
          <w:color w:val="171717" w:themeColor="background2" w:themeShade="1A"/>
          <w:sz w:val="22"/>
          <w:szCs w:val="22"/>
          <w:lang w:bidi="fa-IR"/>
        </w:rPr>
        <w:t xml:space="preserve">n+1  </w:t>
      </w:r>
      <w:r w:rsidRPr="002F2568">
        <w:rPr>
          <w:rFonts w:cstheme="minorHAnsi" w:hint="cs"/>
          <w:color w:val="171717" w:themeColor="background2" w:themeShade="1A"/>
          <w:sz w:val="22"/>
          <w:szCs w:val="22"/>
          <w:rtl/>
          <w:lang w:bidi="fa-IR"/>
        </w:rPr>
        <w:t xml:space="preserve">    </w:t>
      </w:r>
      <w:r w:rsidRPr="002F2568">
        <w:rPr>
          <w:rFonts w:cstheme="minorHAnsi"/>
          <w:color w:val="171717" w:themeColor="background2" w:themeShade="1A"/>
          <w:sz w:val="22"/>
          <w:szCs w:val="22"/>
          <w:lang w:bidi="fa-IR"/>
        </w:rPr>
        <w:t xml:space="preserve">   </w:t>
      </w:r>
      <w:r w:rsidRPr="002F2568">
        <w:rPr>
          <w:rFonts w:cstheme="minorHAnsi" w:hint="cs"/>
          <w:color w:val="171717" w:themeColor="background2" w:themeShade="1A"/>
          <w:sz w:val="22"/>
          <w:szCs w:val="22"/>
          <w:rtl/>
          <w:lang w:bidi="fa-IR"/>
        </w:rPr>
        <w:t xml:space="preserve">  3.</w:t>
      </w:r>
      <w:r w:rsidRPr="002F2568">
        <w:rPr>
          <w:rFonts w:cstheme="minorHAnsi"/>
          <w:color w:val="171717" w:themeColor="background2" w:themeShade="1A"/>
          <w:sz w:val="22"/>
          <w:szCs w:val="22"/>
          <w:lang w:bidi="fa-IR"/>
        </w:rPr>
        <w:t xml:space="preserve">n-1  </w:t>
      </w:r>
      <w:r w:rsidRPr="002F2568">
        <w:rPr>
          <w:rFonts w:cstheme="minorHAnsi" w:hint="cs"/>
          <w:color w:val="171717" w:themeColor="background2" w:themeShade="1A"/>
          <w:sz w:val="22"/>
          <w:szCs w:val="22"/>
          <w:rtl/>
          <w:lang w:bidi="fa-IR"/>
        </w:rPr>
        <w:t xml:space="preserve">    </w:t>
      </w:r>
      <w:r w:rsidRPr="002F2568">
        <w:rPr>
          <w:rFonts w:cstheme="minorHAnsi"/>
          <w:color w:val="171717" w:themeColor="background2" w:themeShade="1A"/>
          <w:sz w:val="22"/>
          <w:szCs w:val="22"/>
          <w:lang w:bidi="fa-IR"/>
        </w:rPr>
        <w:t xml:space="preserve">       </w:t>
      </w:r>
      <w:r w:rsidRPr="002F2568">
        <w:rPr>
          <w:rFonts w:cstheme="minorHAnsi" w:hint="cs"/>
          <w:color w:val="171717" w:themeColor="background2" w:themeShade="1A"/>
          <w:sz w:val="22"/>
          <w:szCs w:val="22"/>
          <w:rtl/>
          <w:lang w:bidi="fa-IR"/>
        </w:rPr>
        <w:t xml:space="preserve"> </w:t>
      </w:r>
      <w:r w:rsidRPr="002F2568">
        <w:rPr>
          <w:rFonts w:cstheme="minorHAnsi"/>
          <w:color w:val="171717" w:themeColor="background2" w:themeShade="1A"/>
          <w:sz w:val="22"/>
          <w:szCs w:val="22"/>
          <w:lang w:bidi="fa-IR"/>
        </w:rPr>
        <w:t>4</w:t>
      </w:r>
      <w:r w:rsidRPr="002F2568">
        <w:rPr>
          <w:rFonts w:cstheme="minorHAnsi" w:hint="cs"/>
          <w:color w:val="171717" w:themeColor="background2" w:themeShade="1A"/>
          <w:sz w:val="22"/>
          <w:szCs w:val="22"/>
          <w:rtl/>
          <w:lang w:bidi="fa-IR"/>
        </w:rPr>
        <w:t>.</w:t>
      </w:r>
      <w:r w:rsidRPr="002F2568">
        <w:rPr>
          <w:rFonts w:cstheme="minorHAnsi"/>
          <w:color w:val="171717" w:themeColor="background2" w:themeShade="1A"/>
          <w:sz w:val="22"/>
          <w:szCs w:val="22"/>
          <w:lang w:bidi="fa-IR"/>
        </w:rPr>
        <w:t xml:space="preserve">1  </w:t>
      </w:r>
    </w:p>
    <w:p w:rsidR="002F2568" w:rsidRDefault="002F2568" w:rsidP="002F2568">
      <w:pPr>
        <w:tabs>
          <w:tab w:val="left" w:pos="6405"/>
        </w:tabs>
        <w:bidi/>
        <w:rPr>
          <w:rFonts w:cstheme="minorHAnsi"/>
          <w:color w:val="171717" w:themeColor="background2" w:themeShade="1A"/>
          <w:sz w:val="22"/>
          <w:szCs w:val="22"/>
          <w:lang w:bidi="fa-IR"/>
        </w:rPr>
      </w:pPr>
    </w:p>
    <w:p w:rsidR="002F2568" w:rsidRDefault="002F2568" w:rsidP="002F2568">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پاسخ گزینه (الف)</w:t>
      </w:r>
    </w:p>
    <w:p w:rsidR="002F2568" w:rsidRDefault="002F2568" w:rsidP="002F2568">
      <w:pPr>
        <w:tabs>
          <w:tab w:val="left" w:pos="6405"/>
        </w:tabs>
        <w:bidi/>
        <w:rPr>
          <w:rFonts w:cstheme="minorHAnsi"/>
          <w:color w:val="171717" w:themeColor="background2" w:themeShade="1A"/>
          <w:sz w:val="24"/>
          <w:szCs w:val="24"/>
          <w:rtl/>
          <w:lang w:bidi="fa-IR"/>
        </w:rPr>
      </w:pPr>
    </w:p>
    <w:p w:rsidR="002F2568" w:rsidRDefault="002F2568" w:rsidP="002F2568">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w:t>
      </w:r>
      <w:r>
        <w:rPr>
          <w:rFonts w:cstheme="minorHAnsi" w:hint="cs"/>
          <w:color w:val="171717" w:themeColor="background2" w:themeShade="1A"/>
          <w:sz w:val="24"/>
          <w:szCs w:val="24"/>
          <w:lang w:bidi="fa-IR"/>
        </w:rPr>
        <w:sym w:font="Wingdings" w:char="F0DB"/>
      </w:r>
      <w:r>
        <w:rPr>
          <w:rFonts w:cstheme="minorHAnsi" w:hint="cs"/>
          <w:color w:val="171717" w:themeColor="background2" w:themeShade="1A"/>
          <w:sz w:val="24"/>
          <w:szCs w:val="24"/>
          <w:rtl/>
          <w:lang w:bidi="fa-IR"/>
        </w:rPr>
        <w:t xml:space="preserve">      بهترین حالت  </w:t>
      </w:r>
      <w:r w:rsidRPr="002F2568">
        <w:rPr>
          <w:rFonts w:cstheme="minorHAnsi" w:hint="cs"/>
          <w:color w:val="171717" w:themeColor="background2" w:themeShade="1A"/>
          <w:sz w:val="20"/>
          <w:szCs w:val="20"/>
          <w:lang w:bidi="fa-IR"/>
        </w:rPr>
        <w:sym w:font="Wingdings" w:char="F0DF"/>
      </w:r>
      <w:r>
        <w:rPr>
          <w:rFonts w:cstheme="minorHAnsi" w:hint="cs"/>
          <w:color w:val="171717" w:themeColor="background2" w:themeShade="1A"/>
          <w:sz w:val="20"/>
          <w:szCs w:val="20"/>
          <w:rtl/>
          <w:lang w:bidi="fa-IR"/>
        </w:rPr>
        <w:t xml:space="preserve">  </w:t>
      </w:r>
      <w:r>
        <w:rPr>
          <w:rFonts w:cstheme="minorHAnsi" w:hint="cs"/>
          <w:color w:val="171717" w:themeColor="background2" w:themeShade="1A"/>
          <w:sz w:val="24"/>
          <w:szCs w:val="24"/>
          <w:rtl/>
          <w:lang w:bidi="fa-IR"/>
        </w:rPr>
        <w:t>عنصر مورد جستجو (</w:t>
      </w:r>
      <w:r>
        <w:rPr>
          <w:rFonts w:cstheme="minorHAnsi"/>
          <w:color w:val="171717" w:themeColor="background2" w:themeShade="1A"/>
          <w:sz w:val="24"/>
          <w:szCs w:val="24"/>
          <w:lang w:bidi="fa-IR"/>
        </w:rPr>
        <w:t>x</w:t>
      </w:r>
      <w:r>
        <w:rPr>
          <w:rFonts w:cstheme="minorHAnsi" w:hint="cs"/>
          <w:color w:val="171717" w:themeColor="background2" w:themeShade="1A"/>
          <w:sz w:val="24"/>
          <w:szCs w:val="24"/>
          <w:rtl/>
          <w:lang w:bidi="fa-IR"/>
        </w:rPr>
        <w:t xml:space="preserve">)  در ابتدای لیست باشد </w:t>
      </w:r>
      <w:r>
        <w:rPr>
          <w:rFonts w:cstheme="minorHAnsi" w:hint="cs"/>
          <w:color w:val="171717" w:themeColor="background2" w:themeShade="1A"/>
          <w:sz w:val="20"/>
          <w:szCs w:val="20"/>
          <w:lang w:bidi="fa-IR"/>
        </w:rPr>
        <w:sym w:font="Wingdings" w:char="F0DF"/>
      </w:r>
      <w:r>
        <w:rPr>
          <w:rFonts w:cstheme="minorHAnsi" w:hint="cs"/>
          <w:color w:val="171717" w:themeColor="background2" w:themeShade="1A"/>
          <w:sz w:val="20"/>
          <w:szCs w:val="20"/>
          <w:rtl/>
          <w:lang w:bidi="fa-IR"/>
        </w:rPr>
        <w:t xml:space="preserve"> </w:t>
      </w:r>
      <w:r>
        <w:rPr>
          <w:rFonts w:cstheme="minorHAnsi" w:hint="cs"/>
          <w:color w:val="171717" w:themeColor="background2" w:themeShade="1A"/>
          <w:sz w:val="24"/>
          <w:szCs w:val="24"/>
          <w:rtl/>
          <w:lang w:bidi="fa-IR"/>
        </w:rPr>
        <w:t>(1)</w:t>
      </w:r>
      <w:r>
        <w:rPr>
          <w:rFonts w:cstheme="minorHAnsi"/>
          <w:color w:val="171717" w:themeColor="background2" w:themeShade="1A"/>
          <w:sz w:val="24"/>
          <w:szCs w:val="24"/>
          <w:lang w:bidi="fa-IR"/>
        </w:rPr>
        <w:t>O</w:t>
      </w:r>
      <w:r>
        <w:rPr>
          <w:rFonts w:cstheme="minorHAnsi" w:hint="cs"/>
          <w:color w:val="171717" w:themeColor="background2" w:themeShade="1A"/>
          <w:sz w:val="24"/>
          <w:szCs w:val="24"/>
          <w:rtl/>
          <w:lang w:bidi="fa-IR"/>
        </w:rPr>
        <w:t xml:space="preserve">  </w:t>
      </w:r>
      <m:oMath>
        <m:r>
          <m:rPr>
            <m:sty m:val="p"/>
          </m:rPr>
          <w:rPr>
            <w:rFonts w:ascii="Cambria Math" w:hAnsi="Cambria Math" w:cs="Cambria Math" w:hint="cs"/>
            <w:color w:val="171717" w:themeColor="background2" w:themeShade="1A"/>
            <w:sz w:val="24"/>
            <w:szCs w:val="24"/>
            <w:rtl/>
            <w:lang w:bidi="fa-IR"/>
          </w:rPr>
          <m:t>∈</m:t>
        </m:r>
      </m:oMath>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n</w:t>
      </w:r>
      <w:r>
        <w:rPr>
          <w:rFonts w:cstheme="minorHAnsi" w:hint="cs"/>
          <w:color w:val="171717" w:themeColor="background2" w:themeShade="1A"/>
          <w:sz w:val="24"/>
          <w:szCs w:val="24"/>
          <w:rtl/>
          <w:lang w:bidi="fa-IR"/>
        </w:rPr>
        <w:t>)</w:t>
      </w:r>
      <w:r>
        <w:rPr>
          <w:rFonts w:cstheme="minorHAnsi"/>
          <w:color w:val="171717" w:themeColor="background2" w:themeShade="1A"/>
          <w:sz w:val="24"/>
          <w:szCs w:val="24"/>
          <w:lang w:bidi="fa-IR"/>
        </w:rPr>
        <w:t>T</w:t>
      </w:r>
      <w:r>
        <w:rPr>
          <w:rFonts w:cstheme="minorHAnsi" w:hint="cs"/>
          <w:color w:val="171717" w:themeColor="background2" w:themeShade="1A"/>
          <w:sz w:val="24"/>
          <w:szCs w:val="24"/>
          <w:rtl/>
          <w:lang w:bidi="fa-IR"/>
        </w:rPr>
        <w:t xml:space="preserve"> </w:t>
      </w:r>
    </w:p>
    <w:p w:rsidR="002F2568" w:rsidRDefault="002F2568" w:rsidP="002F2568">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w:t>
      </w:r>
    </w:p>
    <w:p w:rsidR="002F2568" w:rsidRDefault="002F2568" w:rsidP="00F77434">
      <w:pPr>
        <w:tabs>
          <w:tab w:val="left" w:pos="6405"/>
        </w:tabs>
        <w:bidi/>
        <w:rPr>
          <w:rFonts w:cstheme="minorHAnsi"/>
          <w:color w:val="171717" w:themeColor="background2" w:themeShade="1A"/>
          <w:sz w:val="22"/>
          <w:szCs w:val="22"/>
          <w:rtl/>
          <w:lang w:bidi="fa-IR"/>
        </w:rPr>
      </w:pPr>
      <w:r>
        <w:rPr>
          <w:rFonts w:cstheme="minorHAnsi" w:hint="cs"/>
          <w:color w:val="171717" w:themeColor="background2" w:themeShade="1A"/>
          <w:sz w:val="24"/>
          <w:szCs w:val="24"/>
          <w:rtl/>
          <w:lang w:bidi="fa-IR"/>
        </w:rPr>
        <w:t xml:space="preserve">            </w:t>
      </w:r>
      <w:r>
        <w:rPr>
          <w:rFonts w:cstheme="minorHAnsi" w:hint="cs"/>
          <w:color w:val="171717" w:themeColor="background2" w:themeShade="1A"/>
          <w:sz w:val="24"/>
          <w:szCs w:val="24"/>
          <w:lang w:bidi="fa-IR"/>
        </w:rPr>
        <w:sym w:font="Wingdings" w:char="F0DB"/>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بدترین حالت  </w:t>
      </w:r>
      <w:r>
        <w:rPr>
          <w:rFonts w:cstheme="minorHAnsi" w:hint="cs"/>
          <w:color w:val="171717" w:themeColor="background2" w:themeShade="1A"/>
          <w:sz w:val="20"/>
          <w:szCs w:val="20"/>
          <w:lang w:bidi="fa-IR"/>
        </w:rPr>
        <w:sym w:font="Wingdings" w:char="F0DF"/>
      </w:r>
      <w:r>
        <w:rPr>
          <w:rFonts w:cstheme="minorHAnsi" w:hint="cs"/>
          <w:color w:val="171717" w:themeColor="background2" w:themeShade="1A"/>
          <w:sz w:val="20"/>
          <w:szCs w:val="20"/>
          <w:rtl/>
          <w:lang w:bidi="fa-IR"/>
        </w:rPr>
        <w:t xml:space="preserve">  </w:t>
      </w:r>
      <w:r>
        <w:rPr>
          <w:rFonts w:cstheme="minorHAnsi"/>
          <w:color w:val="171717" w:themeColor="background2" w:themeShade="1A"/>
          <w:sz w:val="24"/>
          <w:szCs w:val="24"/>
          <w:lang w:bidi="fa-IR"/>
        </w:rPr>
        <w:t>X</w:t>
      </w:r>
      <w:r w:rsidR="00F77434">
        <w:rPr>
          <w:rFonts w:cstheme="minorHAnsi" w:hint="cs"/>
          <w:color w:val="171717" w:themeColor="background2" w:themeShade="1A"/>
          <w:sz w:val="24"/>
          <w:szCs w:val="24"/>
          <w:rtl/>
          <w:lang w:bidi="fa-IR"/>
        </w:rPr>
        <w:t xml:space="preserve">  در انتهای لیست باشد  </w:t>
      </w:r>
      <w:r w:rsidR="00F77434">
        <w:rPr>
          <w:rFonts w:cstheme="minorHAnsi" w:hint="cs"/>
          <w:color w:val="171717" w:themeColor="background2" w:themeShade="1A"/>
          <w:sz w:val="20"/>
          <w:szCs w:val="20"/>
          <w:lang w:bidi="fa-IR"/>
        </w:rPr>
        <w:sym w:font="Wingdings" w:char="F0DF"/>
      </w:r>
      <w:r w:rsidR="00F77434">
        <w:rPr>
          <w:rFonts w:cstheme="minorHAnsi" w:hint="cs"/>
          <w:color w:val="171717" w:themeColor="background2" w:themeShade="1A"/>
          <w:sz w:val="20"/>
          <w:szCs w:val="20"/>
          <w:rtl/>
          <w:lang w:bidi="fa-IR"/>
        </w:rPr>
        <w:t xml:space="preserve">  </w:t>
      </w:r>
      <w:r w:rsidR="00F77434">
        <w:rPr>
          <w:rFonts w:cstheme="minorHAnsi" w:hint="cs"/>
          <w:color w:val="171717" w:themeColor="background2" w:themeShade="1A"/>
          <w:sz w:val="22"/>
          <w:szCs w:val="22"/>
          <w:rtl/>
          <w:lang w:bidi="fa-IR"/>
        </w:rPr>
        <w:t>(</w:t>
      </w:r>
      <w:r w:rsidR="00F77434">
        <w:rPr>
          <w:rFonts w:cstheme="minorHAnsi"/>
          <w:color w:val="171717" w:themeColor="background2" w:themeShade="1A"/>
          <w:sz w:val="22"/>
          <w:szCs w:val="22"/>
          <w:lang w:bidi="fa-IR"/>
        </w:rPr>
        <w:t>n</w:t>
      </w:r>
      <w:r w:rsidR="00F77434">
        <w:rPr>
          <w:rFonts w:cstheme="minorHAnsi" w:hint="cs"/>
          <w:color w:val="171717" w:themeColor="background2" w:themeShade="1A"/>
          <w:sz w:val="22"/>
          <w:szCs w:val="22"/>
          <w:rtl/>
          <w:lang w:bidi="fa-IR"/>
        </w:rPr>
        <w:t>)</w:t>
      </w:r>
      <w:r w:rsidR="00F77434">
        <w:rPr>
          <w:rFonts w:cstheme="minorHAnsi"/>
          <w:color w:val="171717" w:themeColor="background2" w:themeShade="1A"/>
          <w:sz w:val="22"/>
          <w:szCs w:val="22"/>
          <w:lang w:bidi="fa-IR"/>
        </w:rPr>
        <w:t>O</w:t>
      </w:r>
      <w:r w:rsidR="00F77434">
        <w:rPr>
          <w:rFonts w:cstheme="minorHAnsi" w:hint="cs"/>
          <w:color w:val="171717" w:themeColor="background2" w:themeShade="1A"/>
          <w:sz w:val="22"/>
          <w:szCs w:val="22"/>
          <w:rtl/>
          <w:lang w:bidi="fa-IR"/>
        </w:rPr>
        <w:t xml:space="preserve">  </w:t>
      </w:r>
      <m:oMath>
        <m:r>
          <m:rPr>
            <m:sty m:val="p"/>
          </m:rPr>
          <w:rPr>
            <w:rFonts w:ascii="Cambria Math" w:hAnsi="Cambria Math" w:cs="Cambria Math" w:hint="cs"/>
            <w:color w:val="171717" w:themeColor="background2" w:themeShade="1A"/>
            <w:sz w:val="22"/>
            <w:szCs w:val="22"/>
            <w:rtl/>
            <w:lang w:bidi="fa-IR"/>
          </w:rPr>
          <m:t>∈</m:t>
        </m:r>
      </m:oMath>
      <w:r w:rsidR="00F77434">
        <w:rPr>
          <w:rFonts w:cstheme="minorHAnsi" w:hint="cs"/>
          <w:color w:val="171717" w:themeColor="background2" w:themeShade="1A"/>
          <w:sz w:val="22"/>
          <w:szCs w:val="22"/>
          <w:rtl/>
          <w:lang w:bidi="fa-IR"/>
        </w:rPr>
        <w:t xml:space="preserve">  (</w:t>
      </w:r>
      <w:r w:rsidR="00F77434">
        <w:rPr>
          <w:rFonts w:cstheme="minorHAnsi"/>
          <w:color w:val="171717" w:themeColor="background2" w:themeShade="1A"/>
          <w:sz w:val="22"/>
          <w:szCs w:val="22"/>
          <w:lang w:bidi="fa-IR"/>
        </w:rPr>
        <w:t>n</w:t>
      </w:r>
      <w:r w:rsidR="00F77434">
        <w:rPr>
          <w:rFonts w:cstheme="minorHAnsi" w:hint="cs"/>
          <w:color w:val="171717" w:themeColor="background2" w:themeShade="1A"/>
          <w:sz w:val="22"/>
          <w:szCs w:val="22"/>
          <w:rtl/>
          <w:lang w:bidi="fa-IR"/>
        </w:rPr>
        <w:t>)</w:t>
      </w:r>
      <w:r w:rsidR="00F77434">
        <w:rPr>
          <w:rFonts w:cstheme="minorHAnsi"/>
          <w:color w:val="171717" w:themeColor="background2" w:themeShade="1A"/>
          <w:sz w:val="22"/>
          <w:szCs w:val="22"/>
          <w:lang w:bidi="fa-IR"/>
        </w:rPr>
        <w:t>T</w:t>
      </w:r>
      <w:r w:rsidR="00F77434">
        <w:rPr>
          <w:rFonts w:cstheme="minorHAnsi" w:hint="cs"/>
          <w:color w:val="171717" w:themeColor="background2" w:themeShade="1A"/>
          <w:sz w:val="22"/>
          <w:szCs w:val="22"/>
          <w:rtl/>
          <w:lang w:bidi="fa-IR"/>
        </w:rPr>
        <w:t xml:space="preserve"> </w:t>
      </w:r>
    </w:p>
    <w:p w:rsidR="00F77434" w:rsidRDefault="00F77434" w:rsidP="00F77434">
      <w:pPr>
        <w:tabs>
          <w:tab w:val="left" w:pos="6405"/>
        </w:tabs>
        <w:bidi/>
        <w:rPr>
          <w:rFonts w:cstheme="minorHAnsi"/>
          <w:color w:val="171717" w:themeColor="background2" w:themeShade="1A"/>
          <w:sz w:val="22"/>
          <w:szCs w:val="22"/>
          <w:rtl/>
          <w:lang w:bidi="fa-IR"/>
        </w:rPr>
      </w:pPr>
      <w:r>
        <w:rPr>
          <w:rFonts w:cstheme="minorHAnsi" w:hint="cs"/>
          <w:color w:val="171717" w:themeColor="background2" w:themeShade="1A"/>
          <w:sz w:val="22"/>
          <w:szCs w:val="22"/>
          <w:rtl/>
          <w:lang w:bidi="fa-IR"/>
        </w:rPr>
        <w:t xml:space="preserve">         </w:t>
      </w:r>
    </w:p>
    <w:p w:rsidR="00F77434" w:rsidRDefault="00F77434" w:rsidP="00F77434">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2"/>
          <w:szCs w:val="22"/>
          <w:rtl/>
          <w:lang w:bidi="fa-IR"/>
        </w:rPr>
        <w:t xml:space="preserve">       </w:t>
      </w:r>
      <w:r>
        <w:rPr>
          <w:rFonts w:cstheme="minorHAnsi" w:hint="cs"/>
          <w:color w:val="171717" w:themeColor="background2" w:themeShade="1A"/>
          <w:sz w:val="24"/>
          <w:szCs w:val="24"/>
          <w:lang w:bidi="fa-IR"/>
        </w:rPr>
        <w:sym w:font="Wingdings" w:char="F0DB"/>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حالت متوسط </w:t>
      </w:r>
      <w:r>
        <w:rPr>
          <w:rFonts w:cstheme="minorHAnsi" w:hint="cs"/>
          <w:color w:val="171717" w:themeColor="background2" w:themeShade="1A"/>
          <w:sz w:val="20"/>
          <w:szCs w:val="20"/>
          <w:lang w:bidi="fa-IR"/>
        </w:rPr>
        <w:sym w:font="Wingdings" w:char="F0DF"/>
      </w:r>
      <w:r>
        <w:rPr>
          <w:rFonts w:cstheme="minorHAnsi" w:hint="cs"/>
          <w:color w:val="171717" w:themeColor="background2" w:themeShade="1A"/>
          <w:sz w:val="20"/>
          <w:szCs w:val="20"/>
          <w:rtl/>
          <w:lang w:bidi="fa-IR"/>
        </w:rPr>
        <w:t xml:space="preserve">  </w:t>
      </w:r>
      <m:oMath>
        <m:f>
          <m:fPr>
            <m:ctrlPr>
              <w:rPr>
                <w:rFonts w:ascii="Cambria Math" w:hAnsi="Cambria Math" w:cstheme="minorHAnsi"/>
                <w:color w:val="171717" w:themeColor="background2" w:themeShade="1A"/>
                <w:sz w:val="22"/>
                <w:szCs w:val="22"/>
                <w:lang w:bidi="fa-IR"/>
              </w:rPr>
            </m:ctrlPr>
          </m:fPr>
          <m:num>
            <m:r>
              <w:rPr>
                <w:rFonts w:ascii="Cambria Math" w:hAnsi="Cambria Math" w:cstheme="minorHAnsi" w:hint="cs"/>
                <w:color w:val="171717" w:themeColor="background2" w:themeShade="1A"/>
                <w:sz w:val="22"/>
                <w:szCs w:val="22"/>
                <w:rtl/>
                <w:lang w:bidi="fa-IR"/>
              </w:rPr>
              <m:t>مقایسات مجموع</m:t>
            </m:r>
          </m:num>
          <m:den>
            <m:r>
              <w:rPr>
                <w:rFonts w:ascii="Cambria Math" w:hAnsi="Cambria Math" w:cstheme="minorHAnsi" w:hint="cs"/>
                <w:color w:val="171717" w:themeColor="background2" w:themeShade="1A"/>
                <w:sz w:val="22"/>
                <w:szCs w:val="22"/>
                <w:rtl/>
                <w:lang w:bidi="fa-IR"/>
              </w:rPr>
              <m:t>آرایه عناصر تعداد</m:t>
            </m:r>
          </m:den>
        </m:f>
      </m:oMath>
      <w:r>
        <w:rPr>
          <w:rFonts w:cstheme="minorHAnsi" w:hint="cs"/>
          <w:color w:val="171717" w:themeColor="background2" w:themeShade="1A"/>
          <w:sz w:val="24"/>
          <w:szCs w:val="24"/>
          <w:rtl/>
          <w:lang w:bidi="fa-IR"/>
        </w:rPr>
        <w:t xml:space="preserve"> = متوسط مقایسات </w:t>
      </w:r>
    </w:p>
    <w:p w:rsidR="00F77434" w:rsidRDefault="00F77434" w:rsidP="00F77434">
      <w:pPr>
        <w:tabs>
          <w:tab w:val="left" w:pos="6405"/>
        </w:tabs>
        <w:bidi/>
        <w:rPr>
          <w:rFonts w:cstheme="minorHAnsi"/>
          <w:color w:val="171717" w:themeColor="background2" w:themeShade="1A"/>
          <w:sz w:val="24"/>
          <w:szCs w:val="24"/>
          <w:lang w:bidi="fa-IR"/>
        </w:rPr>
      </w:pPr>
    </w:p>
    <w:p w:rsidR="00397186" w:rsidRDefault="00397186" w:rsidP="00397186">
      <w:pPr>
        <w:tabs>
          <w:tab w:val="left" w:pos="6405"/>
        </w:tabs>
        <w:bidi/>
        <w:rPr>
          <w:rFonts w:cstheme="minorHAnsi"/>
          <w:color w:val="171717" w:themeColor="background2" w:themeShade="1A"/>
          <w:sz w:val="24"/>
          <w:szCs w:val="24"/>
          <w:rtl/>
          <w:lang w:bidi="fa-IR"/>
        </w:rPr>
      </w:pPr>
    </w:p>
    <w:p w:rsidR="00F77434" w:rsidRDefault="00F77434" w:rsidP="00F77434">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لذا در بدترین حالت نیاز به </w:t>
      </w:r>
      <w:r>
        <w:rPr>
          <w:rFonts w:cstheme="minorHAnsi"/>
          <w:color w:val="171717" w:themeColor="background2" w:themeShade="1A"/>
          <w:sz w:val="24"/>
          <w:szCs w:val="24"/>
          <w:lang w:bidi="fa-IR"/>
        </w:rPr>
        <w:t>n</w:t>
      </w:r>
      <w:r>
        <w:rPr>
          <w:rFonts w:cstheme="minorHAnsi" w:hint="cs"/>
          <w:color w:val="171717" w:themeColor="background2" w:themeShade="1A"/>
          <w:sz w:val="24"/>
          <w:szCs w:val="24"/>
          <w:rtl/>
          <w:lang w:bidi="fa-IR"/>
        </w:rPr>
        <w:t xml:space="preserve">  مقایسه داریم.</w:t>
      </w:r>
    </w:p>
    <w:p w:rsidR="00F77434" w:rsidRDefault="00F77434" w:rsidP="00F77434">
      <w:pPr>
        <w:tabs>
          <w:tab w:val="left" w:pos="6405"/>
        </w:tabs>
        <w:bidi/>
        <w:rPr>
          <w:rFonts w:cstheme="minorHAnsi"/>
          <w:color w:val="171717" w:themeColor="background2" w:themeShade="1A"/>
          <w:sz w:val="24"/>
          <w:szCs w:val="24"/>
          <w:rtl/>
          <w:lang w:bidi="fa-IR"/>
        </w:rPr>
      </w:pPr>
    </w:p>
    <w:p w:rsidR="00F77434" w:rsidRDefault="00F77434" w:rsidP="00F77434">
      <w:pPr>
        <w:tabs>
          <w:tab w:val="left" w:pos="6405"/>
        </w:tabs>
        <w:bidi/>
        <w:rPr>
          <w:rFonts w:cstheme="minorHAnsi"/>
          <w:color w:val="171717" w:themeColor="background2" w:themeShade="1A"/>
          <w:sz w:val="24"/>
          <w:szCs w:val="24"/>
          <w:lang w:bidi="fa-IR"/>
        </w:rPr>
      </w:pPr>
    </w:p>
    <w:p w:rsidR="00397186" w:rsidRDefault="00397186" w:rsidP="00397186">
      <w:pPr>
        <w:tabs>
          <w:tab w:val="left" w:pos="6405"/>
        </w:tabs>
        <w:bidi/>
        <w:rPr>
          <w:rFonts w:cstheme="minorHAnsi"/>
          <w:color w:val="171717" w:themeColor="background2" w:themeShade="1A"/>
          <w:sz w:val="24"/>
          <w:szCs w:val="24"/>
          <w:lang w:bidi="fa-IR"/>
        </w:rPr>
      </w:pPr>
    </w:p>
    <w:p w:rsidR="00397186" w:rsidRDefault="00397186" w:rsidP="00397186">
      <w:pPr>
        <w:tabs>
          <w:tab w:val="left" w:pos="6405"/>
        </w:tabs>
        <w:bidi/>
        <w:rPr>
          <w:rFonts w:cstheme="minorHAnsi"/>
          <w:color w:val="171717" w:themeColor="background2" w:themeShade="1A"/>
          <w:sz w:val="24"/>
          <w:szCs w:val="24"/>
          <w:rtl/>
          <w:lang w:bidi="fa-IR"/>
        </w:rPr>
      </w:pPr>
    </w:p>
    <w:p w:rsidR="00F77434" w:rsidRDefault="00F77434" w:rsidP="00F77434">
      <w:pPr>
        <w:tabs>
          <w:tab w:val="left" w:pos="6405"/>
        </w:tabs>
        <w:bidi/>
        <w:rPr>
          <w:rFonts w:cstheme="minorHAnsi"/>
          <w:color w:val="002060"/>
          <w:sz w:val="28"/>
          <w:szCs w:val="28"/>
          <w:rtl/>
          <w:lang w:bidi="fa-IR"/>
        </w:rPr>
      </w:pPr>
      <w:r>
        <w:rPr>
          <w:rFonts w:cstheme="minorHAnsi" w:hint="cs"/>
          <w:color w:val="002060"/>
          <w:sz w:val="28"/>
          <w:szCs w:val="28"/>
          <w:rtl/>
          <w:lang w:bidi="fa-IR"/>
        </w:rPr>
        <w:lastRenderedPageBreak/>
        <w:t>5.مرتبه پیچیدگی زمانی  تابع زیر چیست؟</w:t>
      </w:r>
    </w:p>
    <w:p w:rsidR="00F77434" w:rsidRDefault="00F77434" w:rsidP="00F77434">
      <w:pPr>
        <w:tabs>
          <w:tab w:val="left" w:pos="6405"/>
        </w:tabs>
        <w:bidi/>
        <w:jc w:val="right"/>
        <w:rPr>
          <w:rFonts w:cstheme="minorHAnsi"/>
          <w:color w:val="002060"/>
          <w:sz w:val="28"/>
          <w:szCs w:val="28"/>
          <w:lang w:bidi="fa-IR"/>
        </w:rPr>
      </w:pPr>
      <w:r>
        <w:rPr>
          <w:rFonts w:cstheme="minorHAnsi"/>
          <w:color w:val="002060"/>
          <w:sz w:val="28"/>
          <w:szCs w:val="28"/>
          <w:lang w:bidi="fa-IR"/>
        </w:rPr>
        <w:t>Int f(int n)</w:t>
      </w:r>
    </w:p>
    <w:p w:rsidR="00397186" w:rsidRDefault="00397186" w:rsidP="00397186">
      <w:pPr>
        <w:tabs>
          <w:tab w:val="left" w:pos="6405"/>
        </w:tabs>
        <w:bidi/>
        <w:jc w:val="right"/>
        <w:rPr>
          <w:rFonts w:cstheme="minorHAnsi"/>
          <w:color w:val="002060"/>
          <w:sz w:val="28"/>
          <w:szCs w:val="28"/>
          <w:lang w:bidi="fa-IR"/>
        </w:rPr>
      </w:pPr>
      <w:r>
        <w:rPr>
          <w:rFonts w:cstheme="minorHAnsi"/>
          <w:color w:val="002060"/>
          <w:sz w:val="28"/>
          <w:szCs w:val="28"/>
          <w:lang w:bidi="fa-IR"/>
        </w:rPr>
        <w:t>{</w:t>
      </w:r>
    </w:p>
    <w:p w:rsidR="00397186" w:rsidRDefault="00397186" w:rsidP="00397186">
      <w:pPr>
        <w:tabs>
          <w:tab w:val="left" w:pos="6405"/>
        </w:tabs>
        <w:bidi/>
        <w:jc w:val="right"/>
        <w:rPr>
          <w:rFonts w:cstheme="minorHAnsi"/>
          <w:color w:val="002060"/>
          <w:sz w:val="28"/>
          <w:szCs w:val="28"/>
          <w:lang w:bidi="fa-IR"/>
        </w:rPr>
      </w:pPr>
      <w:r>
        <w:rPr>
          <w:rFonts w:cstheme="minorHAnsi"/>
          <w:color w:val="002060"/>
          <w:sz w:val="28"/>
          <w:szCs w:val="28"/>
          <w:lang w:bidi="fa-IR"/>
        </w:rPr>
        <w:t>If (n==1)</w:t>
      </w:r>
    </w:p>
    <w:p w:rsidR="00397186" w:rsidRDefault="00397186" w:rsidP="00397186">
      <w:pPr>
        <w:tabs>
          <w:tab w:val="left" w:pos="6405"/>
        </w:tabs>
        <w:bidi/>
        <w:jc w:val="right"/>
        <w:rPr>
          <w:rFonts w:cstheme="minorHAnsi"/>
          <w:color w:val="002060"/>
          <w:sz w:val="28"/>
          <w:szCs w:val="28"/>
          <w:lang w:bidi="fa-IR"/>
        </w:rPr>
      </w:pPr>
      <w:r>
        <w:rPr>
          <w:rFonts w:cstheme="minorHAnsi"/>
          <w:color w:val="002060"/>
          <w:sz w:val="28"/>
          <w:szCs w:val="28"/>
          <w:lang w:bidi="fa-IR"/>
        </w:rPr>
        <w:t>Return 1;</w:t>
      </w:r>
    </w:p>
    <w:p w:rsidR="00397186" w:rsidRDefault="00397186" w:rsidP="00397186">
      <w:pPr>
        <w:tabs>
          <w:tab w:val="left" w:pos="6405"/>
        </w:tabs>
        <w:bidi/>
        <w:jc w:val="right"/>
        <w:rPr>
          <w:rFonts w:cstheme="minorHAnsi"/>
          <w:color w:val="002060"/>
          <w:sz w:val="28"/>
          <w:szCs w:val="28"/>
          <w:lang w:bidi="fa-IR"/>
        </w:rPr>
      </w:pPr>
      <w:r>
        <w:rPr>
          <w:rFonts w:cstheme="minorHAnsi"/>
          <w:color w:val="002060"/>
          <w:sz w:val="28"/>
          <w:szCs w:val="28"/>
          <w:lang w:bidi="fa-IR"/>
        </w:rPr>
        <w:t xml:space="preserve">Else </w:t>
      </w:r>
    </w:p>
    <w:p w:rsidR="00397186" w:rsidRDefault="00397186" w:rsidP="00397186">
      <w:pPr>
        <w:tabs>
          <w:tab w:val="left" w:pos="6405"/>
        </w:tabs>
        <w:bidi/>
        <w:jc w:val="right"/>
        <w:rPr>
          <w:rFonts w:cstheme="minorHAnsi"/>
          <w:color w:val="002060"/>
          <w:sz w:val="28"/>
          <w:szCs w:val="28"/>
          <w:lang w:bidi="fa-IR"/>
        </w:rPr>
      </w:pPr>
      <w:r>
        <w:rPr>
          <w:rFonts w:cstheme="minorHAnsi"/>
          <w:color w:val="002060"/>
          <w:sz w:val="28"/>
          <w:szCs w:val="28"/>
          <w:lang w:bidi="fa-IR"/>
        </w:rPr>
        <w:t>Return (n+f(n-1));</w:t>
      </w:r>
    </w:p>
    <w:p w:rsidR="00397186" w:rsidRDefault="00397186" w:rsidP="00397186">
      <w:pPr>
        <w:tabs>
          <w:tab w:val="left" w:pos="6405"/>
        </w:tabs>
        <w:bidi/>
        <w:jc w:val="right"/>
        <w:rPr>
          <w:rFonts w:cstheme="minorHAnsi"/>
          <w:color w:val="002060"/>
          <w:sz w:val="28"/>
          <w:szCs w:val="28"/>
          <w:lang w:bidi="fa-IR"/>
        </w:rPr>
      </w:pPr>
      <w:r>
        <w:rPr>
          <w:rFonts w:cstheme="minorHAnsi"/>
          <w:color w:val="002060"/>
          <w:sz w:val="28"/>
          <w:szCs w:val="28"/>
          <w:lang w:bidi="fa-IR"/>
        </w:rPr>
        <w:t>}</w:t>
      </w:r>
    </w:p>
    <w:p w:rsidR="00397186" w:rsidRDefault="00397186" w:rsidP="00397186">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2"/>
          <w:szCs w:val="22"/>
          <w:rtl/>
          <w:lang w:bidi="fa-IR"/>
        </w:rPr>
        <w:t>1.</w:t>
      </w:r>
      <w:r>
        <w:rPr>
          <w:rFonts w:cstheme="minorHAnsi"/>
          <w:color w:val="171717" w:themeColor="background2" w:themeShade="1A"/>
          <w:sz w:val="22"/>
          <w:szCs w:val="22"/>
          <w:lang w:bidi="fa-IR"/>
        </w:rPr>
        <w:t>n</w:t>
      </w:r>
      <w:r>
        <w:rPr>
          <w:rFonts w:cstheme="minorHAnsi"/>
          <w:color w:val="171717" w:themeColor="background2" w:themeShade="1A"/>
          <w:sz w:val="24"/>
          <w:szCs w:val="24"/>
          <w:vertAlign w:val="superscript"/>
          <w:lang w:bidi="fa-IR"/>
        </w:rPr>
        <w:t>2</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2.</w:t>
      </w:r>
      <w:r>
        <w:rPr>
          <w:rFonts w:cstheme="minorHAnsi"/>
          <w:color w:val="171717" w:themeColor="background2" w:themeShade="1A"/>
          <w:sz w:val="24"/>
          <w:szCs w:val="24"/>
          <w:lang w:bidi="fa-IR"/>
        </w:rPr>
        <w:t xml:space="preserve">n   </w:t>
      </w:r>
      <w:r>
        <w:rPr>
          <w:rFonts w:cstheme="minorHAnsi" w:hint="cs"/>
          <w:color w:val="171717" w:themeColor="background2" w:themeShade="1A"/>
          <w:sz w:val="24"/>
          <w:szCs w:val="24"/>
          <w:rtl/>
          <w:lang w:bidi="fa-IR"/>
        </w:rPr>
        <w:t xml:space="preserve">         3.</w:t>
      </w:r>
      <w:r>
        <w:rPr>
          <w:rFonts w:cstheme="minorHAnsi"/>
          <w:color w:val="171717" w:themeColor="background2" w:themeShade="1A"/>
          <w:sz w:val="24"/>
          <w:szCs w:val="24"/>
          <w:lang w:bidi="fa-IR"/>
        </w:rPr>
        <w:t xml:space="preserve">n logn   </w:t>
      </w:r>
      <w:r>
        <w:rPr>
          <w:rFonts w:cstheme="minorHAnsi" w:hint="cs"/>
          <w:color w:val="171717" w:themeColor="background2" w:themeShade="1A"/>
          <w:sz w:val="24"/>
          <w:szCs w:val="24"/>
          <w:rtl/>
          <w:lang w:bidi="fa-IR"/>
        </w:rPr>
        <w:t xml:space="preserve">         4.</w:t>
      </w:r>
      <w:r>
        <w:rPr>
          <w:rFonts w:cstheme="minorHAnsi"/>
          <w:color w:val="171717" w:themeColor="background2" w:themeShade="1A"/>
          <w:sz w:val="24"/>
          <w:szCs w:val="24"/>
          <w:lang w:bidi="fa-IR"/>
        </w:rPr>
        <w:t>n</w:t>
      </w:r>
      <w:r>
        <w:rPr>
          <w:rFonts w:cstheme="minorHAnsi"/>
          <w:color w:val="171717" w:themeColor="background2" w:themeShade="1A"/>
          <w:sz w:val="24"/>
          <w:szCs w:val="24"/>
          <w:vertAlign w:val="superscript"/>
          <w:lang w:bidi="fa-IR"/>
        </w:rPr>
        <w:t xml:space="preserve">2 </w:t>
      </w:r>
      <w:r>
        <w:rPr>
          <w:rFonts w:cstheme="minorHAnsi"/>
          <w:color w:val="171717" w:themeColor="background2" w:themeShade="1A"/>
          <w:sz w:val="24"/>
          <w:szCs w:val="24"/>
          <w:lang w:bidi="fa-IR"/>
        </w:rPr>
        <w:t>logn</w:t>
      </w:r>
      <w:r>
        <w:rPr>
          <w:rFonts w:cstheme="minorHAnsi" w:hint="cs"/>
          <w:color w:val="171717" w:themeColor="background2" w:themeShade="1A"/>
          <w:sz w:val="24"/>
          <w:szCs w:val="24"/>
          <w:rtl/>
          <w:lang w:bidi="fa-IR"/>
        </w:rPr>
        <w:t xml:space="preserve">  </w:t>
      </w:r>
    </w:p>
    <w:p w:rsidR="00397186" w:rsidRDefault="00397186" w:rsidP="00397186">
      <w:pPr>
        <w:tabs>
          <w:tab w:val="left" w:pos="6405"/>
        </w:tabs>
        <w:bidi/>
        <w:rPr>
          <w:rFonts w:cstheme="minorHAnsi"/>
          <w:color w:val="171717" w:themeColor="background2" w:themeShade="1A"/>
          <w:sz w:val="24"/>
          <w:szCs w:val="24"/>
          <w:rtl/>
          <w:lang w:bidi="fa-IR"/>
        </w:rPr>
      </w:pPr>
    </w:p>
    <w:p w:rsidR="00397186" w:rsidRDefault="00397186" w:rsidP="00397186">
      <w:pPr>
        <w:tabs>
          <w:tab w:val="left" w:pos="6405"/>
        </w:tabs>
        <w:bidi/>
        <w:rPr>
          <w:rFonts w:cstheme="minorHAnsi"/>
          <w:color w:val="171717" w:themeColor="background2" w:themeShade="1A"/>
          <w:sz w:val="22"/>
          <w:szCs w:val="22"/>
          <w:rtl/>
          <w:lang w:bidi="fa-IR"/>
        </w:rPr>
      </w:pPr>
      <w:r>
        <w:rPr>
          <w:rFonts w:cstheme="minorHAnsi" w:hint="cs"/>
          <w:color w:val="171717" w:themeColor="background2" w:themeShade="1A"/>
          <w:sz w:val="22"/>
          <w:szCs w:val="22"/>
          <w:rtl/>
          <w:lang w:bidi="fa-IR"/>
        </w:rPr>
        <w:t>پاسخ گزینه(ب)</w:t>
      </w:r>
    </w:p>
    <w:p w:rsidR="00397186" w:rsidRDefault="00397186" w:rsidP="00397186">
      <w:pPr>
        <w:tabs>
          <w:tab w:val="left" w:pos="6405"/>
        </w:tabs>
        <w:bidi/>
        <w:rPr>
          <w:rFonts w:cstheme="minorHAnsi"/>
          <w:color w:val="171717" w:themeColor="background2" w:themeShade="1A"/>
          <w:sz w:val="22"/>
          <w:szCs w:val="22"/>
          <w:rtl/>
          <w:lang w:bidi="fa-IR"/>
        </w:rPr>
      </w:pPr>
      <w:r>
        <w:rPr>
          <w:rFonts w:cstheme="minorHAnsi" w:hint="cs"/>
          <w:color w:val="171717" w:themeColor="background2" w:themeShade="1A"/>
          <w:sz w:val="22"/>
          <w:szCs w:val="22"/>
          <w:rtl/>
          <w:lang w:bidi="fa-IR"/>
        </w:rPr>
        <w:t xml:space="preserve">    </w:t>
      </w:r>
    </w:p>
    <w:p w:rsidR="00397186" w:rsidRDefault="00397186" w:rsidP="00397186">
      <w:pPr>
        <w:tabs>
          <w:tab w:val="left" w:pos="6405"/>
        </w:tabs>
        <w:bidi/>
        <w:rPr>
          <w:rFonts w:cstheme="minorHAnsi"/>
          <w:color w:val="2F5496" w:themeColor="accent5" w:themeShade="BF"/>
          <w:sz w:val="22"/>
          <w:szCs w:val="22"/>
          <w:rtl/>
          <w:lang w:bidi="fa-IR"/>
        </w:rPr>
      </w:pPr>
      <w:r w:rsidRPr="00397186">
        <w:rPr>
          <w:rFonts w:cstheme="minorHAnsi" w:hint="cs"/>
          <w:color w:val="2F5496" w:themeColor="accent5" w:themeShade="BF"/>
          <w:sz w:val="22"/>
          <w:szCs w:val="22"/>
          <w:rtl/>
          <w:lang w:bidi="fa-IR"/>
        </w:rPr>
        <w:t xml:space="preserve">       همانطور که در تابع دیده می شود در هر بار اجرای تابع بر اساس (</w:t>
      </w:r>
      <w:r w:rsidRPr="00397186">
        <w:rPr>
          <w:rFonts w:cstheme="minorHAnsi"/>
          <w:color w:val="2F5496" w:themeColor="accent5" w:themeShade="BF"/>
          <w:sz w:val="22"/>
          <w:szCs w:val="22"/>
          <w:lang w:bidi="fa-IR"/>
        </w:rPr>
        <w:t>n-1</w:t>
      </w:r>
      <w:r w:rsidRPr="00397186">
        <w:rPr>
          <w:rFonts w:cstheme="minorHAnsi" w:hint="cs"/>
          <w:color w:val="2F5496" w:themeColor="accent5" w:themeShade="BF"/>
          <w:sz w:val="22"/>
          <w:szCs w:val="22"/>
          <w:rtl/>
          <w:lang w:bidi="fa-IR"/>
        </w:rPr>
        <w:t>)</w:t>
      </w:r>
      <w:r w:rsidRPr="00397186">
        <w:rPr>
          <w:rFonts w:cstheme="minorHAnsi"/>
          <w:color w:val="2F5496" w:themeColor="accent5" w:themeShade="BF"/>
          <w:sz w:val="22"/>
          <w:szCs w:val="22"/>
          <w:lang w:bidi="fa-IR"/>
        </w:rPr>
        <w:t>f</w:t>
      </w:r>
      <w:r w:rsidRPr="00397186">
        <w:rPr>
          <w:rFonts w:cstheme="minorHAnsi" w:hint="cs"/>
          <w:color w:val="2F5496" w:themeColor="accent5" w:themeShade="BF"/>
          <w:sz w:val="22"/>
          <w:szCs w:val="22"/>
          <w:rtl/>
          <w:lang w:bidi="fa-IR"/>
        </w:rPr>
        <w:t xml:space="preserve"> ، یک واحد از </w:t>
      </w:r>
      <w:r w:rsidRPr="00397186">
        <w:rPr>
          <w:rFonts w:cstheme="minorHAnsi"/>
          <w:color w:val="2F5496" w:themeColor="accent5" w:themeShade="BF"/>
          <w:sz w:val="22"/>
          <w:szCs w:val="22"/>
          <w:lang w:bidi="fa-IR"/>
        </w:rPr>
        <w:t xml:space="preserve">n </w:t>
      </w:r>
      <w:r w:rsidRPr="00397186">
        <w:rPr>
          <w:rFonts w:cstheme="minorHAnsi" w:hint="cs"/>
          <w:color w:val="2F5496" w:themeColor="accent5" w:themeShade="BF"/>
          <w:sz w:val="22"/>
          <w:szCs w:val="22"/>
          <w:rtl/>
          <w:lang w:bidi="fa-IR"/>
        </w:rPr>
        <w:t xml:space="preserve">   کاسته شده و تابع دوباره فراخوانی می شود. پس تابع </w:t>
      </w:r>
      <w:r w:rsidRPr="00397186">
        <w:rPr>
          <w:rFonts w:cstheme="minorHAnsi"/>
          <w:color w:val="2F5496" w:themeColor="accent5" w:themeShade="BF"/>
          <w:sz w:val="22"/>
          <w:szCs w:val="22"/>
          <w:lang w:bidi="fa-IR"/>
        </w:rPr>
        <w:t>n</w:t>
      </w:r>
      <w:r w:rsidRPr="00397186">
        <w:rPr>
          <w:rFonts w:cstheme="minorHAnsi" w:hint="cs"/>
          <w:color w:val="2F5496" w:themeColor="accent5" w:themeShade="BF"/>
          <w:sz w:val="22"/>
          <w:szCs w:val="22"/>
          <w:rtl/>
          <w:lang w:bidi="fa-IR"/>
        </w:rPr>
        <w:t xml:space="preserve"> بار  اجرا  خواهد شد و پیچیدگی  زمانی  آن  برابر با </w:t>
      </w:r>
      <w:r w:rsidRPr="00397186">
        <w:rPr>
          <w:rFonts w:cstheme="minorHAnsi"/>
          <w:color w:val="2F5496" w:themeColor="accent5" w:themeShade="BF"/>
          <w:sz w:val="22"/>
          <w:szCs w:val="22"/>
          <w:lang w:bidi="fa-IR"/>
        </w:rPr>
        <w:t>n</w:t>
      </w:r>
      <w:r w:rsidRPr="00397186">
        <w:rPr>
          <w:rFonts w:cstheme="minorHAnsi" w:hint="cs"/>
          <w:color w:val="2F5496" w:themeColor="accent5" w:themeShade="BF"/>
          <w:sz w:val="22"/>
          <w:szCs w:val="22"/>
          <w:rtl/>
          <w:lang w:bidi="fa-IR"/>
        </w:rPr>
        <w:t xml:space="preserve">  می باشد. </w:t>
      </w:r>
    </w:p>
    <w:p w:rsidR="005D679F" w:rsidRDefault="005D679F" w:rsidP="005D679F">
      <w:pPr>
        <w:tabs>
          <w:tab w:val="left" w:pos="6405"/>
        </w:tabs>
        <w:bidi/>
        <w:rPr>
          <w:rFonts w:cstheme="minorHAnsi"/>
          <w:color w:val="2F5496" w:themeColor="accent5" w:themeShade="BF"/>
          <w:sz w:val="22"/>
          <w:szCs w:val="22"/>
          <w:rtl/>
          <w:lang w:bidi="fa-IR"/>
        </w:rPr>
      </w:pPr>
    </w:p>
    <w:p w:rsidR="005D679F" w:rsidRDefault="005D679F" w:rsidP="005D679F">
      <w:pPr>
        <w:tabs>
          <w:tab w:val="left" w:pos="6405"/>
        </w:tabs>
        <w:bidi/>
        <w:rPr>
          <w:rFonts w:cstheme="minorHAnsi"/>
          <w:color w:val="2F5496" w:themeColor="accent5" w:themeShade="BF"/>
          <w:sz w:val="22"/>
          <w:szCs w:val="22"/>
          <w:rtl/>
          <w:lang w:bidi="fa-IR"/>
        </w:rPr>
      </w:pPr>
    </w:p>
    <w:p w:rsidR="005D679F" w:rsidRDefault="005D679F" w:rsidP="005D679F">
      <w:pPr>
        <w:tabs>
          <w:tab w:val="left" w:pos="6405"/>
        </w:tabs>
        <w:bidi/>
        <w:rPr>
          <w:rFonts w:cstheme="minorHAnsi"/>
          <w:color w:val="2F5496" w:themeColor="accent5" w:themeShade="BF"/>
          <w:sz w:val="22"/>
          <w:szCs w:val="22"/>
          <w:rtl/>
          <w:lang w:bidi="fa-IR"/>
        </w:rPr>
      </w:pPr>
    </w:p>
    <w:p w:rsidR="005D679F" w:rsidRDefault="005D679F" w:rsidP="005D679F">
      <w:pPr>
        <w:tabs>
          <w:tab w:val="left" w:pos="6405"/>
        </w:tabs>
        <w:bidi/>
        <w:rPr>
          <w:rFonts w:cstheme="minorHAnsi"/>
          <w:color w:val="2F5496" w:themeColor="accent5" w:themeShade="BF"/>
          <w:sz w:val="22"/>
          <w:szCs w:val="22"/>
          <w:rtl/>
          <w:lang w:bidi="fa-IR"/>
        </w:rPr>
      </w:pPr>
    </w:p>
    <w:p w:rsidR="005D679F" w:rsidRDefault="005D679F" w:rsidP="005D679F">
      <w:pPr>
        <w:tabs>
          <w:tab w:val="left" w:pos="6405"/>
        </w:tabs>
        <w:bidi/>
        <w:rPr>
          <w:rFonts w:cstheme="minorHAnsi"/>
          <w:color w:val="002060"/>
          <w:sz w:val="28"/>
          <w:szCs w:val="28"/>
          <w:rtl/>
          <w:lang w:bidi="fa-IR"/>
        </w:rPr>
      </w:pPr>
      <w:r>
        <w:rPr>
          <w:rFonts w:cstheme="minorHAnsi" w:hint="cs"/>
          <w:color w:val="002060"/>
          <w:sz w:val="28"/>
          <w:szCs w:val="28"/>
          <w:rtl/>
          <w:lang w:bidi="fa-IR"/>
        </w:rPr>
        <w:t xml:space="preserve">7.داده ها 54 را  با چندمین مقایسه در آرایه مقابل با روش </w:t>
      </w:r>
      <w:r>
        <w:rPr>
          <w:rFonts w:cstheme="minorHAnsi"/>
          <w:color w:val="002060"/>
          <w:sz w:val="28"/>
          <w:szCs w:val="28"/>
          <w:lang w:bidi="fa-IR"/>
        </w:rPr>
        <w:t xml:space="preserve">bin search </w:t>
      </w:r>
      <w:r>
        <w:rPr>
          <w:rFonts w:cstheme="minorHAnsi" w:hint="cs"/>
          <w:color w:val="002060"/>
          <w:sz w:val="28"/>
          <w:szCs w:val="28"/>
          <w:rtl/>
          <w:lang w:bidi="fa-IR"/>
        </w:rPr>
        <w:t xml:space="preserve">  پیدا می کنیم؟</w:t>
      </w:r>
    </w:p>
    <w:p w:rsidR="005D679F" w:rsidRDefault="005D679F" w:rsidP="005D679F">
      <w:pPr>
        <w:tabs>
          <w:tab w:val="left" w:pos="6405"/>
        </w:tabs>
        <w:bidi/>
        <w:jc w:val="right"/>
        <w:rPr>
          <w:rFonts w:cstheme="minorHAnsi"/>
          <w:color w:val="002060"/>
          <w:sz w:val="28"/>
          <w:szCs w:val="28"/>
          <w:lang w:bidi="fa-IR"/>
        </w:rPr>
      </w:pPr>
      <w:r>
        <w:rPr>
          <w:rFonts w:cstheme="minorHAnsi"/>
          <w:color w:val="002060"/>
          <w:sz w:val="28"/>
          <w:szCs w:val="28"/>
          <w:lang w:bidi="fa-IR"/>
        </w:rPr>
        <w:t>(2,8,10,18,18,20,30,54)</w:t>
      </w:r>
    </w:p>
    <w:p w:rsidR="005D679F" w:rsidRDefault="005D679F" w:rsidP="005D679F">
      <w:pPr>
        <w:tabs>
          <w:tab w:val="left" w:pos="6405"/>
        </w:tabs>
        <w:bidi/>
        <w:rPr>
          <w:rFonts w:cstheme="minorHAnsi"/>
          <w:color w:val="171717" w:themeColor="background2" w:themeShade="1A"/>
          <w:sz w:val="24"/>
          <w:szCs w:val="24"/>
          <w:lang w:bidi="fa-IR"/>
        </w:rPr>
      </w:pPr>
      <w:r>
        <w:rPr>
          <w:rFonts w:cstheme="minorHAnsi"/>
          <w:color w:val="171717" w:themeColor="background2" w:themeShade="1A"/>
          <w:sz w:val="24"/>
          <w:szCs w:val="24"/>
          <w:lang w:bidi="fa-IR"/>
        </w:rPr>
        <w:t>1</w:t>
      </w:r>
      <w:r>
        <w:rPr>
          <w:rFonts w:cstheme="minorHAnsi" w:hint="cs"/>
          <w:color w:val="171717" w:themeColor="background2" w:themeShade="1A"/>
          <w:sz w:val="24"/>
          <w:szCs w:val="24"/>
          <w:rtl/>
          <w:lang w:bidi="fa-IR"/>
        </w:rPr>
        <w:t>.</w:t>
      </w:r>
      <w:r>
        <w:rPr>
          <w:rFonts w:cstheme="minorHAnsi"/>
          <w:color w:val="171717" w:themeColor="background2" w:themeShade="1A"/>
          <w:sz w:val="24"/>
          <w:szCs w:val="24"/>
          <w:lang w:bidi="fa-IR"/>
        </w:rPr>
        <w:t xml:space="preserve">3 </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2.</w:t>
      </w:r>
      <w:r>
        <w:rPr>
          <w:rFonts w:cstheme="minorHAnsi"/>
          <w:color w:val="171717" w:themeColor="background2" w:themeShade="1A"/>
          <w:sz w:val="24"/>
          <w:szCs w:val="24"/>
          <w:lang w:bidi="fa-IR"/>
        </w:rPr>
        <w:t xml:space="preserve">4 </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3.</w:t>
      </w:r>
      <w:r>
        <w:rPr>
          <w:rFonts w:cstheme="minorHAnsi"/>
          <w:color w:val="171717" w:themeColor="background2" w:themeShade="1A"/>
          <w:sz w:val="24"/>
          <w:szCs w:val="24"/>
          <w:lang w:bidi="fa-IR"/>
        </w:rPr>
        <w:t xml:space="preserve">7 </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4.</w:t>
      </w:r>
      <w:r>
        <w:rPr>
          <w:rFonts w:cstheme="minorHAnsi"/>
          <w:color w:val="171717" w:themeColor="background2" w:themeShade="1A"/>
          <w:sz w:val="24"/>
          <w:szCs w:val="24"/>
          <w:lang w:bidi="fa-IR"/>
        </w:rPr>
        <w:t xml:space="preserve">1  </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p>
    <w:p w:rsidR="005D679F" w:rsidRDefault="005D679F" w:rsidP="005D679F">
      <w:pPr>
        <w:tabs>
          <w:tab w:val="left" w:pos="6405"/>
        </w:tabs>
        <w:bidi/>
        <w:rPr>
          <w:rFonts w:cstheme="minorHAnsi"/>
          <w:color w:val="171717" w:themeColor="background2" w:themeShade="1A"/>
          <w:sz w:val="24"/>
          <w:szCs w:val="24"/>
          <w:lang w:bidi="fa-IR"/>
        </w:rPr>
      </w:pPr>
    </w:p>
    <w:p w:rsidR="005D679F" w:rsidRDefault="005D679F" w:rsidP="005D679F">
      <w:pPr>
        <w:tabs>
          <w:tab w:val="left" w:pos="6405"/>
        </w:tabs>
        <w:bidi/>
        <w:rPr>
          <w:rFonts w:cstheme="minorHAnsi"/>
          <w:color w:val="171717" w:themeColor="background2" w:themeShade="1A"/>
          <w:sz w:val="24"/>
          <w:szCs w:val="24"/>
          <w:lang w:bidi="fa-IR"/>
        </w:rPr>
      </w:pPr>
    </w:p>
    <w:p w:rsidR="005D679F" w:rsidRDefault="005D679F" w:rsidP="005D679F">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پاسخ گزینه (ب)</w:t>
      </w:r>
    </w:p>
    <w:p w:rsidR="005D679F" w:rsidRDefault="005D679F" w:rsidP="005D679F">
      <w:pPr>
        <w:tabs>
          <w:tab w:val="left" w:pos="6405"/>
        </w:tabs>
        <w:bidi/>
        <w:rPr>
          <w:rFonts w:cstheme="minorHAnsi"/>
          <w:color w:val="171717" w:themeColor="background2" w:themeShade="1A"/>
          <w:sz w:val="24"/>
          <w:szCs w:val="24"/>
          <w:rtl/>
          <w:lang w:bidi="fa-IR"/>
        </w:rPr>
      </w:pPr>
    </w:p>
    <w:p w:rsidR="009A1B71" w:rsidRDefault="005D679F" w:rsidP="009A1B71">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تعداد مقایسه ها را برای هر یک</w:t>
      </w:r>
      <w:r w:rsidR="009A1B71">
        <w:rPr>
          <w:rFonts w:cstheme="minorHAnsi" w:hint="cs"/>
          <w:color w:val="171717" w:themeColor="background2" w:themeShade="1A"/>
          <w:sz w:val="24"/>
          <w:szCs w:val="24"/>
          <w:rtl/>
          <w:lang w:bidi="fa-IR"/>
        </w:rPr>
        <w:t xml:space="preserve"> از عناصر به دست می آوریم. در جستجوی دودویی عنصر وسط مقایسه می شود </w:t>
      </w:r>
    </w:p>
    <w:p w:rsidR="009A1B71" w:rsidRDefault="009A1B71" w:rsidP="009A1B71">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اگر عدد مورد جستجو کوچکتر باشد عناصر سمت چپ آن، و اگر بزرگتر باشد عناصر سمت راست آن بررسی می</w:t>
      </w:r>
    </w:p>
    <w:p w:rsidR="009A1B71" w:rsidRDefault="009A1B71" w:rsidP="009A1B71">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شوند.  تعداد مقایسه ها برای رسیدن به هر عنصر در بالای آن نوشته شده است: </w:t>
      </w:r>
    </w:p>
    <w:p w:rsidR="009A1B71" w:rsidRDefault="00FE36A4" w:rsidP="009A1B71">
      <w:pPr>
        <w:tabs>
          <w:tab w:val="left" w:pos="6405"/>
        </w:tabs>
        <w:bidi/>
        <w:jc w:val="right"/>
        <w:rPr>
          <w:rFonts w:cstheme="minorHAnsi"/>
          <w:color w:val="171717" w:themeColor="background2" w:themeShade="1A"/>
          <w:sz w:val="24"/>
          <w:szCs w:val="24"/>
          <w:lang w:bidi="fa-IR"/>
        </w:rPr>
      </w:pPr>
      <w:r>
        <w:rPr>
          <w:rFonts w:cstheme="minorHAnsi"/>
          <w:color w:val="171717" w:themeColor="background2" w:themeShade="1A"/>
          <w:sz w:val="24"/>
          <w:szCs w:val="24"/>
          <w:lang w:bidi="fa-IR"/>
        </w:rPr>
        <w:t xml:space="preserve">3      2       3       1       3      2      3      4   </w:t>
      </w:r>
    </w:p>
    <w:p w:rsidR="00FE36A4" w:rsidRDefault="00FE36A4" w:rsidP="00FE36A4">
      <w:pPr>
        <w:tabs>
          <w:tab w:val="left" w:pos="6405"/>
        </w:tabs>
        <w:bidi/>
        <w:jc w:val="right"/>
        <w:rPr>
          <w:rFonts w:cstheme="minorHAnsi"/>
          <w:color w:val="171717" w:themeColor="background2" w:themeShade="1A"/>
          <w:sz w:val="24"/>
          <w:szCs w:val="24"/>
          <w:lang w:bidi="fa-IR"/>
        </w:rPr>
      </w:pPr>
      <w:r>
        <w:rPr>
          <w:rFonts w:cstheme="minorHAnsi"/>
          <w:color w:val="171717" w:themeColor="background2" w:themeShade="1A"/>
          <w:sz w:val="24"/>
          <w:szCs w:val="24"/>
          <w:lang w:bidi="fa-IR"/>
        </w:rPr>
        <w:t>2      8      10     18    18     20    30    54</w:t>
      </w:r>
    </w:p>
    <w:p w:rsidR="00FE36A4" w:rsidRDefault="00FE36A4" w:rsidP="00FE36A4">
      <w:pPr>
        <w:tabs>
          <w:tab w:val="left" w:pos="6405"/>
        </w:tabs>
        <w:bidi/>
        <w:rPr>
          <w:rFonts w:cstheme="minorHAnsi"/>
          <w:color w:val="171717" w:themeColor="background2" w:themeShade="1A"/>
          <w:sz w:val="24"/>
          <w:szCs w:val="24"/>
          <w:rtl/>
          <w:lang w:bidi="fa-IR"/>
        </w:rPr>
      </w:pPr>
    </w:p>
    <w:p w:rsidR="00FE36A4" w:rsidRDefault="00FE36A4" w:rsidP="00FE36A4">
      <w:pPr>
        <w:tabs>
          <w:tab w:val="left" w:pos="6405"/>
        </w:tabs>
        <w:bidi/>
        <w:rPr>
          <w:rFonts w:cstheme="minorHAnsi"/>
          <w:color w:val="171717" w:themeColor="background2" w:themeShade="1A"/>
          <w:sz w:val="24"/>
          <w:szCs w:val="24"/>
          <w:rtl/>
          <w:lang w:bidi="fa-IR"/>
        </w:rPr>
      </w:pPr>
    </w:p>
    <w:p w:rsidR="00FE36A4" w:rsidRDefault="00FE36A4" w:rsidP="00FE36A4">
      <w:pPr>
        <w:tabs>
          <w:tab w:val="left" w:pos="6405"/>
        </w:tabs>
        <w:bidi/>
        <w:rPr>
          <w:rFonts w:cstheme="minorHAnsi"/>
          <w:color w:val="171717" w:themeColor="background2" w:themeShade="1A"/>
          <w:sz w:val="24"/>
          <w:szCs w:val="24"/>
          <w:rtl/>
          <w:lang w:bidi="fa-IR"/>
        </w:rPr>
      </w:pPr>
    </w:p>
    <w:p w:rsidR="00662F05" w:rsidRDefault="00FE36A4" w:rsidP="00FE36A4">
      <w:pPr>
        <w:tabs>
          <w:tab w:val="left" w:pos="6405"/>
        </w:tabs>
        <w:bidi/>
        <w:rPr>
          <w:rFonts w:cstheme="minorHAnsi"/>
          <w:color w:val="002060"/>
          <w:sz w:val="28"/>
          <w:szCs w:val="28"/>
          <w:rtl/>
          <w:lang w:bidi="fa-IR"/>
        </w:rPr>
      </w:pPr>
      <w:r>
        <w:rPr>
          <w:rFonts w:cstheme="minorHAnsi" w:hint="cs"/>
          <w:color w:val="002060"/>
          <w:sz w:val="28"/>
          <w:szCs w:val="28"/>
          <w:rtl/>
          <w:lang w:bidi="fa-IR"/>
        </w:rPr>
        <w:t>9.بهترین</w:t>
      </w:r>
      <w:r w:rsidR="00662F05">
        <w:rPr>
          <w:rFonts w:cstheme="minorHAnsi" w:hint="cs"/>
          <w:color w:val="002060"/>
          <w:sz w:val="28"/>
          <w:szCs w:val="28"/>
          <w:rtl/>
          <w:lang w:bidi="fa-IR"/>
        </w:rPr>
        <w:t xml:space="preserve"> الگوریتم ضرب دو عدد </w:t>
      </w:r>
      <w:r w:rsidR="00662F05">
        <w:rPr>
          <w:rFonts w:cstheme="minorHAnsi"/>
          <w:color w:val="002060"/>
          <w:sz w:val="28"/>
          <w:szCs w:val="28"/>
          <w:lang w:bidi="fa-IR"/>
        </w:rPr>
        <w:t>n</w:t>
      </w:r>
      <w:r w:rsidR="00662F05">
        <w:rPr>
          <w:rFonts w:cstheme="minorHAnsi" w:hint="cs"/>
          <w:color w:val="002060"/>
          <w:sz w:val="28"/>
          <w:szCs w:val="28"/>
          <w:rtl/>
          <w:lang w:bidi="fa-IR"/>
        </w:rPr>
        <w:t xml:space="preserve"> بیتی دارای کدام یک از پیچیدگی ها می باشد؟</w:t>
      </w:r>
    </w:p>
    <w:p w:rsidR="00662F05" w:rsidRDefault="00662F05" w:rsidP="00662F05">
      <w:pPr>
        <w:tabs>
          <w:tab w:val="left" w:pos="6405"/>
        </w:tabs>
        <w:bidi/>
        <w:rPr>
          <w:rFonts w:cstheme="minorHAnsi"/>
          <w:color w:val="002060"/>
          <w:sz w:val="28"/>
          <w:szCs w:val="28"/>
          <w:rtl/>
          <w:lang w:bidi="fa-IR"/>
        </w:rPr>
      </w:pPr>
    </w:p>
    <w:p w:rsidR="00FE36A4" w:rsidRPr="00662F05" w:rsidRDefault="00662F05" w:rsidP="00662F05">
      <w:pPr>
        <w:tabs>
          <w:tab w:val="left" w:pos="6405"/>
        </w:tabs>
        <w:bidi/>
        <w:rPr>
          <w:rFonts w:cstheme="minorHAnsi"/>
          <w:color w:val="0D0D0D" w:themeColor="text1" w:themeTint="F2"/>
          <w:sz w:val="22"/>
          <w:szCs w:val="22"/>
          <w:lang w:bidi="fa-IR"/>
        </w:rPr>
      </w:pPr>
      <w:r w:rsidRPr="00662F05">
        <w:rPr>
          <w:rFonts w:cstheme="minorHAnsi" w:hint="cs"/>
          <w:color w:val="0D0D0D" w:themeColor="text1" w:themeTint="F2"/>
          <w:sz w:val="24"/>
          <w:szCs w:val="24"/>
          <w:rtl/>
          <w:lang w:bidi="fa-IR"/>
        </w:rPr>
        <w:t xml:space="preserve">     1.</w:t>
      </w:r>
      <w:r w:rsidRPr="00662F05">
        <w:rPr>
          <w:rFonts w:cstheme="minorHAnsi"/>
          <w:color w:val="0D0D0D" w:themeColor="text1" w:themeTint="F2"/>
          <w:sz w:val="24"/>
          <w:szCs w:val="24"/>
          <w:lang w:bidi="fa-IR"/>
        </w:rPr>
        <w:t xml:space="preserve">o(n) </w:t>
      </w:r>
      <w:r w:rsidRPr="00662F05">
        <w:rPr>
          <w:rFonts w:cstheme="minorHAnsi" w:hint="cs"/>
          <w:color w:val="0D0D0D" w:themeColor="text1" w:themeTint="F2"/>
          <w:sz w:val="24"/>
          <w:szCs w:val="24"/>
          <w:rtl/>
          <w:lang w:bidi="fa-IR"/>
        </w:rPr>
        <w:t xml:space="preserve">     </w:t>
      </w:r>
      <w:r w:rsidRPr="00662F05">
        <w:rPr>
          <w:rFonts w:cstheme="minorHAnsi"/>
          <w:color w:val="0D0D0D" w:themeColor="text1" w:themeTint="F2"/>
          <w:sz w:val="24"/>
          <w:szCs w:val="24"/>
          <w:lang w:bidi="fa-IR"/>
        </w:rPr>
        <w:t xml:space="preserve">    </w:t>
      </w:r>
      <w:r w:rsidRPr="00662F05">
        <w:rPr>
          <w:rFonts w:cstheme="minorHAnsi" w:hint="cs"/>
          <w:color w:val="0D0D0D" w:themeColor="text1" w:themeTint="F2"/>
          <w:sz w:val="24"/>
          <w:szCs w:val="24"/>
          <w:rtl/>
          <w:lang w:bidi="fa-IR"/>
        </w:rPr>
        <w:t xml:space="preserve"> 2.</w:t>
      </w:r>
      <w:r w:rsidRPr="00662F05">
        <w:rPr>
          <w:rFonts w:cstheme="minorHAnsi"/>
          <w:color w:val="0D0D0D" w:themeColor="text1" w:themeTint="F2"/>
          <w:sz w:val="24"/>
          <w:szCs w:val="24"/>
          <w:lang w:bidi="fa-IR"/>
        </w:rPr>
        <w:t>o(n</w:t>
      </w:r>
      <w:r w:rsidRPr="00662F05">
        <w:rPr>
          <w:rFonts w:cstheme="minorHAnsi"/>
          <w:color w:val="0D0D0D" w:themeColor="text1" w:themeTint="F2"/>
          <w:sz w:val="24"/>
          <w:szCs w:val="24"/>
          <w:vertAlign w:val="superscript"/>
          <w:lang w:bidi="fa-IR"/>
        </w:rPr>
        <w:t>2</w:t>
      </w:r>
      <w:r w:rsidRPr="00662F05">
        <w:rPr>
          <w:rFonts w:cstheme="minorHAnsi"/>
          <w:color w:val="0D0D0D" w:themeColor="text1" w:themeTint="F2"/>
          <w:sz w:val="24"/>
          <w:szCs w:val="24"/>
          <w:lang w:bidi="fa-IR"/>
        </w:rPr>
        <w:t>)</w:t>
      </w:r>
      <w:r w:rsidRPr="00662F05">
        <w:rPr>
          <w:rFonts w:cstheme="minorHAnsi" w:hint="cs"/>
          <w:color w:val="0D0D0D" w:themeColor="text1" w:themeTint="F2"/>
          <w:sz w:val="24"/>
          <w:szCs w:val="24"/>
          <w:rtl/>
          <w:lang w:bidi="fa-IR"/>
        </w:rPr>
        <w:t xml:space="preserve">   </w:t>
      </w:r>
      <w:r w:rsidRPr="00662F05">
        <w:rPr>
          <w:rFonts w:cstheme="minorHAnsi"/>
          <w:color w:val="0D0D0D" w:themeColor="text1" w:themeTint="F2"/>
          <w:sz w:val="24"/>
          <w:szCs w:val="24"/>
          <w:lang w:bidi="fa-IR"/>
        </w:rPr>
        <w:t xml:space="preserve">      </w:t>
      </w:r>
      <w:r w:rsidRPr="00662F05">
        <w:rPr>
          <w:rFonts w:cstheme="minorHAnsi" w:hint="cs"/>
          <w:color w:val="0D0D0D" w:themeColor="text1" w:themeTint="F2"/>
          <w:sz w:val="24"/>
          <w:szCs w:val="24"/>
          <w:rtl/>
          <w:lang w:bidi="fa-IR"/>
        </w:rPr>
        <w:t xml:space="preserve">    3.</w:t>
      </w:r>
      <w:r w:rsidRPr="00662F05">
        <w:rPr>
          <w:rFonts w:cstheme="minorHAnsi"/>
          <w:color w:val="0D0D0D" w:themeColor="text1" w:themeTint="F2"/>
          <w:sz w:val="24"/>
          <w:szCs w:val="24"/>
          <w:lang w:bidi="fa-IR"/>
        </w:rPr>
        <w:t xml:space="preserve">o(nlogn) </w:t>
      </w:r>
      <w:r w:rsidRPr="00662F05">
        <w:rPr>
          <w:rFonts w:cstheme="minorHAnsi" w:hint="cs"/>
          <w:color w:val="0D0D0D" w:themeColor="text1" w:themeTint="F2"/>
          <w:sz w:val="24"/>
          <w:szCs w:val="24"/>
          <w:rtl/>
          <w:lang w:bidi="fa-IR"/>
        </w:rPr>
        <w:t xml:space="preserve">  </w:t>
      </w:r>
      <w:r w:rsidRPr="00662F05">
        <w:rPr>
          <w:rFonts w:cstheme="minorHAnsi"/>
          <w:color w:val="0D0D0D" w:themeColor="text1" w:themeTint="F2"/>
          <w:sz w:val="24"/>
          <w:szCs w:val="24"/>
          <w:lang w:bidi="fa-IR"/>
        </w:rPr>
        <w:t xml:space="preserve">        </w:t>
      </w:r>
      <w:r w:rsidRPr="00662F05">
        <w:rPr>
          <w:rFonts w:cstheme="minorHAnsi" w:hint="cs"/>
          <w:color w:val="0D0D0D" w:themeColor="text1" w:themeTint="F2"/>
          <w:sz w:val="24"/>
          <w:szCs w:val="24"/>
          <w:rtl/>
          <w:lang w:bidi="fa-IR"/>
        </w:rPr>
        <w:t xml:space="preserve">  4.</w:t>
      </w:r>
      <w:r w:rsidRPr="00662F05">
        <w:rPr>
          <w:rFonts w:cstheme="minorHAnsi"/>
          <w:color w:val="0D0D0D" w:themeColor="text1" w:themeTint="F2"/>
          <w:sz w:val="24"/>
          <w:szCs w:val="24"/>
          <w:lang w:bidi="fa-IR"/>
        </w:rPr>
        <w:t>o(</w:t>
      </w:r>
      <m:oMath>
        <m:sSup>
          <m:sSupPr>
            <m:ctrlPr>
              <w:rPr>
                <w:rFonts w:ascii="Cambria Math" w:hAnsi="Cambria Math" w:cstheme="minorHAnsi"/>
                <w:i/>
                <w:color w:val="0D0D0D" w:themeColor="text1" w:themeTint="F2"/>
                <w:sz w:val="24"/>
                <w:szCs w:val="24"/>
                <w:lang w:bidi="fa-IR"/>
              </w:rPr>
            </m:ctrlPr>
          </m:sSupPr>
          <m:e>
            <m:r>
              <w:rPr>
                <w:rFonts w:ascii="Cambria Math" w:hAnsi="Cambria Math" w:cstheme="minorHAnsi"/>
                <w:color w:val="0D0D0D" w:themeColor="text1" w:themeTint="F2"/>
                <w:sz w:val="24"/>
                <w:szCs w:val="24"/>
                <w:lang w:bidi="fa-IR"/>
              </w:rPr>
              <m:t>n</m:t>
            </m:r>
          </m:e>
          <m:sup>
            <m:func>
              <m:funcPr>
                <m:ctrlPr>
                  <w:rPr>
                    <w:rFonts w:ascii="Cambria Math" w:hAnsi="Cambria Math" w:cstheme="minorHAnsi"/>
                    <w:i/>
                    <w:color w:val="0D0D0D" w:themeColor="text1" w:themeTint="F2"/>
                    <w:sz w:val="24"/>
                    <w:szCs w:val="24"/>
                    <w:lang w:bidi="fa-IR"/>
                  </w:rPr>
                </m:ctrlPr>
              </m:funcPr>
              <m:fName>
                <m:sSub>
                  <m:sSubPr>
                    <m:ctrlPr>
                      <w:rPr>
                        <w:rFonts w:ascii="Cambria Math" w:hAnsi="Cambria Math" w:cstheme="minorHAnsi"/>
                        <w:i/>
                        <w:color w:val="0D0D0D" w:themeColor="text1" w:themeTint="F2"/>
                        <w:sz w:val="24"/>
                        <w:szCs w:val="24"/>
                        <w:lang w:bidi="fa-IR"/>
                      </w:rPr>
                    </m:ctrlPr>
                  </m:sSubPr>
                  <m:e>
                    <m:r>
                      <m:rPr>
                        <m:sty m:val="p"/>
                      </m:rPr>
                      <w:rPr>
                        <w:rFonts w:ascii="Cambria Math" w:hAnsi="Cambria Math" w:cstheme="minorHAnsi"/>
                        <w:color w:val="0D0D0D" w:themeColor="text1" w:themeTint="F2"/>
                        <w:sz w:val="24"/>
                        <w:szCs w:val="24"/>
                        <w:lang w:bidi="fa-IR"/>
                      </w:rPr>
                      <m:t>log</m:t>
                    </m:r>
                  </m:e>
                  <m:sub>
                    <m:r>
                      <w:rPr>
                        <w:rFonts w:ascii="Cambria Math" w:hAnsi="Cambria Math" w:cstheme="minorHAnsi"/>
                        <w:color w:val="0D0D0D" w:themeColor="text1" w:themeTint="F2"/>
                        <w:sz w:val="24"/>
                        <w:szCs w:val="24"/>
                        <w:lang w:bidi="fa-IR"/>
                      </w:rPr>
                      <m:t>2</m:t>
                    </m:r>
                  </m:sub>
                </m:sSub>
              </m:fName>
              <m:e>
                <m:r>
                  <w:rPr>
                    <w:rFonts w:ascii="Cambria Math" w:hAnsi="Cambria Math" w:cstheme="minorHAnsi"/>
                    <w:color w:val="0D0D0D" w:themeColor="text1" w:themeTint="F2"/>
                    <w:sz w:val="24"/>
                    <w:szCs w:val="24"/>
                    <w:lang w:bidi="fa-IR"/>
                  </w:rPr>
                  <m:t>3</m:t>
                </m:r>
              </m:e>
            </m:func>
          </m:sup>
        </m:sSup>
        <m:r>
          <w:rPr>
            <w:rFonts w:ascii="Cambria Math" w:hAnsi="Cambria Math" w:cstheme="minorHAnsi"/>
            <w:color w:val="0D0D0D" w:themeColor="text1" w:themeTint="F2"/>
            <w:sz w:val="24"/>
            <w:szCs w:val="24"/>
            <w:lang w:bidi="fa-IR"/>
          </w:rPr>
          <m:t>)</m:t>
        </m:r>
      </m:oMath>
      <w:r w:rsidR="00FE36A4" w:rsidRPr="00662F05">
        <w:rPr>
          <w:rFonts w:cstheme="minorHAnsi" w:hint="cs"/>
          <w:color w:val="0D0D0D" w:themeColor="text1" w:themeTint="F2"/>
          <w:sz w:val="24"/>
          <w:szCs w:val="24"/>
          <w:rtl/>
          <w:lang w:bidi="fa-IR"/>
        </w:rPr>
        <w:t xml:space="preserve"> </w:t>
      </w:r>
      <w:r w:rsidR="00FE36A4" w:rsidRPr="00662F05">
        <w:rPr>
          <w:rFonts w:cstheme="minorHAnsi"/>
          <w:color w:val="0D0D0D" w:themeColor="text1" w:themeTint="F2"/>
          <w:sz w:val="22"/>
          <w:szCs w:val="22"/>
          <w:lang w:bidi="fa-IR"/>
        </w:rPr>
        <w:t xml:space="preserve">  </w:t>
      </w:r>
    </w:p>
    <w:p w:rsidR="00662F05" w:rsidRDefault="00662F05" w:rsidP="00662F05">
      <w:pPr>
        <w:tabs>
          <w:tab w:val="left" w:pos="6405"/>
        </w:tabs>
        <w:bidi/>
        <w:rPr>
          <w:rFonts w:cstheme="minorHAnsi"/>
          <w:color w:val="171717" w:themeColor="background2" w:themeShade="1A"/>
          <w:sz w:val="24"/>
          <w:szCs w:val="24"/>
          <w:rtl/>
          <w:lang w:bidi="fa-IR"/>
        </w:rPr>
      </w:pPr>
    </w:p>
    <w:p w:rsidR="00662F05" w:rsidRDefault="00662F05" w:rsidP="00662F05">
      <w:pPr>
        <w:tabs>
          <w:tab w:val="left" w:pos="6405"/>
        </w:tabs>
        <w:bidi/>
        <w:rPr>
          <w:rFonts w:cstheme="minorHAnsi"/>
          <w:color w:val="171717" w:themeColor="background2" w:themeShade="1A"/>
          <w:sz w:val="24"/>
          <w:szCs w:val="24"/>
          <w:rtl/>
          <w:lang w:bidi="fa-IR"/>
        </w:rPr>
      </w:pPr>
    </w:p>
    <w:p w:rsidR="00662F05" w:rsidRDefault="00662F05" w:rsidP="00662F05">
      <w:pPr>
        <w:tabs>
          <w:tab w:val="left" w:pos="6405"/>
        </w:tabs>
        <w:bidi/>
        <w:rPr>
          <w:rFonts w:cstheme="minorHAnsi"/>
          <w:color w:val="2F5496" w:themeColor="accent5" w:themeShade="BF"/>
          <w:sz w:val="24"/>
          <w:szCs w:val="24"/>
          <w:rtl/>
          <w:lang w:bidi="fa-IR"/>
        </w:rPr>
      </w:pPr>
      <w:r>
        <w:rPr>
          <w:rFonts w:cstheme="minorHAnsi" w:hint="cs"/>
          <w:color w:val="2F5496" w:themeColor="accent5" w:themeShade="BF"/>
          <w:sz w:val="24"/>
          <w:szCs w:val="24"/>
          <w:rtl/>
          <w:lang w:bidi="fa-IR"/>
        </w:rPr>
        <w:t>پاسخ گزینه (د)</w:t>
      </w:r>
    </w:p>
    <w:p w:rsidR="00662F05" w:rsidRDefault="00662F05" w:rsidP="00662F05">
      <w:pPr>
        <w:tabs>
          <w:tab w:val="left" w:pos="6405"/>
        </w:tabs>
        <w:bidi/>
        <w:rPr>
          <w:rFonts w:cstheme="minorHAnsi"/>
          <w:color w:val="323E4F" w:themeColor="text2" w:themeShade="BF"/>
          <w:sz w:val="24"/>
          <w:szCs w:val="24"/>
          <w:rtl/>
          <w:lang w:bidi="fa-IR"/>
        </w:rPr>
      </w:pPr>
      <w:r>
        <w:rPr>
          <w:rFonts w:cstheme="minorHAnsi" w:hint="cs"/>
          <w:color w:val="323E4F" w:themeColor="text2" w:themeShade="BF"/>
          <w:sz w:val="24"/>
          <w:szCs w:val="24"/>
          <w:rtl/>
          <w:lang w:bidi="fa-IR"/>
        </w:rPr>
        <w:t xml:space="preserve">با توجه به مسئله ضرب اعداد صحیح بزرگ بهترین الگوریتم برای ضرب دو عدد </w:t>
      </w:r>
      <w:r>
        <w:rPr>
          <w:rFonts w:cstheme="minorHAnsi"/>
          <w:color w:val="323E4F" w:themeColor="text2" w:themeShade="BF"/>
          <w:sz w:val="24"/>
          <w:szCs w:val="24"/>
          <w:lang w:bidi="fa-IR"/>
        </w:rPr>
        <w:t>n</w:t>
      </w:r>
      <w:r>
        <w:rPr>
          <w:rFonts w:cstheme="minorHAnsi" w:hint="cs"/>
          <w:color w:val="323E4F" w:themeColor="text2" w:themeShade="BF"/>
          <w:sz w:val="24"/>
          <w:szCs w:val="24"/>
          <w:rtl/>
          <w:lang w:bidi="fa-IR"/>
        </w:rPr>
        <w:t xml:space="preserve"> بیتی داری پیچیدگی زیر است:</w:t>
      </w:r>
    </w:p>
    <w:p w:rsidR="00BD26AF" w:rsidRDefault="00BD26AF" w:rsidP="00BD26AF">
      <w:pPr>
        <w:tabs>
          <w:tab w:val="left" w:pos="6405"/>
        </w:tabs>
        <w:bidi/>
        <w:jc w:val="right"/>
        <w:rPr>
          <w:rFonts w:cstheme="minorHAnsi"/>
          <w:color w:val="323E4F" w:themeColor="text2" w:themeShade="BF"/>
          <w:sz w:val="24"/>
          <w:szCs w:val="24"/>
          <w:lang w:bidi="fa-IR"/>
        </w:rPr>
      </w:pPr>
    </w:p>
    <w:p w:rsidR="00BD26AF" w:rsidRDefault="00662F05" w:rsidP="00BD26AF">
      <w:pPr>
        <w:tabs>
          <w:tab w:val="left" w:pos="6405"/>
        </w:tabs>
        <w:bidi/>
        <w:jc w:val="right"/>
        <w:rPr>
          <w:rFonts w:cstheme="minorHAnsi"/>
          <w:color w:val="171717" w:themeColor="background2" w:themeShade="1A"/>
          <w:sz w:val="24"/>
          <w:szCs w:val="24"/>
          <w:lang w:bidi="fa-IR"/>
        </w:rPr>
      </w:pPr>
      <w:r>
        <w:rPr>
          <w:rFonts w:cstheme="minorHAnsi"/>
          <w:color w:val="323E4F" w:themeColor="text2" w:themeShade="BF"/>
          <w:sz w:val="24"/>
          <w:szCs w:val="24"/>
          <w:lang w:bidi="fa-IR"/>
        </w:rPr>
        <w:t xml:space="preserve">T(n) </w:t>
      </w:r>
      <m:oMath>
        <m:r>
          <w:rPr>
            <w:rFonts w:ascii="Cambria Math" w:hAnsi="Cambria Math" w:cs="Cambria Math" w:hint="cs"/>
            <w:color w:val="323E4F" w:themeColor="text2" w:themeShade="BF"/>
            <w:sz w:val="24"/>
            <w:szCs w:val="24"/>
            <w:rtl/>
            <w:lang w:bidi="fa-IR"/>
          </w:rPr>
          <m:t>∈</m:t>
        </m:r>
        <m:r>
          <w:rPr>
            <w:rFonts w:ascii="Cambria Math" w:hAnsi="Cambria Math" w:cstheme="minorHAnsi"/>
            <w:color w:val="323E4F" w:themeColor="text2" w:themeShade="BF"/>
            <w:sz w:val="24"/>
            <w:szCs w:val="24"/>
            <w:lang w:bidi="fa-IR"/>
          </w:rPr>
          <m:t xml:space="preserve"> θ(</m:t>
        </m:r>
        <m:sSup>
          <m:sSupPr>
            <m:ctrlPr>
              <w:rPr>
                <w:rFonts w:ascii="Cambria Math" w:hAnsi="Cambria Math" w:cstheme="minorHAnsi"/>
                <w:i/>
                <w:color w:val="323E4F" w:themeColor="text2" w:themeShade="BF"/>
                <w:sz w:val="24"/>
                <w:szCs w:val="24"/>
                <w:lang w:bidi="fa-IR"/>
              </w:rPr>
            </m:ctrlPr>
          </m:sSupPr>
          <m:e>
            <m:r>
              <w:rPr>
                <w:rFonts w:ascii="Cambria Math" w:hAnsi="Cambria Math" w:cstheme="minorHAnsi"/>
                <w:color w:val="323E4F" w:themeColor="text2" w:themeShade="BF"/>
                <w:sz w:val="24"/>
                <w:szCs w:val="24"/>
                <w:lang w:bidi="fa-IR"/>
              </w:rPr>
              <m:t>n</m:t>
            </m:r>
          </m:e>
          <m:sup>
            <m:func>
              <m:funcPr>
                <m:ctrlPr>
                  <w:rPr>
                    <w:rFonts w:ascii="Cambria Math" w:hAnsi="Cambria Math" w:cstheme="minorHAnsi"/>
                    <w:i/>
                    <w:color w:val="323E4F" w:themeColor="text2" w:themeShade="BF"/>
                    <w:sz w:val="24"/>
                    <w:szCs w:val="24"/>
                    <w:lang w:bidi="fa-IR"/>
                  </w:rPr>
                </m:ctrlPr>
              </m:funcPr>
              <m:fName>
                <m:sSub>
                  <m:sSubPr>
                    <m:ctrlPr>
                      <w:rPr>
                        <w:rFonts w:ascii="Cambria Math" w:hAnsi="Cambria Math" w:cstheme="minorHAnsi"/>
                        <w:i/>
                        <w:color w:val="323E4F" w:themeColor="text2" w:themeShade="BF"/>
                        <w:sz w:val="24"/>
                        <w:szCs w:val="24"/>
                        <w:lang w:bidi="fa-IR"/>
                      </w:rPr>
                    </m:ctrlPr>
                  </m:sSubPr>
                  <m:e>
                    <m:r>
                      <m:rPr>
                        <m:sty m:val="p"/>
                      </m:rPr>
                      <w:rPr>
                        <w:rFonts w:ascii="Cambria Math" w:hAnsi="Cambria Math" w:cstheme="minorHAnsi"/>
                        <w:color w:val="323E4F" w:themeColor="text2" w:themeShade="BF"/>
                        <w:sz w:val="24"/>
                        <w:szCs w:val="24"/>
                        <w:lang w:bidi="fa-IR"/>
                      </w:rPr>
                      <m:t>log</m:t>
                    </m:r>
                  </m:e>
                  <m:sub>
                    <m:r>
                      <w:rPr>
                        <w:rFonts w:ascii="Cambria Math" w:hAnsi="Cambria Math" w:cstheme="minorHAnsi"/>
                        <w:color w:val="323E4F" w:themeColor="text2" w:themeShade="BF"/>
                        <w:sz w:val="24"/>
                        <w:szCs w:val="24"/>
                        <w:lang w:bidi="fa-IR"/>
                      </w:rPr>
                      <m:t>2</m:t>
                    </m:r>
                  </m:sub>
                </m:sSub>
              </m:fName>
              <m:e>
                <m:r>
                  <w:rPr>
                    <w:rFonts w:ascii="Cambria Math" w:hAnsi="Cambria Math" w:cstheme="minorHAnsi"/>
                    <w:color w:val="323E4F" w:themeColor="text2" w:themeShade="BF"/>
                    <w:sz w:val="24"/>
                    <w:szCs w:val="24"/>
                    <w:lang w:bidi="fa-IR"/>
                  </w:rPr>
                  <m:t>3</m:t>
                </m:r>
              </m:e>
            </m:func>
          </m:sup>
        </m:sSup>
        <m:r>
          <w:rPr>
            <w:rFonts w:ascii="Cambria Math" w:hAnsi="Cambria Math" w:cstheme="minorHAnsi"/>
            <w:color w:val="323E4F" w:themeColor="text2" w:themeShade="BF"/>
            <w:sz w:val="24"/>
            <w:szCs w:val="24"/>
            <w:lang w:bidi="fa-IR"/>
          </w:rPr>
          <m:t>)</m:t>
        </m:r>
      </m:oMath>
      <w:r w:rsidR="00F77434">
        <w:rPr>
          <w:rFonts w:cstheme="minorHAnsi" w:hint="cs"/>
          <w:color w:val="171717" w:themeColor="background2" w:themeShade="1A"/>
          <w:sz w:val="24"/>
          <w:szCs w:val="24"/>
          <w:rtl/>
          <w:lang w:bidi="fa-IR"/>
        </w:rPr>
        <w:t xml:space="preserve"> </w:t>
      </w:r>
    </w:p>
    <w:p w:rsidR="00BD26AF" w:rsidRDefault="00BD26AF" w:rsidP="00BD26AF">
      <w:pPr>
        <w:tabs>
          <w:tab w:val="left" w:pos="6405"/>
        </w:tabs>
        <w:bidi/>
        <w:rPr>
          <w:rFonts w:cstheme="minorHAnsi"/>
          <w:color w:val="002060"/>
          <w:sz w:val="28"/>
          <w:szCs w:val="28"/>
          <w:rtl/>
          <w:lang w:bidi="fa-IR"/>
        </w:rPr>
      </w:pPr>
      <w:r>
        <w:rPr>
          <w:rFonts w:cstheme="minorHAnsi" w:hint="cs"/>
          <w:color w:val="002060"/>
          <w:sz w:val="28"/>
          <w:szCs w:val="28"/>
          <w:rtl/>
          <w:lang w:bidi="fa-IR"/>
        </w:rPr>
        <w:lastRenderedPageBreak/>
        <w:t>11.می خواهیم از روش استراسن، دو ماتریس را در هم ضرب کنیم، کدام گزینه صحیح نیست؟</w:t>
      </w:r>
    </w:p>
    <w:p w:rsidR="00BD26AF" w:rsidRDefault="00BD26AF" w:rsidP="00BD26AF">
      <w:pPr>
        <w:tabs>
          <w:tab w:val="left" w:pos="6405"/>
        </w:tabs>
        <w:bidi/>
        <w:rPr>
          <w:rFonts w:cstheme="minorHAnsi"/>
          <w:color w:val="002060"/>
          <w:sz w:val="28"/>
          <w:szCs w:val="28"/>
          <w:rtl/>
          <w:lang w:bidi="fa-IR"/>
        </w:rPr>
      </w:pPr>
    </w:p>
    <w:p w:rsidR="00BD26AF" w:rsidRDefault="00BD26AF" w:rsidP="00BD26AF">
      <w:pPr>
        <w:tabs>
          <w:tab w:val="left" w:pos="6405"/>
        </w:tabs>
        <w:bidi/>
        <w:rPr>
          <w:rFonts w:cstheme="minorHAnsi"/>
          <w:color w:val="0D0D0D" w:themeColor="text1" w:themeTint="F2"/>
          <w:sz w:val="24"/>
          <w:szCs w:val="24"/>
          <w:rtl/>
          <w:lang w:bidi="fa-IR"/>
        </w:rPr>
      </w:pPr>
      <w:r>
        <w:rPr>
          <w:rFonts w:cstheme="minorHAnsi" w:hint="cs"/>
          <w:color w:val="0D0D0D" w:themeColor="text1" w:themeTint="F2"/>
          <w:sz w:val="24"/>
          <w:szCs w:val="24"/>
          <w:rtl/>
          <w:lang w:bidi="fa-IR"/>
        </w:rPr>
        <w:t>1.پیچیدگی مسئله کاهش می یابد.</w:t>
      </w:r>
    </w:p>
    <w:p w:rsidR="00BD26AF" w:rsidRDefault="00BD26AF" w:rsidP="00BD26AF">
      <w:pPr>
        <w:tabs>
          <w:tab w:val="left" w:pos="6405"/>
        </w:tabs>
        <w:bidi/>
        <w:rPr>
          <w:rFonts w:cstheme="minorHAnsi"/>
          <w:color w:val="0D0D0D" w:themeColor="text1" w:themeTint="F2"/>
          <w:sz w:val="24"/>
          <w:szCs w:val="24"/>
          <w:rtl/>
          <w:lang w:bidi="fa-IR"/>
        </w:rPr>
      </w:pPr>
      <w:r>
        <w:rPr>
          <w:rFonts w:cstheme="minorHAnsi" w:hint="cs"/>
          <w:color w:val="0D0D0D" w:themeColor="text1" w:themeTint="F2"/>
          <w:sz w:val="24"/>
          <w:szCs w:val="24"/>
          <w:rtl/>
          <w:lang w:bidi="fa-IR"/>
        </w:rPr>
        <w:t>2.استراسن از روش تقسیم و حل استفاده می کند.</w:t>
      </w:r>
    </w:p>
    <w:p w:rsidR="00BD26AF" w:rsidRDefault="00BD26AF" w:rsidP="00BD26AF">
      <w:pPr>
        <w:tabs>
          <w:tab w:val="left" w:pos="6405"/>
        </w:tabs>
        <w:bidi/>
        <w:rPr>
          <w:rFonts w:cstheme="minorHAnsi"/>
          <w:color w:val="0D0D0D" w:themeColor="text1" w:themeTint="F2"/>
          <w:sz w:val="24"/>
          <w:szCs w:val="24"/>
          <w:rtl/>
          <w:lang w:bidi="fa-IR"/>
        </w:rPr>
      </w:pPr>
      <w:r>
        <w:rPr>
          <w:rFonts w:cstheme="minorHAnsi" w:hint="cs"/>
          <w:color w:val="0D0D0D" w:themeColor="text1" w:themeTint="F2"/>
          <w:sz w:val="24"/>
          <w:szCs w:val="24"/>
          <w:rtl/>
          <w:lang w:bidi="fa-IR"/>
        </w:rPr>
        <w:t>3.استراسن یک روش خاص می باشد و همواره کاربرد ندارد.</w:t>
      </w:r>
    </w:p>
    <w:p w:rsidR="00BD26AF" w:rsidRDefault="00BD26AF" w:rsidP="00BD26AF">
      <w:pPr>
        <w:tabs>
          <w:tab w:val="left" w:pos="6405"/>
        </w:tabs>
        <w:bidi/>
        <w:rPr>
          <w:rFonts w:cstheme="minorHAnsi"/>
          <w:color w:val="0D0D0D" w:themeColor="text1" w:themeTint="F2"/>
          <w:sz w:val="24"/>
          <w:szCs w:val="24"/>
          <w:rtl/>
          <w:lang w:bidi="fa-IR"/>
        </w:rPr>
      </w:pPr>
      <w:r>
        <w:rPr>
          <w:rFonts w:cstheme="minorHAnsi" w:hint="cs"/>
          <w:color w:val="0D0D0D" w:themeColor="text1" w:themeTint="F2"/>
          <w:sz w:val="24"/>
          <w:szCs w:val="24"/>
          <w:rtl/>
          <w:lang w:bidi="fa-IR"/>
        </w:rPr>
        <w:t xml:space="preserve">4.استراسن مرتبه ضرب را از </w:t>
      </w:r>
      <w:r>
        <w:rPr>
          <w:rFonts w:cstheme="minorHAnsi"/>
          <w:color w:val="0D0D0D" w:themeColor="text1" w:themeTint="F2"/>
          <w:sz w:val="24"/>
          <w:szCs w:val="24"/>
          <w:lang w:bidi="fa-IR"/>
        </w:rPr>
        <w:t>n</w:t>
      </w:r>
      <w:r>
        <w:rPr>
          <w:rFonts w:cstheme="minorHAnsi"/>
          <w:color w:val="0D0D0D" w:themeColor="text1" w:themeTint="F2"/>
          <w:sz w:val="24"/>
          <w:szCs w:val="24"/>
          <w:vertAlign w:val="superscript"/>
          <w:lang w:bidi="fa-IR"/>
        </w:rPr>
        <w:t>3</w:t>
      </w:r>
      <w:r>
        <w:rPr>
          <w:rFonts w:cstheme="minorHAnsi" w:hint="cs"/>
          <w:color w:val="0D0D0D" w:themeColor="text1" w:themeTint="F2"/>
          <w:sz w:val="24"/>
          <w:szCs w:val="24"/>
          <w:rtl/>
          <w:lang w:bidi="fa-IR"/>
        </w:rPr>
        <w:t xml:space="preserve"> کاهش می دهد.</w:t>
      </w:r>
    </w:p>
    <w:p w:rsidR="00BD26AF" w:rsidRDefault="00BD26AF" w:rsidP="00BD26AF">
      <w:pPr>
        <w:tabs>
          <w:tab w:val="left" w:pos="6405"/>
        </w:tabs>
        <w:bidi/>
        <w:rPr>
          <w:rFonts w:cstheme="minorHAnsi"/>
          <w:color w:val="0D0D0D" w:themeColor="text1" w:themeTint="F2"/>
          <w:sz w:val="24"/>
          <w:szCs w:val="24"/>
          <w:rtl/>
          <w:lang w:bidi="fa-IR"/>
        </w:rPr>
      </w:pPr>
    </w:p>
    <w:p w:rsidR="00BD26AF" w:rsidRDefault="00BD26AF" w:rsidP="00BD26AF">
      <w:pPr>
        <w:tabs>
          <w:tab w:val="left" w:pos="6405"/>
        </w:tabs>
        <w:bidi/>
        <w:rPr>
          <w:rFonts w:cstheme="minorHAnsi"/>
          <w:color w:val="2F5496" w:themeColor="accent5" w:themeShade="BF"/>
          <w:sz w:val="24"/>
          <w:szCs w:val="24"/>
          <w:rtl/>
          <w:lang w:bidi="fa-IR"/>
        </w:rPr>
      </w:pPr>
      <w:r>
        <w:rPr>
          <w:rFonts w:cstheme="minorHAnsi" w:hint="cs"/>
          <w:color w:val="2F5496" w:themeColor="accent5" w:themeShade="BF"/>
          <w:sz w:val="24"/>
          <w:szCs w:val="24"/>
          <w:rtl/>
          <w:lang w:bidi="fa-IR"/>
        </w:rPr>
        <w:t>پاسخ گزینه (ج)</w:t>
      </w:r>
    </w:p>
    <w:p w:rsidR="00BD26AF" w:rsidRDefault="00BD26AF" w:rsidP="00BD26AF">
      <w:pPr>
        <w:tabs>
          <w:tab w:val="left" w:pos="6405"/>
        </w:tabs>
        <w:bidi/>
        <w:rPr>
          <w:rFonts w:cstheme="minorHAnsi"/>
          <w:color w:val="222A35" w:themeColor="text2" w:themeShade="80"/>
          <w:sz w:val="24"/>
          <w:szCs w:val="24"/>
          <w:rtl/>
          <w:lang w:bidi="fa-IR"/>
        </w:rPr>
      </w:pPr>
    </w:p>
    <w:p w:rsidR="00BD26AF" w:rsidRDefault="00BD26AF" w:rsidP="00BD26AF">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استراسن از روش تقسیم و حل استفاده می کند و پیچیدگی آن از </w:t>
      </w:r>
      <w:r>
        <w:rPr>
          <w:rFonts w:cstheme="minorHAnsi"/>
          <w:color w:val="222A35" w:themeColor="text2" w:themeShade="80"/>
          <w:sz w:val="24"/>
          <w:szCs w:val="24"/>
          <w:lang w:bidi="fa-IR"/>
        </w:rPr>
        <w:t>n</w:t>
      </w:r>
      <w:r>
        <w:rPr>
          <w:rFonts w:cstheme="minorHAnsi"/>
          <w:color w:val="222A35" w:themeColor="text2" w:themeShade="80"/>
          <w:sz w:val="24"/>
          <w:szCs w:val="24"/>
          <w:vertAlign w:val="superscript"/>
          <w:lang w:bidi="fa-IR"/>
        </w:rPr>
        <w:t>3</w:t>
      </w:r>
      <w:r>
        <w:rPr>
          <w:rFonts w:cstheme="minorHAnsi" w:hint="cs"/>
          <w:color w:val="222A35" w:themeColor="text2" w:themeShade="80"/>
          <w:sz w:val="24"/>
          <w:szCs w:val="24"/>
          <w:vertAlign w:val="superscript"/>
          <w:rtl/>
          <w:lang w:bidi="fa-IR"/>
        </w:rPr>
        <w:t xml:space="preserve"> </w:t>
      </w:r>
      <w:r>
        <w:rPr>
          <w:rFonts w:cstheme="minorHAnsi" w:hint="cs"/>
          <w:color w:val="222A35" w:themeColor="text2" w:themeShade="80"/>
          <w:sz w:val="24"/>
          <w:szCs w:val="24"/>
          <w:rtl/>
          <w:lang w:bidi="fa-IR"/>
        </w:rPr>
        <w:t xml:space="preserve"> بهتر است و پیچیدگی مسئله ضرب ماتریس ها </w:t>
      </w:r>
    </w:p>
    <w:p w:rsidR="00BD26AF" w:rsidRDefault="00BD26AF" w:rsidP="00BD26AF">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را کاهش می دهد و کاربرد فراوانی دارد.</w:t>
      </w:r>
    </w:p>
    <w:p w:rsidR="00BD26AF" w:rsidRDefault="00BD26AF" w:rsidP="00BD26AF">
      <w:pPr>
        <w:tabs>
          <w:tab w:val="left" w:pos="6405"/>
        </w:tabs>
        <w:bidi/>
        <w:rPr>
          <w:rFonts w:cstheme="minorHAnsi"/>
          <w:color w:val="222A35" w:themeColor="text2" w:themeShade="80"/>
          <w:sz w:val="24"/>
          <w:szCs w:val="24"/>
          <w:rtl/>
          <w:lang w:bidi="fa-IR"/>
        </w:rPr>
      </w:pPr>
    </w:p>
    <w:p w:rsidR="00BD26AF" w:rsidRDefault="00BD26AF" w:rsidP="00BD26AF">
      <w:pPr>
        <w:tabs>
          <w:tab w:val="left" w:pos="6405"/>
        </w:tabs>
        <w:bidi/>
        <w:rPr>
          <w:rFonts w:cstheme="minorHAnsi"/>
          <w:color w:val="222A35" w:themeColor="text2" w:themeShade="80"/>
          <w:sz w:val="24"/>
          <w:szCs w:val="24"/>
          <w:rtl/>
          <w:lang w:bidi="fa-IR"/>
        </w:rPr>
      </w:pPr>
    </w:p>
    <w:p w:rsidR="00BD26AF" w:rsidRDefault="00BD26AF" w:rsidP="00BD26AF">
      <w:pPr>
        <w:tabs>
          <w:tab w:val="left" w:pos="6405"/>
        </w:tabs>
        <w:bidi/>
        <w:rPr>
          <w:rFonts w:cstheme="minorHAnsi"/>
          <w:color w:val="222A35" w:themeColor="text2" w:themeShade="80"/>
          <w:sz w:val="24"/>
          <w:szCs w:val="24"/>
          <w:rtl/>
          <w:lang w:bidi="fa-IR"/>
        </w:rPr>
      </w:pPr>
    </w:p>
    <w:p w:rsidR="00BD26AF" w:rsidRDefault="00BD26AF" w:rsidP="00BD26AF">
      <w:pPr>
        <w:tabs>
          <w:tab w:val="left" w:pos="6405"/>
        </w:tabs>
        <w:bidi/>
        <w:rPr>
          <w:rFonts w:cstheme="minorHAnsi"/>
          <w:color w:val="002060"/>
          <w:sz w:val="28"/>
          <w:szCs w:val="28"/>
          <w:rtl/>
          <w:lang w:bidi="fa-IR"/>
        </w:rPr>
      </w:pPr>
      <w:r>
        <w:rPr>
          <w:rFonts w:cstheme="minorHAnsi" w:hint="cs"/>
          <w:color w:val="002060"/>
          <w:sz w:val="28"/>
          <w:szCs w:val="28"/>
          <w:rtl/>
          <w:lang w:bidi="fa-IR"/>
        </w:rPr>
        <w:t>13.</w:t>
      </w:r>
      <w:r w:rsidR="00F216B2">
        <w:rPr>
          <w:rFonts w:cstheme="minorHAnsi" w:hint="cs"/>
          <w:color w:val="002060"/>
          <w:sz w:val="28"/>
          <w:szCs w:val="28"/>
          <w:rtl/>
          <w:lang w:bidi="fa-IR"/>
        </w:rPr>
        <w:t xml:space="preserve"> با توجه به الگوریتم زمان بندی با مهلت معین، اگر مهلت ها و زمان ها و بهره ها به صورت جدول زیر باشد، بیشترین قابل دستیابی ، کدام یک از موارد زیر است؟ </w:t>
      </w:r>
    </w:p>
    <w:p w:rsidR="00F216B2" w:rsidRDefault="00F216B2" w:rsidP="00F216B2">
      <w:pPr>
        <w:tabs>
          <w:tab w:val="left" w:pos="6405"/>
        </w:tabs>
        <w:bidi/>
        <w:rPr>
          <w:rFonts w:cstheme="minorHAnsi"/>
          <w:color w:val="002060"/>
          <w:sz w:val="28"/>
          <w:szCs w:val="28"/>
          <w:rtl/>
          <w:lang w:bidi="fa-IR"/>
        </w:rPr>
      </w:pPr>
    </w:p>
    <w:tbl>
      <w:tblPr>
        <w:tblStyle w:val="TableGrid"/>
        <w:tblpPr w:leftFromText="180" w:rightFromText="180" w:vertAnchor="text" w:horzAnchor="margin" w:tblpXSpec="center" w:tblpY="252"/>
        <w:tblOverlap w:val="never"/>
        <w:bidiVisual/>
        <w:tblW w:w="0" w:type="auto"/>
        <w:tblLook w:val="04A0" w:firstRow="1" w:lastRow="0" w:firstColumn="1" w:lastColumn="0" w:noHBand="0" w:noVBand="1"/>
      </w:tblPr>
      <w:tblGrid>
        <w:gridCol w:w="977"/>
        <w:gridCol w:w="977"/>
        <w:gridCol w:w="977"/>
      </w:tblGrid>
      <w:tr w:rsidR="00694D8F" w:rsidTr="00694D8F">
        <w:trPr>
          <w:trHeight w:val="3050"/>
        </w:trPr>
        <w:tc>
          <w:tcPr>
            <w:tcW w:w="977" w:type="dxa"/>
          </w:tcPr>
          <w:p w:rsidR="00694D8F" w:rsidRDefault="00694D8F" w:rsidP="00694D8F">
            <w:pPr>
              <w:tabs>
                <w:tab w:val="left" w:pos="6405"/>
              </w:tabs>
              <w:bidi/>
              <w:rPr>
                <w:rFonts w:cstheme="minorHAnsi"/>
                <w:color w:val="000000" w:themeColor="text1"/>
                <w:sz w:val="24"/>
                <w:szCs w:val="24"/>
                <w:rtl/>
                <w:lang w:bidi="fa-IR"/>
              </w:rPr>
            </w:pP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کار</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1           </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2</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3</w:t>
            </w:r>
          </w:p>
          <w:p w:rsidR="00694D8F" w:rsidRPr="00F216B2"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4</w:t>
            </w:r>
          </w:p>
        </w:tc>
        <w:tc>
          <w:tcPr>
            <w:tcW w:w="977" w:type="dxa"/>
          </w:tcPr>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مهلت</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2</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1</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2</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1</w:t>
            </w:r>
          </w:p>
          <w:p w:rsidR="00694D8F" w:rsidRPr="00694D8F" w:rsidRDefault="00694D8F" w:rsidP="00694D8F">
            <w:pPr>
              <w:bidi/>
              <w:rPr>
                <w:rFonts w:cstheme="minorHAnsi"/>
                <w:sz w:val="24"/>
                <w:szCs w:val="24"/>
                <w:rtl/>
                <w:lang w:bidi="fa-IR"/>
              </w:rPr>
            </w:pPr>
          </w:p>
        </w:tc>
        <w:tc>
          <w:tcPr>
            <w:tcW w:w="977" w:type="dxa"/>
          </w:tcPr>
          <w:p w:rsidR="00694D8F" w:rsidRDefault="00694D8F" w:rsidP="00694D8F">
            <w:pPr>
              <w:tabs>
                <w:tab w:val="left" w:pos="6405"/>
              </w:tabs>
              <w:bidi/>
              <w:rPr>
                <w:rFonts w:cstheme="minorHAnsi"/>
                <w:color w:val="000000" w:themeColor="text1"/>
                <w:sz w:val="24"/>
                <w:szCs w:val="24"/>
                <w:rtl/>
                <w:lang w:bidi="fa-IR"/>
              </w:rPr>
            </w:pPr>
            <w:r>
              <w:rPr>
                <w:rFonts w:cstheme="minorHAnsi" w:hint="cs"/>
                <w:noProof/>
                <w:color w:val="000000" w:themeColor="text1"/>
                <w:sz w:val="28"/>
                <w:szCs w:val="28"/>
                <w:rtl/>
              </w:rPr>
              <mc:AlternateContent>
                <mc:Choice Requires="wps">
                  <w:drawing>
                    <wp:anchor distT="0" distB="0" distL="114300" distR="114300" simplePos="0" relativeHeight="251694080" behindDoc="0" locked="0" layoutInCell="1" allowOverlap="1" wp14:anchorId="14289FD7" wp14:editId="7588B639">
                      <wp:simplePos x="0" y="0"/>
                      <wp:positionH relativeFrom="column">
                        <wp:posOffset>-71755</wp:posOffset>
                      </wp:positionH>
                      <wp:positionV relativeFrom="paragraph">
                        <wp:posOffset>393065</wp:posOffset>
                      </wp:positionV>
                      <wp:extent cx="18288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1828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3399A"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30.95pt" to="138.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" strokecolor="black [3200]" strokeweight=".5pt">
                      <v:stroke joinstyle="miter"/>
                    </v:line>
                  </w:pict>
                </mc:Fallback>
              </mc:AlternateConten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بهره</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30</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35</w:t>
            </w:r>
          </w:p>
          <w:p w:rsidR="00694D8F" w:rsidRDefault="00694D8F" w:rsidP="00694D8F">
            <w:pPr>
              <w:tabs>
                <w:tab w:val="left" w:pos="6405"/>
              </w:tabs>
              <w:bidi/>
              <w:spacing w:after="240"/>
              <w:rPr>
                <w:rFonts w:cstheme="minorHAnsi"/>
                <w:color w:val="000000" w:themeColor="text1"/>
                <w:sz w:val="24"/>
                <w:szCs w:val="24"/>
                <w:rtl/>
                <w:lang w:bidi="fa-IR"/>
              </w:rPr>
            </w:pPr>
            <w:r>
              <w:rPr>
                <w:rFonts w:cstheme="minorHAnsi" w:hint="cs"/>
                <w:color w:val="000000" w:themeColor="text1"/>
                <w:sz w:val="24"/>
                <w:szCs w:val="24"/>
                <w:rtl/>
                <w:lang w:bidi="fa-IR"/>
              </w:rPr>
              <w:t xml:space="preserve">    25</w:t>
            </w:r>
          </w:p>
          <w:p w:rsidR="00694D8F" w:rsidRDefault="00694D8F" w:rsidP="00694D8F">
            <w:pPr>
              <w:tabs>
                <w:tab w:val="left" w:pos="6405"/>
              </w:tabs>
              <w:bidi/>
              <w:spacing w:after="240"/>
              <w:rPr>
                <w:rFonts w:cstheme="minorHAnsi"/>
                <w:color w:val="000000" w:themeColor="text1"/>
                <w:sz w:val="28"/>
                <w:szCs w:val="28"/>
                <w:rtl/>
                <w:lang w:bidi="fa-IR"/>
              </w:rPr>
            </w:pPr>
            <w:r>
              <w:rPr>
                <w:rFonts w:cstheme="minorHAnsi" w:hint="cs"/>
                <w:color w:val="000000" w:themeColor="text1"/>
                <w:sz w:val="24"/>
                <w:szCs w:val="24"/>
                <w:rtl/>
                <w:lang w:bidi="fa-IR"/>
              </w:rPr>
              <w:t xml:space="preserve">    40</w:t>
            </w:r>
          </w:p>
        </w:tc>
      </w:tr>
    </w:tbl>
    <w:p w:rsidR="00F216B2" w:rsidRPr="00F216B2" w:rsidRDefault="00F216B2" w:rsidP="00F216B2">
      <w:pPr>
        <w:tabs>
          <w:tab w:val="left" w:pos="6405"/>
        </w:tabs>
        <w:bidi/>
        <w:rPr>
          <w:rFonts w:cstheme="minorHAnsi"/>
          <w:color w:val="000000" w:themeColor="text1"/>
          <w:sz w:val="28"/>
          <w:szCs w:val="28"/>
          <w:rtl/>
          <w:lang w:bidi="fa-IR"/>
        </w:rPr>
      </w:pPr>
      <w:r>
        <w:rPr>
          <w:rFonts w:cstheme="minorHAnsi" w:hint="cs"/>
          <w:color w:val="002060"/>
          <w:sz w:val="28"/>
          <w:szCs w:val="28"/>
          <w:rtl/>
          <w:lang w:bidi="fa-IR"/>
        </w:rPr>
        <w:t xml:space="preserve">                                                                        </w:t>
      </w:r>
    </w:p>
    <w:p w:rsidR="00694D8F" w:rsidRDefault="00694D8F" w:rsidP="00F216B2">
      <w:pPr>
        <w:tabs>
          <w:tab w:val="left" w:pos="6405"/>
        </w:tabs>
        <w:bidi/>
        <w:rPr>
          <w:rFonts w:cstheme="minorHAnsi"/>
          <w:color w:val="000000" w:themeColor="text1"/>
          <w:sz w:val="28"/>
          <w:szCs w:val="28"/>
          <w:rtl/>
          <w:lang w:bidi="fa-IR"/>
        </w:rPr>
      </w:pPr>
      <w:r>
        <w:rPr>
          <w:rFonts w:cstheme="minorHAnsi" w:hint="cs"/>
          <w:color w:val="000000" w:themeColor="text1"/>
          <w:sz w:val="28"/>
          <w:szCs w:val="28"/>
          <w:rtl/>
          <w:lang w:bidi="fa-IR"/>
        </w:rPr>
        <w:t xml:space="preserve">  </w:t>
      </w: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8"/>
          <w:szCs w:val="28"/>
          <w:rtl/>
          <w:lang w:bidi="fa-IR"/>
        </w:rPr>
      </w:pPr>
    </w:p>
    <w:p w:rsidR="00694D8F" w:rsidRDefault="00694D8F" w:rsidP="00694D8F">
      <w:pPr>
        <w:tabs>
          <w:tab w:val="left" w:pos="6405"/>
        </w:tabs>
        <w:bidi/>
        <w:rPr>
          <w:rFonts w:cstheme="minorHAnsi"/>
          <w:color w:val="000000" w:themeColor="text1"/>
          <w:sz w:val="24"/>
          <w:szCs w:val="24"/>
          <w:lang w:bidi="fa-IR"/>
        </w:rPr>
      </w:pPr>
      <w:r>
        <w:rPr>
          <w:rFonts w:cstheme="minorHAnsi" w:hint="cs"/>
          <w:color w:val="000000" w:themeColor="text1"/>
          <w:sz w:val="24"/>
          <w:szCs w:val="24"/>
          <w:rtl/>
          <w:lang w:bidi="fa-IR"/>
        </w:rPr>
        <w:t>1.</w:t>
      </w:r>
      <w:r>
        <w:rPr>
          <w:rFonts w:cstheme="minorHAnsi"/>
          <w:color w:val="000000" w:themeColor="text1"/>
          <w:sz w:val="24"/>
          <w:szCs w:val="24"/>
          <w:lang w:bidi="fa-IR"/>
        </w:rPr>
        <w:t xml:space="preserve">60  </w:t>
      </w:r>
      <w:r>
        <w:rPr>
          <w:rFonts w:cstheme="minorHAnsi" w:hint="cs"/>
          <w:color w:val="000000" w:themeColor="text1"/>
          <w:sz w:val="24"/>
          <w:szCs w:val="24"/>
          <w:rtl/>
          <w:lang w:bidi="fa-IR"/>
        </w:rPr>
        <w:t xml:space="preserve"> </w:t>
      </w:r>
      <w:r>
        <w:rPr>
          <w:rFonts w:cstheme="minorHAnsi"/>
          <w:color w:val="000000" w:themeColor="text1"/>
          <w:sz w:val="24"/>
          <w:szCs w:val="24"/>
          <w:lang w:bidi="fa-IR"/>
        </w:rPr>
        <w:t xml:space="preserve">       </w:t>
      </w:r>
      <w:r>
        <w:rPr>
          <w:rFonts w:cstheme="minorHAnsi" w:hint="cs"/>
          <w:color w:val="000000" w:themeColor="text1"/>
          <w:sz w:val="24"/>
          <w:szCs w:val="24"/>
          <w:rtl/>
          <w:lang w:bidi="fa-IR"/>
        </w:rPr>
        <w:t xml:space="preserve">         2.</w:t>
      </w:r>
      <w:r>
        <w:rPr>
          <w:rFonts w:cstheme="minorHAnsi"/>
          <w:color w:val="000000" w:themeColor="text1"/>
          <w:sz w:val="24"/>
          <w:szCs w:val="24"/>
          <w:lang w:bidi="fa-IR"/>
        </w:rPr>
        <w:t xml:space="preserve">  90   </w:t>
      </w:r>
      <w:r>
        <w:rPr>
          <w:rFonts w:cstheme="minorHAnsi" w:hint="cs"/>
          <w:color w:val="000000" w:themeColor="text1"/>
          <w:sz w:val="24"/>
          <w:szCs w:val="24"/>
          <w:rtl/>
          <w:lang w:bidi="fa-IR"/>
        </w:rPr>
        <w:t xml:space="preserve"> </w:t>
      </w:r>
      <w:r>
        <w:rPr>
          <w:rFonts w:cstheme="minorHAnsi"/>
          <w:color w:val="000000" w:themeColor="text1"/>
          <w:sz w:val="24"/>
          <w:szCs w:val="24"/>
          <w:lang w:bidi="fa-IR"/>
        </w:rPr>
        <w:t xml:space="preserve">            </w:t>
      </w:r>
      <w:r>
        <w:rPr>
          <w:rFonts w:cstheme="minorHAnsi" w:hint="cs"/>
          <w:color w:val="000000" w:themeColor="text1"/>
          <w:sz w:val="24"/>
          <w:szCs w:val="24"/>
          <w:rtl/>
          <w:lang w:bidi="fa-IR"/>
        </w:rPr>
        <w:t xml:space="preserve">      3.</w:t>
      </w:r>
      <w:r>
        <w:rPr>
          <w:rFonts w:cstheme="minorHAnsi"/>
          <w:color w:val="000000" w:themeColor="text1"/>
          <w:sz w:val="24"/>
          <w:szCs w:val="24"/>
          <w:lang w:bidi="fa-IR"/>
        </w:rPr>
        <w:t xml:space="preserve">65    </w:t>
      </w:r>
      <w:r>
        <w:rPr>
          <w:rFonts w:cstheme="minorHAnsi" w:hint="cs"/>
          <w:color w:val="000000" w:themeColor="text1"/>
          <w:sz w:val="24"/>
          <w:szCs w:val="24"/>
          <w:rtl/>
          <w:lang w:bidi="fa-IR"/>
        </w:rPr>
        <w:t xml:space="preserve">     </w:t>
      </w:r>
      <w:r>
        <w:rPr>
          <w:rFonts w:cstheme="minorHAnsi"/>
          <w:color w:val="000000" w:themeColor="text1"/>
          <w:sz w:val="24"/>
          <w:szCs w:val="24"/>
          <w:lang w:bidi="fa-IR"/>
        </w:rPr>
        <w:t xml:space="preserve">             </w:t>
      </w:r>
      <w:r>
        <w:rPr>
          <w:rFonts w:cstheme="minorHAnsi" w:hint="cs"/>
          <w:color w:val="000000" w:themeColor="text1"/>
          <w:sz w:val="24"/>
          <w:szCs w:val="24"/>
          <w:rtl/>
          <w:lang w:bidi="fa-IR"/>
        </w:rPr>
        <w:t xml:space="preserve">      4.</w:t>
      </w:r>
      <w:r>
        <w:rPr>
          <w:rFonts w:cstheme="minorHAnsi"/>
          <w:color w:val="000000" w:themeColor="text1"/>
          <w:sz w:val="24"/>
          <w:szCs w:val="24"/>
          <w:lang w:bidi="fa-IR"/>
        </w:rPr>
        <w:t xml:space="preserve">70    </w:t>
      </w:r>
    </w:p>
    <w:p w:rsidR="00694D8F" w:rsidRDefault="00694D8F" w:rsidP="00694D8F">
      <w:pPr>
        <w:tabs>
          <w:tab w:val="left" w:pos="6405"/>
        </w:tabs>
        <w:bidi/>
        <w:rPr>
          <w:rFonts w:cstheme="minorHAnsi"/>
          <w:color w:val="000000" w:themeColor="text1"/>
          <w:sz w:val="24"/>
          <w:szCs w:val="24"/>
          <w:rtl/>
          <w:lang w:bidi="fa-IR"/>
        </w:rPr>
      </w:pPr>
    </w:p>
    <w:p w:rsidR="00694D8F" w:rsidRDefault="00694D8F" w:rsidP="00694D8F">
      <w:pPr>
        <w:tabs>
          <w:tab w:val="left" w:pos="6405"/>
        </w:tabs>
        <w:bidi/>
        <w:rPr>
          <w:rFonts w:cstheme="minorHAnsi"/>
          <w:color w:val="2F5496" w:themeColor="accent5" w:themeShade="BF"/>
          <w:sz w:val="24"/>
          <w:szCs w:val="24"/>
          <w:rtl/>
          <w:lang w:bidi="fa-IR"/>
        </w:rPr>
      </w:pPr>
      <w:r>
        <w:rPr>
          <w:rFonts w:cstheme="minorHAnsi" w:hint="cs"/>
          <w:color w:val="2F5496" w:themeColor="accent5" w:themeShade="BF"/>
          <w:sz w:val="24"/>
          <w:szCs w:val="24"/>
          <w:rtl/>
          <w:lang w:bidi="fa-IR"/>
        </w:rPr>
        <w:t>پاسخ گزینه(د)</w:t>
      </w:r>
    </w:p>
    <w:p w:rsidR="00694D8F" w:rsidRDefault="00694D8F" w:rsidP="00694D8F">
      <w:pPr>
        <w:tabs>
          <w:tab w:val="left" w:pos="6405"/>
        </w:tabs>
        <w:bidi/>
        <w:rPr>
          <w:rFonts w:cstheme="minorHAnsi"/>
          <w:color w:val="2F5496" w:themeColor="accent5" w:themeShade="BF"/>
          <w:sz w:val="24"/>
          <w:szCs w:val="24"/>
          <w:rtl/>
          <w:lang w:bidi="fa-IR"/>
        </w:rPr>
      </w:pPr>
    </w:p>
    <w:p w:rsidR="0049385E" w:rsidRDefault="0049385E" w:rsidP="0049385E">
      <w:pPr>
        <w:tabs>
          <w:tab w:val="left" w:pos="6405"/>
        </w:tabs>
        <w:bidi/>
        <w:rPr>
          <w:rFonts w:cstheme="minorHAnsi"/>
          <w:color w:val="2F5496" w:themeColor="accent5" w:themeShade="BF"/>
          <w:sz w:val="24"/>
          <w:szCs w:val="24"/>
          <w:rtl/>
          <w:lang w:bidi="fa-IR"/>
        </w:rPr>
      </w:pPr>
    </w:p>
    <w:p w:rsidR="00694D8F" w:rsidRDefault="00694D8F" w:rsidP="00694D8F">
      <w:pPr>
        <w:tabs>
          <w:tab w:val="left" w:pos="6405"/>
        </w:tabs>
        <w:bidi/>
        <w:rPr>
          <w:rFonts w:cstheme="minorHAnsi"/>
          <w:color w:val="222A35" w:themeColor="text2" w:themeShade="80"/>
          <w:sz w:val="24"/>
          <w:szCs w:val="24"/>
          <w:rtl/>
          <w:lang w:bidi="fa-IR"/>
        </w:rPr>
      </w:pPr>
      <w:r>
        <w:rPr>
          <w:rFonts w:cstheme="minorHAnsi" w:hint="cs"/>
          <w:color w:val="2F5496" w:themeColor="accent5" w:themeShade="BF"/>
          <w:sz w:val="24"/>
          <w:szCs w:val="24"/>
          <w:rtl/>
          <w:lang w:bidi="fa-IR"/>
        </w:rPr>
        <w:t xml:space="preserve">    </w:t>
      </w:r>
      <w:r>
        <w:rPr>
          <w:rFonts w:cstheme="minorHAnsi" w:hint="cs"/>
          <w:color w:val="222A35" w:themeColor="text2" w:themeShade="80"/>
          <w:sz w:val="24"/>
          <w:szCs w:val="24"/>
          <w:rtl/>
          <w:lang w:bidi="fa-IR"/>
        </w:rPr>
        <w:t xml:space="preserve">حل: ابتدا کارها را بر اساس سود به صورت نزولی مرتب می نماییم سپس با استفاده از جدول الگوریتم زمانبندی با مهلت  </w:t>
      </w:r>
    </w:p>
    <w:p w:rsidR="00F216B2" w:rsidRDefault="00694D8F" w:rsidP="00694D8F">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معین با انتخاب کارها به ترتیب از بالا به پایین،  مجموعه امکانپذیر  را به دست می آوریم. کارها به ترتیب بررسی می شوند</w:t>
      </w:r>
    </w:p>
    <w:p w:rsidR="00694D8F" w:rsidRDefault="00694D8F" w:rsidP="00694D8F">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اگر مطابق با مهلت مشخص شده برای آن کار، زمانی پیدا شد که کارهای دیگر اجرا نمی شود آن کار را به مجموعه اضافه </w:t>
      </w:r>
    </w:p>
    <w:p w:rsidR="00694D8F" w:rsidRDefault="00694D8F" w:rsidP="00694D8F">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میکنیم، </w:t>
      </w:r>
      <w:r w:rsidR="0049385E">
        <w:rPr>
          <w:rFonts w:cstheme="minorHAnsi" w:hint="cs"/>
          <w:color w:val="222A35" w:themeColor="text2" w:themeShade="80"/>
          <w:sz w:val="24"/>
          <w:szCs w:val="24"/>
          <w:rtl/>
          <w:lang w:bidi="fa-IR"/>
        </w:rPr>
        <w:t xml:space="preserve">مثلا اگر مهلت کاری 3 باشد و دو کار با مهلت های 1و3 قبلا انتخاب شده باشند، کار با مهلت 1 به ناچار در </w:t>
      </w:r>
    </w:p>
    <w:p w:rsidR="00694D8F"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زمان 1 اجرا می شود کار با مهلت 3 می تواند در زمان های 2 یا 3 اجرا شود پس در یکی از زمان ها اجرا می شود و کار</w:t>
      </w:r>
    </w:p>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جدید با مهلت 3  می تواند  در زمان بعدی اجرا شود.  مثال دیگر :  اگر 2 کار قبل با مهلت های 1 و 3  انتخاب شده </w:t>
      </w:r>
    </w:p>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باشند کار جدید با مهلت 1 نمی تواند انتخاب شود زیرا قبلا زمان 1  به کار دیگری داده شده لست. منظور از مهلت یعنی </w:t>
      </w:r>
    </w:p>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lastRenderedPageBreak/>
        <w:t xml:space="preserve">   کار می تواند در یکی از زمان ها تا آن مهلت اجرا شود. </w:t>
      </w:r>
    </w:p>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بهره کار  بعلاوه بهره کار 4  برابر با 70  می شود.</w:t>
      </w:r>
    </w:p>
    <w:p w:rsidR="0049385E" w:rsidRDefault="0049385E" w:rsidP="0049385E">
      <w:pPr>
        <w:tabs>
          <w:tab w:val="left" w:pos="6405"/>
        </w:tabs>
        <w:bidi/>
        <w:rPr>
          <w:rFonts w:cstheme="minorHAnsi"/>
          <w:color w:val="222A35" w:themeColor="text2" w:themeShade="80"/>
          <w:sz w:val="24"/>
          <w:szCs w:val="24"/>
          <w:rtl/>
          <w:lang w:bidi="fa-IR"/>
        </w:rPr>
      </w:pPr>
    </w:p>
    <w:tbl>
      <w:tblPr>
        <w:tblStyle w:val="TableGrid"/>
        <w:bidiVisual/>
        <w:tblW w:w="8490" w:type="dxa"/>
        <w:tblInd w:w="864" w:type="dxa"/>
        <w:tblLook w:val="04A0" w:firstRow="1" w:lastRow="0" w:firstColumn="1" w:lastColumn="0" w:noHBand="0" w:noVBand="1"/>
      </w:tblPr>
      <w:tblGrid>
        <w:gridCol w:w="1698"/>
        <w:gridCol w:w="1698"/>
        <w:gridCol w:w="1698"/>
        <w:gridCol w:w="1698"/>
        <w:gridCol w:w="1698"/>
      </w:tblGrid>
      <w:tr w:rsidR="0049385E" w:rsidTr="0049385E">
        <w:trPr>
          <w:trHeight w:val="313"/>
        </w:trPr>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امکانپذیر</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مجموعه</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سود</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مهلت</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کار</w:t>
            </w:r>
          </w:p>
        </w:tc>
      </w:tr>
      <w:tr w:rsidR="0049385E" w:rsidTr="0049385E">
        <w:trPr>
          <w:trHeight w:val="313"/>
        </w:trPr>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هست</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{4}</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40</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1</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4  </w:t>
            </w:r>
          </w:p>
        </w:tc>
      </w:tr>
      <w:tr w:rsidR="0049385E" w:rsidTr="0049385E">
        <w:trPr>
          <w:trHeight w:val="329"/>
        </w:trPr>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نیست</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{4}</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35</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1</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2</w:t>
            </w:r>
          </w:p>
        </w:tc>
      </w:tr>
      <w:tr w:rsidR="0049385E" w:rsidTr="0049385E">
        <w:trPr>
          <w:trHeight w:val="313"/>
        </w:trPr>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هست</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{4،1}</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30</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2</w:t>
            </w:r>
          </w:p>
        </w:tc>
        <w:tc>
          <w:tcPr>
            <w:tcW w:w="1698" w:type="dxa"/>
          </w:tcPr>
          <w:p w:rsidR="0049385E" w:rsidRDefault="0070053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1</w:t>
            </w:r>
          </w:p>
        </w:tc>
      </w:tr>
      <w:tr w:rsidR="0049385E" w:rsidTr="0049385E">
        <w:trPr>
          <w:trHeight w:val="313"/>
        </w:trPr>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نیست</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{4،1}</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25</w:t>
            </w:r>
          </w:p>
        </w:tc>
        <w:tc>
          <w:tcPr>
            <w:tcW w:w="1698" w:type="dxa"/>
          </w:tcPr>
          <w:p w:rsidR="0049385E" w:rsidRDefault="0049385E" w:rsidP="0049385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2</w:t>
            </w:r>
          </w:p>
        </w:tc>
        <w:tc>
          <w:tcPr>
            <w:tcW w:w="1698" w:type="dxa"/>
          </w:tcPr>
          <w:p w:rsidR="0049385E" w:rsidRDefault="0070053E" w:rsidP="0070053E">
            <w:pPr>
              <w:tabs>
                <w:tab w:val="left" w:pos="6405"/>
              </w:tabs>
              <w:bidi/>
              <w:rPr>
                <w:rFonts w:cstheme="minorHAnsi"/>
                <w:color w:val="222A35" w:themeColor="text2" w:themeShade="80"/>
                <w:sz w:val="24"/>
                <w:szCs w:val="24"/>
                <w:rtl/>
                <w:lang w:bidi="fa-IR"/>
              </w:rPr>
            </w:pPr>
            <w:r>
              <w:rPr>
                <w:rFonts w:cstheme="minorHAnsi" w:hint="cs"/>
                <w:color w:val="222A35" w:themeColor="text2" w:themeShade="80"/>
                <w:sz w:val="24"/>
                <w:szCs w:val="24"/>
                <w:rtl/>
                <w:lang w:bidi="fa-IR"/>
              </w:rPr>
              <w:t xml:space="preserve">          3</w:t>
            </w:r>
          </w:p>
        </w:tc>
      </w:tr>
    </w:tbl>
    <w:p w:rsidR="0049385E" w:rsidRDefault="0049385E" w:rsidP="0049385E">
      <w:pPr>
        <w:tabs>
          <w:tab w:val="left" w:pos="6405"/>
        </w:tabs>
        <w:bidi/>
        <w:rPr>
          <w:rFonts w:cstheme="minorHAnsi"/>
          <w:color w:val="222A35" w:themeColor="text2" w:themeShade="80"/>
          <w:sz w:val="24"/>
          <w:szCs w:val="24"/>
          <w:rtl/>
          <w:lang w:bidi="fa-IR"/>
        </w:rPr>
      </w:pPr>
    </w:p>
    <w:p w:rsidR="00B20396" w:rsidRDefault="00B20396" w:rsidP="00B20396">
      <w:pPr>
        <w:tabs>
          <w:tab w:val="left" w:pos="6405"/>
        </w:tabs>
        <w:bidi/>
        <w:rPr>
          <w:rFonts w:cstheme="minorHAnsi"/>
          <w:color w:val="222A35" w:themeColor="text2" w:themeShade="80"/>
          <w:sz w:val="24"/>
          <w:szCs w:val="24"/>
          <w:rtl/>
          <w:lang w:bidi="fa-IR"/>
        </w:rPr>
      </w:pPr>
    </w:p>
    <w:p w:rsidR="00B20396" w:rsidRDefault="00B20396" w:rsidP="00B20396">
      <w:pPr>
        <w:tabs>
          <w:tab w:val="left" w:pos="6405"/>
        </w:tabs>
        <w:bidi/>
        <w:rPr>
          <w:rFonts w:cstheme="minorHAnsi"/>
          <w:color w:val="222A35" w:themeColor="text2" w:themeShade="80"/>
          <w:sz w:val="24"/>
          <w:szCs w:val="24"/>
          <w:lang w:bidi="fa-IR"/>
        </w:rPr>
      </w:pPr>
    </w:p>
    <w:p w:rsidR="00794E88" w:rsidRDefault="00794E88" w:rsidP="00794E88">
      <w:pPr>
        <w:tabs>
          <w:tab w:val="left" w:pos="6405"/>
        </w:tabs>
        <w:bidi/>
        <w:rPr>
          <w:rFonts w:cstheme="minorHAnsi"/>
          <w:color w:val="222A35" w:themeColor="text2" w:themeShade="80"/>
          <w:sz w:val="24"/>
          <w:szCs w:val="24"/>
          <w:lang w:bidi="fa-IR"/>
        </w:rPr>
      </w:pPr>
    </w:p>
    <w:p w:rsidR="00794E88" w:rsidRDefault="00794E88" w:rsidP="00794E88">
      <w:pPr>
        <w:tabs>
          <w:tab w:val="left" w:pos="6405"/>
        </w:tabs>
        <w:bidi/>
        <w:rPr>
          <w:rFonts w:cstheme="minorHAnsi"/>
          <w:color w:val="222A35" w:themeColor="text2" w:themeShade="80"/>
          <w:sz w:val="24"/>
          <w:szCs w:val="24"/>
          <w:rtl/>
          <w:lang w:bidi="fa-IR"/>
        </w:rPr>
      </w:pPr>
    </w:p>
    <w:p w:rsidR="00B20396" w:rsidRDefault="00B20396" w:rsidP="00B20396">
      <w:pPr>
        <w:tabs>
          <w:tab w:val="left" w:pos="6405"/>
        </w:tabs>
        <w:bidi/>
        <w:rPr>
          <w:rFonts w:cstheme="minorHAnsi"/>
          <w:color w:val="002060"/>
          <w:sz w:val="28"/>
          <w:szCs w:val="28"/>
          <w:rtl/>
          <w:lang w:bidi="fa-IR"/>
        </w:rPr>
      </w:pPr>
      <w:r>
        <w:rPr>
          <w:rFonts w:cstheme="minorHAnsi" w:hint="cs"/>
          <w:color w:val="002060"/>
          <w:sz w:val="28"/>
          <w:szCs w:val="28"/>
          <w:rtl/>
          <w:lang w:bidi="fa-IR"/>
        </w:rPr>
        <w:t xml:space="preserve">15. فرض کنید </w:t>
      </w:r>
      <w:r w:rsidR="00794E88">
        <w:rPr>
          <w:rFonts w:cstheme="minorHAnsi"/>
          <w:color w:val="002060"/>
          <w:sz w:val="28"/>
          <w:szCs w:val="28"/>
          <w:lang w:bidi="fa-IR"/>
        </w:rPr>
        <w:t>A</w:t>
      </w:r>
      <w:r w:rsidR="00794E88">
        <w:rPr>
          <w:rFonts w:cstheme="minorHAnsi" w:hint="cs"/>
          <w:color w:val="002060"/>
          <w:sz w:val="28"/>
          <w:szCs w:val="28"/>
          <w:rtl/>
          <w:lang w:bidi="fa-IR"/>
        </w:rPr>
        <w:t xml:space="preserve"> و </w:t>
      </w:r>
      <w:r w:rsidR="00794E88">
        <w:rPr>
          <w:rFonts w:cstheme="minorHAnsi"/>
          <w:color w:val="002060"/>
          <w:sz w:val="28"/>
          <w:szCs w:val="28"/>
          <w:lang w:bidi="fa-IR"/>
        </w:rPr>
        <w:t>B</w:t>
      </w:r>
      <w:r w:rsidR="00794E88">
        <w:rPr>
          <w:rFonts w:cstheme="minorHAnsi" w:hint="cs"/>
          <w:color w:val="002060"/>
          <w:sz w:val="28"/>
          <w:szCs w:val="28"/>
          <w:rtl/>
          <w:lang w:bidi="fa-IR"/>
        </w:rPr>
        <w:t xml:space="preserve"> و </w:t>
      </w:r>
      <w:r w:rsidR="00794E88">
        <w:rPr>
          <w:rFonts w:cstheme="minorHAnsi"/>
          <w:color w:val="002060"/>
          <w:sz w:val="28"/>
          <w:szCs w:val="28"/>
          <w:lang w:bidi="fa-IR"/>
        </w:rPr>
        <w:t>C</w:t>
      </w:r>
      <w:r w:rsidR="00794E88">
        <w:rPr>
          <w:rFonts w:cstheme="minorHAnsi" w:hint="cs"/>
          <w:color w:val="002060"/>
          <w:sz w:val="28"/>
          <w:szCs w:val="28"/>
          <w:rtl/>
          <w:lang w:bidi="fa-IR"/>
        </w:rPr>
        <w:t xml:space="preserve"> و </w:t>
      </w:r>
      <w:r w:rsidR="00794E88">
        <w:rPr>
          <w:rFonts w:cstheme="minorHAnsi"/>
          <w:color w:val="002060"/>
          <w:sz w:val="28"/>
          <w:szCs w:val="28"/>
          <w:lang w:bidi="fa-IR"/>
        </w:rPr>
        <w:t>D</w:t>
      </w:r>
      <w:r w:rsidR="00794E88">
        <w:rPr>
          <w:rFonts w:cstheme="minorHAnsi" w:hint="cs"/>
          <w:color w:val="002060"/>
          <w:sz w:val="28"/>
          <w:szCs w:val="28"/>
          <w:rtl/>
          <w:lang w:bidi="fa-IR"/>
        </w:rPr>
        <w:t xml:space="preserve">  به ترتیب ماتریس های 5*13، 89*5،3*89 و 34*3 باشند حداقل تعداد ضرب مورد نیاز برای محاسبه ی ماتریس </w:t>
      </w:r>
      <w:r w:rsidR="00794E88">
        <w:rPr>
          <w:rFonts w:cstheme="minorHAnsi"/>
          <w:color w:val="002060"/>
          <w:sz w:val="28"/>
          <w:szCs w:val="28"/>
          <w:lang w:bidi="fa-IR"/>
        </w:rPr>
        <w:t>M=ABCD</w:t>
      </w:r>
      <w:r w:rsidR="00794E88">
        <w:rPr>
          <w:rFonts w:cstheme="minorHAnsi" w:hint="cs"/>
          <w:color w:val="002060"/>
          <w:sz w:val="28"/>
          <w:szCs w:val="28"/>
          <w:rtl/>
          <w:lang w:bidi="fa-IR"/>
        </w:rPr>
        <w:t xml:space="preserve">  است؟</w:t>
      </w:r>
    </w:p>
    <w:p w:rsidR="00794E88" w:rsidRDefault="00794E88" w:rsidP="00794E88">
      <w:pPr>
        <w:tabs>
          <w:tab w:val="left" w:pos="6405"/>
        </w:tabs>
        <w:bidi/>
        <w:rPr>
          <w:rFonts w:cstheme="minorHAnsi"/>
          <w:color w:val="002060"/>
          <w:sz w:val="28"/>
          <w:szCs w:val="28"/>
          <w:rtl/>
          <w:lang w:bidi="fa-IR"/>
        </w:rPr>
      </w:pPr>
    </w:p>
    <w:p w:rsidR="00794E88" w:rsidRDefault="00794E88" w:rsidP="00794E88">
      <w:pPr>
        <w:tabs>
          <w:tab w:val="left" w:pos="6405"/>
        </w:tabs>
        <w:bidi/>
        <w:rPr>
          <w:rFonts w:cstheme="minorHAnsi"/>
          <w:color w:val="171717" w:themeColor="background2" w:themeShade="1A"/>
          <w:sz w:val="24"/>
          <w:szCs w:val="24"/>
          <w:lang w:bidi="fa-IR"/>
        </w:rPr>
      </w:pPr>
      <w:r>
        <w:rPr>
          <w:rFonts w:cstheme="minorHAnsi" w:hint="cs"/>
          <w:color w:val="171717" w:themeColor="background2" w:themeShade="1A"/>
          <w:sz w:val="24"/>
          <w:szCs w:val="24"/>
          <w:rtl/>
          <w:lang w:bidi="fa-IR"/>
        </w:rPr>
        <w:t>1.</w:t>
      </w:r>
      <w:r>
        <w:rPr>
          <w:rFonts w:cstheme="minorHAnsi"/>
          <w:color w:val="171717" w:themeColor="background2" w:themeShade="1A"/>
          <w:sz w:val="24"/>
          <w:szCs w:val="24"/>
          <w:lang w:bidi="fa-IR"/>
        </w:rPr>
        <w:t xml:space="preserve">4055 </w:t>
      </w:r>
      <w:r>
        <w:rPr>
          <w:rFonts w:cstheme="minorHAnsi" w:hint="cs"/>
          <w:color w:val="171717" w:themeColor="background2" w:themeShade="1A"/>
          <w:sz w:val="24"/>
          <w:szCs w:val="24"/>
          <w:rtl/>
          <w:lang w:bidi="fa-IR"/>
        </w:rPr>
        <w:t xml:space="preserve">             2.</w:t>
      </w:r>
      <w:r>
        <w:rPr>
          <w:rFonts w:cstheme="minorHAnsi"/>
          <w:color w:val="171717" w:themeColor="background2" w:themeShade="1A"/>
          <w:sz w:val="24"/>
          <w:szCs w:val="24"/>
          <w:lang w:bidi="fa-IR"/>
        </w:rPr>
        <w:t xml:space="preserve">2856 </w:t>
      </w:r>
      <w:r>
        <w:rPr>
          <w:rFonts w:cstheme="minorHAnsi" w:hint="cs"/>
          <w:color w:val="171717" w:themeColor="background2" w:themeShade="1A"/>
          <w:sz w:val="24"/>
          <w:szCs w:val="24"/>
          <w:rtl/>
          <w:lang w:bidi="fa-IR"/>
        </w:rPr>
        <w:t xml:space="preserve">            3.</w:t>
      </w:r>
      <w:r>
        <w:rPr>
          <w:rFonts w:cstheme="minorHAnsi"/>
          <w:color w:val="171717" w:themeColor="background2" w:themeShade="1A"/>
          <w:sz w:val="24"/>
          <w:szCs w:val="24"/>
          <w:lang w:bidi="fa-IR"/>
        </w:rPr>
        <w:t>3425</w:t>
      </w:r>
      <w:r>
        <w:rPr>
          <w:rFonts w:cstheme="minorHAnsi" w:hint="cs"/>
          <w:color w:val="171717" w:themeColor="background2" w:themeShade="1A"/>
          <w:sz w:val="24"/>
          <w:szCs w:val="24"/>
          <w:rtl/>
          <w:lang w:bidi="fa-IR"/>
        </w:rPr>
        <w:t xml:space="preserve">               4.</w:t>
      </w:r>
      <w:r>
        <w:rPr>
          <w:rFonts w:cstheme="minorHAnsi"/>
          <w:color w:val="171717" w:themeColor="background2" w:themeShade="1A"/>
          <w:sz w:val="24"/>
          <w:szCs w:val="24"/>
          <w:lang w:bidi="fa-IR"/>
        </w:rPr>
        <w:t>54201</w:t>
      </w:r>
    </w:p>
    <w:p w:rsidR="00794E88" w:rsidRDefault="00794E88" w:rsidP="00794E88">
      <w:pPr>
        <w:tabs>
          <w:tab w:val="left" w:pos="6405"/>
        </w:tabs>
        <w:bidi/>
        <w:rPr>
          <w:rFonts w:cstheme="minorHAnsi"/>
          <w:color w:val="171717" w:themeColor="background2" w:themeShade="1A"/>
          <w:sz w:val="24"/>
          <w:szCs w:val="24"/>
          <w:lang w:bidi="fa-IR"/>
        </w:rPr>
      </w:pPr>
    </w:p>
    <w:p w:rsidR="00794E88" w:rsidRDefault="00794E88" w:rsidP="00794E88">
      <w:pPr>
        <w:tabs>
          <w:tab w:val="left" w:pos="6405"/>
        </w:tabs>
        <w:bidi/>
        <w:rPr>
          <w:rFonts w:cstheme="minorHAnsi"/>
          <w:color w:val="1F4E79" w:themeColor="accent1" w:themeShade="80"/>
          <w:sz w:val="24"/>
          <w:szCs w:val="24"/>
          <w:rtl/>
          <w:lang w:bidi="fa-IR"/>
        </w:rPr>
      </w:pPr>
      <w:r>
        <w:rPr>
          <w:rFonts w:cstheme="minorHAnsi" w:hint="cs"/>
          <w:color w:val="1F4E79" w:themeColor="accent1" w:themeShade="80"/>
          <w:sz w:val="24"/>
          <w:szCs w:val="24"/>
          <w:rtl/>
          <w:lang w:bidi="fa-IR"/>
        </w:rPr>
        <w:t>پاسخ گزینه(ب)</w:t>
      </w:r>
    </w:p>
    <w:p w:rsidR="00794E88" w:rsidRDefault="00794E88" w:rsidP="00794E88">
      <w:pPr>
        <w:tabs>
          <w:tab w:val="left" w:pos="6405"/>
        </w:tabs>
        <w:bidi/>
        <w:jc w:val="right"/>
        <w:rPr>
          <w:rFonts w:cstheme="minorHAnsi"/>
          <w:color w:val="3B3838" w:themeColor="background2" w:themeShade="40"/>
          <w:sz w:val="24"/>
          <w:szCs w:val="24"/>
          <w:lang w:bidi="fa-IR"/>
        </w:rPr>
      </w:pPr>
      <w:r>
        <w:rPr>
          <w:rFonts w:cstheme="minorHAnsi"/>
          <w:color w:val="3B3838" w:themeColor="background2" w:themeShade="40"/>
          <w:sz w:val="24"/>
          <w:szCs w:val="24"/>
          <w:lang w:bidi="fa-IR"/>
        </w:rPr>
        <w:t>A</w:t>
      </w:r>
      <w:r>
        <w:rPr>
          <w:rFonts w:cstheme="minorHAnsi"/>
          <w:color w:val="3B3838" w:themeColor="background2" w:themeShade="40"/>
          <w:sz w:val="24"/>
          <w:szCs w:val="24"/>
          <w:vertAlign w:val="subscript"/>
          <w:lang w:bidi="fa-IR"/>
        </w:rPr>
        <w:t>13*5</w:t>
      </w:r>
      <w:r>
        <w:rPr>
          <w:rFonts w:cstheme="minorHAnsi"/>
          <w:color w:val="3B3838" w:themeColor="background2" w:themeShade="40"/>
          <w:sz w:val="24"/>
          <w:szCs w:val="24"/>
          <w:lang w:bidi="fa-IR"/>
        </w:rPr>
        <w:t>*B</w:t>
      </w:r>
      <w:r>
        <w:rPr>
          <w:rFonts w:cstheme="minorHAnsi"/>
          <w:color w:val="3B3838" w:themeColor="background2" w:themeShade="40"/>
          <w:sz w:val="24"/>
          <w:szCs w:val="24"/>
          <w:vertAlign w:val="subscript"/>
          <w:lang w:bidi="fa-IR"/>
        </w:rPr>
        <w:t>5*89</w:t>
      </w:r>
      <w:r>
        <w:rPr>
          <w:rFonts w:cstheme="minorHAnsi"/>
          <w:color w:val="3B3838" w:themeColor="background2" w:themeShade="40"/>
          <w:sz w:val="24"/>
          <w:szCs w:val="24"/>
          <w:lang w:bidi="fa-IR"/>
        </w:rPr>
        <w:t>*C</w:t>
      </w:r>
      <w:r>
        <w:rPr>
          <w:rFonts w:cstheme="minorHAnsi"/>
          <w:color w:val="3B3838" w:themeColor="background2" w:themeShade="40"/>
          <w:sz w:val="24"/>
          <w:szCs w:val="24"/>
          <w:vertAlign w:val="subscript"/>
          <w:lang w:bidi="fa-IR"/>
        </w:rPr>
        <w:t>89*3</w:t>
      </w:r>
      <w:r>
        <w:rPr>
          <w:rFonts w:cstheme="minorHAnsi"/>
          <w:color w:val="3B3838" w:themeColor="background2" w:themeShade="40"/>
          <w:sz w:val="24"/>
          <w:szCs w:val="24"/>
          <w:lang w:bidi="fa-IR"/>
        </w:rPr>
        <w:t>*D</w:t>
      </w:r>
      <w:r>
        <w:rPr>
          <w:rFonts w:cstheme="minorHAnsi"/>
          <w:color w:val="3B3838" w:themeColor="background2" w:themeShade="40"/>
          <w:sz w:val="24"/>
          <w:szCs w:val="24"/>
          <w:vertAlign w:val="subscript"/>
          <w:lang w:bidi="fa-IR"/>
        </w:rPr>
        <w:t>3*34</w:t>
      </w:r>
    </w:p>
    <w:p w:rsidR="00794E88" w:rsidRDefault="008A6709" w:rsidP="00794E88">
      <w:pPr>
        <w:tabs>
          <w:tab w:val="left" w:pos="6405"/>
        </w:tabs>
        <w:bidi/>
        <w:rPr>
          <w:rFonts w:cstheme="minorHAnsi"/>
          <w:color w:val="3B3838" w:themeColor="background2" w:themeShade="40"/>
          <w:sz w:val="24"/>
          <w:szCs w:val="24"/>
          <w:lang w:bidi="fa-IR"/>
        </w:rPr>
      </w:pPr>
      <w:r>
        <w:rPr>
          <w:rFonts w:cstheme="minorHAnsi" w:hint="cs"/>
          <w:color w:val="3B3838" w:themeColor="background2" w:themeShade="40"/>
          <w:sz w:val="24"/>
          <w:szCs w:val="24"/>
          <w:rtl/>
          <w:lang w:bidi="fa-IR"/>
        </w:rPr>
        <w:t>ابتدا ضرب هایی را انجام می دهیم که بعد مشترک بزرگتری داشته باشد.</w:t>
      </w:r>
    </w:p>
    <w:p w:rsidR="00B1766C" w:rsidRDefault="00B1766C" w:rsidP="00B1766C">
      <w:pPr>
        <w:tabs>
          <w:tab w:val="left" w:pos="6405"/>
        </w:tabs>
        <w:bidi/>
        <w:rPr>
          <w:rFonts w:cstheme="minorHAnsi"/>
          <w:color w:val="3B3838" w:themeColor="background2" w:themeShade="40"/>
          <w:sz w:val="24"/>
          <w:szCs w:val="24"/>
          <w:rtl/>
          <w:lang w:bidi="fa-IR"/>
        </w:rPr>
      </w:pPr>
    </w:p>
    <w:p w:rsidR="008A6709" w:rsidRPr="00195ADE" w:rsidRDefault="00B1766C" w:rsidP="008A6709">
      <w:pPr>
        <w:tabs>
          <w:tab w:val="left" w:pos="6405"/>
        </w:tabs>
        <w:bidi/>
        <w:jc w:val="right"/>
        <w:rPr>
          <w:rFonts w:cstheme="minorHAnsi"/>
          <w:color w:val="3B3838" w:themeColor="background2" w:themeShade="40"/>
          <w:sz w:val="180"/>
          <w:szCs w:val="180"/>
          <w:lang w:bidi="fa-IR"/>
        </w:rPr>
      </w:pPr>
      <w:r>
        <w:rPr>
          <w:rFonts w:cstheme="minorHAnsi"/>
          <w:noProof/>
          <w:color w:val="E7E6E6" w:themeColor="background2"/>
          <w:sz w:val="24"/>
          <w:szCs w:val="24"/>
        </w:rPr>
        <mc:AlternateContent>
          <mc:Choice Requires="wps">
            <w:drawing>
              <wp:anchor distT="0" distB="0" distL="114300" distR="114300" simplePos="0" relativeHeight="251695104" behindDoc="0" locked="0" layoutInCell="1" allowOverlap="1">
                <wp:simplePos x="0" y="0"/>
                <wp:positionH relativeFrom="column">
                  <wp:posOffset>2952750</wp:posOffset>
                </wp:positionH>
                <wp:positionV relativeFrom="paragraph">
                  <wp:posOffset>3175</wp:posOffset>
                </wp:positionV>
                <wp:extent cx="200025" cy="1019175"/>
                <wp:effectExtent l="0" t="0" r="47625" b="28575"/>
                <wp:wrapNone/>
                <wp:docPr id="2" name="Right Brace 2"/>
                <wp:cNvGraphicFramePr/>
                <a:graphic xmlns:a="http://schemas.openxmlformats.org/drawingml/2006/main">
                  <a:graphicData uri="http://schemas.microsoft.com/office/word/2010/wordprocessingShape">
                    <wps:wsp>
                      <wps:cNvSpPr/>
                      <wps:spPr>
                        <a:xfrm>
                          <a:off x="0" y="0"/>
                          <a:ext cx="200025" cy="10191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0F04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32.5pt;margin-top:.25pt;width:15.75pt;height:80.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" adj="353" strokecolor="black [3200]" strokeweight=".5pt">
                <v:stroke joinstyle="miter"/>
              </v:shape>
            </w:pict>
          </mc:Fallback>
        </mc:AlternateContent>
      </w:r>
      <w:r w:rsidR="008A6709">
        <w:rPr>
          <w:rFonts w:cstheme="minorHAnsi"/>
          <w:color w:val="3B3838" w:themeColor="background2" w:themeShade="40"/>
          <w:sz w:val="24"/>
          <w:szCs w:val="24"/>
          <w:lang w:bidi="fa-IR"/>
        </w:rPr>
        <w:t>B</w:t>
      </w:r>
      <w:r w:rsidR="008A6709">
        <w:rPr>
          <w:rFonts w:cstheme="minorHAnsi"/>
          <w:color w:val="3B3838" w:themeColor="background2" w:themeShade="40"/>
          <w:sz w:val="24"/>
          <w:szCs w:val="24"/>
          <w:vertAlign w:val="subscript"/>
          <w:lang w:bidi="fa-IR"/>
        </w:rPr>
        <w:t>5*89</w:t>
      </w:r>
      <w:r w:rsidR="008A6709">
        <w:rPr>
          <w:rFonts w:cstheme="minorHAnsi"/>
          <w:color w:val="3B3838" w:themeColor="background2" w:themeShade="40"/>
          <w:sz w:val="24"/>
          <w:szCs w:val="24"/>
          <w:lang w:bidi="fa-IR"/>
        </w:rPr>
        <w:t>*C</w:t>
      </w:r>
      <w:r w:rsidR="008A6709">
        <w:rPr>
          <w:rFonts w:cstheme="minorHAnsi"/>
          <w:color w:val="3B3838" w:themeColor="background2" w:themeShade="40"/>
          <w:sz w:val="24"/>
          <w:szCs w:val="24"/>
          <w:vertAlign w:val="subscript"/>
          <w:lang w:bidi="fa-IR"/>
        </w:rPr>
        <w:t>89*3</w:t>
      </w:r>
      <w:r w:rsidR="008A6709">
        <w:rPr>
          <w:rFonts w:cstheme="minorHAnsi"/>
          <w:color w:val="3B3838" w:themeColor="background2" w:themeShade="40"/>
          <w:sz w:val="24"/>
          <w:szCs w:val="24"/>
          <w:lang w:bidi="fa-IR"/>
        </w:rPr>
        <w:t xml:space="preserve"> = 5*89*3=1335 </w:t>
      </w:r>
      <w:r w:rsidR="008A6709">
        <w:rPr>
          <w:rFonts w:cstheme="minorHAnsi"/>
          <w:color w:val="3B3838" w:themeColor="background2" w:themeShade="40"/>
          <w:sz w:val="24"/>
          <w:szCs w:val="24"/>
          <w:lang w:bidi="fa-IR"/>
        </w:rPr>
        <w:sym w:font="Wingdings" w:char="F0F0"/>
      </w:r>
      <w:r w:rsidR="008A6709">
        <w:rPr>
          <w:rFonts w:cstheme="minorHAnsi"/>
          <w:color w:val="3B3838" w:themeColor="background2" w:themeShade="40"/>
          <w:sz w:val="24"/>
          <w:szCs w:val="24"/>
          <w:lang w:bidi="fa-IR"/>
        </w:rPr>
        <w:t xml:space="preserve"> E</w:t>
      </w:r>
      <w:r w:rsidR="008A6709">
        <w:rPr>
          <w:rFonts w:cstheme="minorHAnsi"/>
          <w:color w:val="3B3838" w:themeColor="background2" w:themeShade="40"/>
          <w:sz w:val="24"/>
          <w:szCs w:val="24"/>
          <w:vertAlign w:val="subscript"/>
          <w:lang w:bidi="fa-IR"/>
        </w:rPr>
        <w:t>5*3</w:t>
      </w:r>
      <w:r w:rsidR="00195ADE">
        <w:rPr>
          <w:rFonts w:cstheme="minorHAnsi"/>
          <w:color w:val="3B3838" w:themeColor="background2" w:themeShade="40"/>
          <w:sz w:val="24"/>
          <w:szCs w:val="24"/>
          <w:vertAlign w:val="subscript"/>
          <w:lang w:bidi="fa-IR"/>
        </w:rPr>
        <w:t xml:space="preserve">                                       </w:t>
      </w:r>
    </w:p>
    <w:p w:rsidR="008A6709" w:rsidRDefault="008A6709" w:rsidP="008A6709">
      <w:pPr>
        <w:tabs>
          <w:tab w:val="left" w:pos="6405"/>
        </w:tabs>
        <w:bidi/>
        <w:jc w:val="right"/>
        <w:rPr>
          <w:rFonts w:cstheme="minorHAnsi"/>
          <w:color w:val="3B3838" w:themeColor="background2" w:themeShade="40"/>
          <w:sz w:val="24"/>
          <w:szCs w:val="24"/>
          <w:lang w:bidi="fa-IR"/>
        </w:rPr>
      </w:pPr>
      <w:r>
        <w:rPr>
          <w:rFonts w:cstheme="minorHAnsi"/>
          <w:color w:val="3B3838" w:themeColor="background2" w:themeShade="40"/>
          <w:sz w:val="24"/>
          <w:szCs w:val="24"/>
          <w:lang w:bidi="fa-IR"/>
        </w:rPr>
        <w:t xml:space="preserve">                    </w:t>
      </w:r>
      <w:r>
        <w:rPr>
          <w:rFonts w:cstheme="minorHAnsi"/>
          <w:color w:val="3B3838" w:themeColor="background2" w:themeShade="40"/>
          <w:sz w:val="24"/>
          <w:szCs w:val="24"/>
          <w:lang w:bidi="fa-IR"/>
        </w:rPr>
        <w:sym w:font="Wingdings" w:char="F0F0"/>
      </w:r>
      <w:r>
        <w:rPr>
          <w:rFonts w:cstheme="minorHAnsi"/>
          <w:color w:val="3B3838" w:themeColor="background2" w:themeShade="40"/>
          <w:sz w:val="24"/>
          <w:szCs w:val="24"/>
          <w:lang w:bidi="fa-IR"/>
        </w:rPr>
        <w:t xml:space="preserve"> A</w:t>
      </w:r>
      <w:r>
        <w:rPr>
          <w:rFonts w:cstheme="minorHAnsi"/>
          <w:color w:val="3B3838" w:themeColor="background2" w:themeShade="40"/>
          <w:sz w:val="24"/>
          <w:szCs w:val="24"/>
          <w:vertAlign w:val="subscript"/>
          <w:lang w:bidi="fa-IR"/>
        </w:rPr>
        <w:t>13*5</w:t>
      </w:r>
      <w:r>
        <w:rPr>
          <w:rFonts w:cstheme="minorHAnsi"/>
          <w:color w:val="3B3838" w:themeColor="background2" w:themeShade="40"/>
          <w:sz w:val="24"/>
          <w:szCs w:val="24"/>
          <w:lang w:bidi="fa-IR"/>
        </w:rPr>
        <w:t xml:space="preserve"> * E</w:t>
      </w:r>
      <w:r>
        <w:rPr>
          <w:rFonts w:cstheme="minorHAnsi"/>
          <w:color w:val="3B3838" w:themeColor="background2" w:themeShade="40"/>
          <w:sz w:val="24"/>
          <w:szCs w:val="24"/>
          <w:vertAlign w:val="subscript"/>
          <w:lang w:bidi="fa-IR"/>
        </w:rPr>
        <w:t xml:space="preserve">5*3 </w:t>
      </w:r>
      <w:r>
        <w:rPr>
          <w:rFonts w:cstheme="minorHAnsi"/>
          <w:color w:val="3B3838" w:themeColor="background2" w:themeShade="40"/>
          <w:sz w:val="24"/>
          <w:szCs w:val="24"/>
          <w:lang w:bidi="fa-IR"/>
        </w:rPr>
        <w:t>* D</w:t>
      </w:r>
      <w:r>
        <w:rPr>
          <w:rFonts w:cstheme="minorHAnsi"/>
          <w:color w:val="3B3838" w:themeColor="background2" w:themeShade="40"/>
          <w:sz w:val="24"/>
          <w:szCs w:val="24"/>
          <w:vertAlign w:val="subscript"/>
          <w:lang w:bidi="fa-IR"/>
        </w:rPr>
        <w:t>3*34</w:t>
      </w:r>
    </w:p>
    <w:p w:rsidR="00B1766C" w:rsidRPr="00B1766C" w:rsidRDefault="008A6709" w:rsidP="00B1766C">
      <w:pPr>
        <w:tabs>
          <w:tab w:val="left" w:pos="6405"/>
        </w:tabs>
        <w:bidi/>
        <w:jc w:val="right"/>
        <w:rPr>
          <w:rFonts w:cstheme="minorHAnsi"/>
          <w:color w:val="3B3838" w:themeColor="background2" w:themeShade="40"/>
          <w:sz w:val="24"/>
          <w:szCs w:val="24"/>
          <w:lang w:bidi="fa-IR"/>
        </w:rPr>
      </w:pPr>
      <w:r>
        <w:rPr>
          <w:rFonts w:cstheme="minorHAnsi"/>
          <w:color w:val="3B3838" w:themeColor="background2" w:themeShade="40"/>
          <w:sz w:val="24"/>
          <w:szCs w:val="24"/>
          <w:lang w:bidi="fa-IR"/>
        </w:rPr>
        <w:t>A</w:t>
      </w:r>
      <w:r>
        <w:rPr>
          <w:rFonts w:cstheme="minorHAnsi"/>
          <w:color w:val="3B3838" w:themeColor="background2" w:themeShade="40"/>
          <w:sz w:val="24"/>
          <w:szCs w:val="24"/>
          <w:vertAlign w:val="subscript"/>
          <w:lang w:bidi="fa-IR"/>
        </w:rPr>
        <w:t>13*5</w:t>
      </w:r>
      <w:r>
        <w:rPr>
          <w:rFonts w:cstheme="minorHAnsi"/>
          <w:color w:val="3B3838" w:themeColor="background2" w:themeShade="40"/>
          <w:sz w:val="24"/>
          <w:szCs w:val="24"/>
          <w:lang w:bidi="fa-IR"/>
        </w:rPr>
        <w:t xml:space="preserve"> </w:t>
      </w:r>
      <w:r w:rsidR="00195ADE">
        <w:rPr>
          <w:rFonts w:cstheme="minorHAnsi"/>
          <w:color w:val="3B3838" w:themeColor="background2" w:themeShade="40"/>
          <w:sz w:val="24"/>
          <w:szCs w:val="24"/>
          <w:lang w:bidi="fa-IR"/>
        </w:rPr>
        <w:t>* E</w:t>
      </w:r>
      <w:r w:rsidR="00195ADE">
        <w:rPr>
          <w:rFonts w:cstheme="minorHAnsi"/>
          <w:color w:val="3B3838" w:themeColor="background2" w:themeShade="40"/>
          <w:sz w:val="24"/>
          <w:szCs w:val="24"/>
          <w:vertAlign w:val="subscript"/>
          <w:lang w:bidi="fa-IR"/>
        </w:rPr>
        <w:t>5*3</w:t>
      </w:r>
      <w:r w:rsidR="00195ADE">
        <w:rPr>
          <w:rFonts w:cstheme="minorHAnsi"/>
          <w:color w:val="3B3838" w:themeColor="background2" w:themeShade="40"/>
          <w:sz w:val="24"/>
          <w:szCs w:val="24"/>
          <w:lang w:bidi="fa-IR"/>
        </w:rPr>
        <w:t xml:space="preserve"> = 13*5*3=195   </w:t>
      </w:r>
      <w:r w:rsidR="00195ADE">
        <w:rPr>
          <w:rFonts w:cstheme="minorHAnsi"/>
          <w:color w:val="3B3838" w:themeColor="background2" w:themeShade="40"/>
          <w:sz w:val="24"/>
          <w:szCs w:val="24"/>
          <w:lang w:bidi="fa-IR"/>
        </w:rPr>
        <w:sym w:font="Wingdings" w:char="F0F0"/>
      </w:r>
      <w:r w:rsidR="00195ADE">
        <w:rPr>
          <w:rFonts w:cstheme="minorHAnsi"/>
          <w:color w:val="3B3838" w:themeColor="background2" w:themeShade="40"/>
          <w:sz w:val="24"/>
          <w:szCs w:val="24"/>
          <w:lang w:bidi="fa-IR"/>
        </w:rPr>
        <w:t xml:space="preserve">  F</w:t>
      </w:r>
      <w:r w:rsidR="00195ADE">
        <w:rPr>
          <w:rFonts w:cstheme="minorHAnsi"/>
          <w:color w:val="3B3838" w:themeColor="background2" w:themeShade="40"/>
          <w:sz w:val="24"/>
          <w:szCs w:val="24"/>
          <w:vertAlign w:val="subscript"/>
          <w:lang w:bidi="fa-IR"/>
        </w:rPr>
        <w:t xml:space="preserve">13*3                         </w:t>
      </w:r>
      <w:r w:rsidR="00195ADE">
        <w:rPr>
          <w:rFonts w:cstheme="minorHAnsi"/>
          <w:color w:val="3B3838" w:themeColor="background2" w:themeShade="40"/>
          <w:sz w:val="24"/>
          <w:szCs w:val="24"/>
          <w:lang w:bidi="fa-IR"/>
        </w:rPr>
        <w:t xml:space="preserve">          </w:t>
      </w:r>
      <w:r w:rsidR="00B1766C">
        <w:rPr>
          <w:rFonts w:cstheme="minorHAnsi"/>
          <w:color w:val="3B3838" w:themeColor="background2" w:themeShade="40"/>
          <w:sz w:val="24"/>
          <w:szCs w:val="24"/>
          <w:lang w:bidi="fa-IR"/>
        </w:rPr>
        <w:t xml:space="preserve">          1335+195+1326=2856</w:t>
      </w:r>
    </w:p>
    <w:p w:rsidR="00195ADE" w:rsidRDefault="00195ADE" w:rsidP="00195ADE">
      <w:pPr>
        <w:tabs>
          <w:tab w:val="left" w:pos="6405"/>
        </w:tabs>
        <w:bidi/>
        <w:jc w:val="right"/>
        <w:rPr>
          <w:rFonts w:cstheme="minorHAnsi"/>
          <w:color w:val="3B3838" w:themeColor="background2" w:themeShade="40"/>
          <w:sz w:val="24"/>
          <w:szCs w:val="24"/>
          <w:vertAlign w:val="subscript"/>
          <w:lang w:bidi="fa-IR"/>
        </w:rPr>
      </w:pPr>
      <w:r>
        <w:rPr>
          <w:rFonts w:cstheme="minorHAnsi"/>
          <w:color w:val="3B3838" w:themeColor="background2" w:themeShade="40"/>
          <w:sz w:val="24"/>
          <w:szCs w:val="24"/>
          <w:lang w:bidi="fa-IR"/>
        </w:rPr>
        <w:t xml:space="preserve">                        </w:t>
      </w:r>
      <w:r>
        <w:rPr>
          <w:rFonts w:cstheme="minorHAnsi"/>
          <w:color w:val="3B3838" w:themeColor="background2" w:themeShade="40"/>
          <w:sz w:val="24"/>
          <w:szCs w:val="24"/>
          <w:lang w:bidi="fa-IR"/>
        </w:rPr>
        <w:sym w:font="Wingdings" w:char="F0F0"/>
      </w:r>
      <w:r>
        <w:rPr>
          <w:rFonts w:cstheme="minorHAnsi"/>
          <w:color w:val="3B3838" w:themeColor="background2" w:themeShade="40"/>
          <w:sz w:val="24"/>
          <w:szCs w:val="24"/>
          <w:lang w:bidi="fa-IR"/>
        </w:rPr>
        <w:t xml:space="preserve"> F</w:t>
      </w:r>
      <w:r>
        <w:rPr>
          <w:rFonts w:cstheme="minorHAnsi"/>
          <w:color w:val="3B3838" w:themeColor="background2" w:themeShade="40"/>
          <w:sz w:val="24"/>
          <w:szCs w:val="24"/>
          <w:vertAlign w:val="subscript"/>
          <w:lang w:bidi="fa-IR"/>
        </w:rPr>
        <w:t>13*3</w:t>
      </w:r>
      <w:r>
        <w:rPr>
          <w:rFonts w:cstheme="minorHAnsi"/>
          <w:color w:val="3B3838" w:themeColor="background2" w:themeShade="40"/>
          <w:sz w:val="24"/>
          <w:szCs w:val="24"/>
          <w:lang w:bidi="fa-IR"/>
        </w:rPr>
        <w:t xml:space="preserve"> * D</w:t>
      </w:r>
      <w:r>
        <w:rPr>
          <w:rFonts w:cstheme="minorHAnsi"/>
          <w:color w:val="3B3838" w:themeColor="background2" w:themeShade="40"/>
          <w:sz w:val="24"/>
          <w:szCs w:val="24"/>
          <w:vertAlign w:val="subscript"/>
          <w:lang w:bidi="fa-IR"/>
        </w:rPr>
        <w:t>3*34</w:t>
      </w:r>
    </w:p>
    <w:p w:rsidR="00B1766C" w:rsidRDefault="00195ADE" w:rsidP="00195ADE">
      <w:pPr>
        <w:tabs>
          <w:tab w:val="left" w:pos="6405"/>
        </w:tabs>
        <w:bidi/>
        <w:jc w:val="right"/>
        <w:rPr>
          <w:rFonts w:cstheme="minorHAnsi"/>
          <w:color w:val="3B3838" w:themeColor="background2" w:themeShade="40"/>
          <w:sz w:val="24"/>
          <w:szCs w:val="24"/>
          <w:lang w:bidi="fa-IR"/>
        </w:rPr>
      </w:pPr>
      <w:r>
        <w:rPr>
          <w:rFonts w:cstheme="minorHAnsi"/>
          <w:color w:val="3B3838" w:themeColor="background2" w:themeShade="40"/>
          <w:sz w:val="24"/>
          <w:szCs w:val="24"/>
          <w:lang w:bidi="fa-IR"/>
        </w:rPr>
        <w:t>F</w:t>
      </w:r>
      <w:r>
        <w:rPr>
          <w:rFonts w:cstheme="minorHAnsi"/>
          <w:color w:val="3B3838" w:themeColor="background2" w:themeShade="40"/>
          <w:sz w:val="24"/>
          <w:szCs w:val="24"/>
          <w:vertAlign w:val="subscript"/>
          <w:lang w:bidi="fa-IR"/>
        </w:rPr>
        <w:t>13*3</w:t>
      </w:r>
      <w:r>
        <w:rPr>
          <w:rFonts w:cstheme="minorHAnsi"/>
          <w:color w:val="3B3838" w:themeColor="background2" w:themeShade="40"/>
          <w:sz w:val="24"/>
          <w:szCs w:val="24"/>
          <w:lang w:bidi="fa-IR"/>
        </w:rPr>
        <w:t xml:space="preserve"> * D</w:t>
      </w:r>
      <w:r>
        <w:rPr>
          <w:rFonts w:cstheme="minorHAnsi"/>
          <w:color w:val="3B3838" w:themeColor="background2" w:themeShade="40"/>
          <w:sz w:val="24"/>
          <w:szCs w:val="24"/>
          <w:vertAlign w:val="subscript"/>
          <w:lang w:bidi="fa-IR"/>
        </w:rPr>
        <w:t>3*34</w:t>
      </w:r>
      <w:r>
        <w:rPr>
          <w:rFonts w:cstheme="minorHAnsi"/>
          <w:color w:val="3B3838" w:themeColor="background2" w:themeShade="40"/>
          <w:sz w:val="24"/>
          <w:szCs w:val="24"/>
          <w:lang w:bidi="fa-IR"/>
        </w:rPr>
        <w:t xml:space="preserve"> = 13*3*34=1326  </w:t>
      </w:r>
      <w:r>
        <w:rPr>
          <w:rFonts w:cstheme="minorHAnsi"/>
          <w:color w:val="3B3838" w:themeColor="background2" w:themeShade="40"/>
          <w:sz w:val="24"/>
          <w:szCs w:val="24"/>
          <w:lang w:bidi="fa-IR"/>
        </w:rPr>
        <w:sym w:font="Wingdings" w:char="F0F0"/>
      </w:r>
      <w:r>
        <w:rPr>
          <w:rFonts w:cstheme="minorHAnsi"/>
          <w:color w:val="3B3838" w:themeColor="background2" w:themeShade="40"/>
          <w:sz w:val="24"/>
          <w:szCs w:val="24"/>
          <w:lang w:bidi="fa-IR"/>
        </w:rPr>
        <w:t xml:space="preserve"> G</w:t>
      </w:r>
      <w:r>
        <w:rPr>
          <w:rFonts w:cstheme="minorHAnsi"/>
          <w:color w:val="3B3838" w:themeColor="background2" w:themeShade="40"/>
          <w:sz w:val="24"/>
          <w:szCs w:val="24"/>
          <w:vertAlign w:val="subscript"/>
          <w:lang w:bidi="fa-IR"/>
        </w:rPr>
        <w:t>13*34</w:t>
      </w:r>
      <w:r>
        <w:rPr>
          <w:rFonts w:cstheme="minorHAnsi"/>
          <w:color w:val="3B3838" w:themeColor="background2" w:themeShade="40"/>
          <w:sz w:val="24"/>
          <w:szCs w:val="24"/>
          <w:lang w:bidi="fa-IR"/>
        </w:rPr>
        <w:t xml:space="preserve">     </w:t>
      </w:r>
    </w:p>
    <w:p w:rsidR="00B1766C" w:rsidRDefault="00B1766C" w:rsidP="00B1766C">
      <w:pPr>
        <w:tabs>
          <w:tab w:val="left" w:pos="6405"/>
        </w:tabs>
        <w:bidi/>
        <w:jc w:val="right"/>
        <w:rPr>
          <w:rFonts w:cstheme="minorHAnsi"/>
          <w:color w:val="3B3838" w:themeColor="background2" w:themeShade="40"/>
          <w:sz w:val="24"/>
          <w:szCs w:val="24"/>
          <w:lang w:bidi="fa-IR"/>
        </w:rPr>
      </w:pPr>
    </w:p>
    <w:p w:rsidR="00B1766C" w:rsidRDefault="00B1766C" w:rsidP="00B1766C">
      <w:pPr>
        <w:tabs>
          <w:tab w:val="left" w:pos="6405"/>
        </w:tabs>
        <w:bidi/>
        <w:rPr>
          <w:rFonts w:cstheme="minorHAnsi"/>
          <w:color w:val="3B3838" w:themeColor="background2" w:themeShade="40"/>
          <w:sz w:val="24"/>
          <w:szCs w:val="24"/>
          <w:lang w:bidi="fa-IR"/>
        </w:rPr>
      </w:pPr>
    </w:p>
    <w:p w:rsidR="00B1766C" w:rsidRDefault="00B1766C" w:rsidP="00B1766C">
      <w:pPr>
        <w:tabs>
          <w:tab w:val="left" w:pos="6405"/>
        </w:tabs>
        <w:bidi/>
        <w:rPr>
          <w:rFonts w:cstheme="minorHAnsi"/>
          <w:color w:val="3B3838" w:themeColor="background2" w:themeShade="40"/>
          <w:sz w:val="24"/>
          <w:szCs w:val="24"/>
          <w:lang w:bidi="fa-IR"/>
        </w:rPr>
      </w:pPr>
    </w:p>
    <w:p w:rsidR="00B1766C" w:rsidRDefault="00B1766C" w:rsidP="00B1766C">
      <w:pPr>
        <w:tabs>
          <w:tab w:val="left" w:pos="6405"/>
        </w:tabs>
        <w:bidi/>
        <w:rPr>
          <w:rFonts w:cstheme="minorHAnsi"/>
          <w:color w:val="3B3838" w:themeColor="background2" w:themeShade="40"/>
          <w:sz w:val="24"/>
          <w:szCs w:val="24"/>
          <w:rtl/>
          <w:lang w:bidi="fa-IR"/>
        </w:rPr>
      </w:pPr>
    </w:p>
    <w:p w:rsidR="00B1766C" w:rsidRDefault="00B1766C" w:rsidP="00B1766C">
      <w:pPr>
        <w:tabs>
          <w:tab w:val="left" w:pos="6405"/>
        </w:tabs>
        <w:bidi/>
        <w:rPr>
          <w:rFonts w:cstheme="minorHAnsi"/>
          <w:color w:val="3B3838" w:themeColor="background2" w:themeShade="40"/>
          <w:sz w:val="24"/>
          <w:szCs w:val="24"/>
          <w:rtl/>
          <w:lang w:bidi="fa-IR"/>
        </w:rPr>
      </w:pPr>
    </w:p>
    <w:p w:rsidR="00B1766C" w:rsidRDefault="00B1766C" w:rsidP="00B1766C">
      <w:pPr>
        <w:tabs>
          <w:tab w:val="left" w:pos="6405"/>
        </w:tabs>
        <w:bidi/>
        <w:rPr>
          <w:rFonts w:cstheme="minorHAnsi"/>
          <w:color w:val="002060"/>
          <w:sz w:val="28"/>
          <w:szCs w:val="28"/>
          <w:rtl/>
          <w:lang w:bidi="fa-IR"/>
        </w:rPr>
      </w:pPr>
      <w:r>
        <w:rPr>
          <w:rFonts w:cstheme="minorHAnsi" w:hint="cs"/>
          <w:color w:val="002060"/>
          <w:sz w:val="28"/>
          <w:szCs w:val="28"/>
          <w:rtl/>
          <w:lang w:bidi="fa-IR"/>
        </w:rPr>
        <w:t>17.کدام یک از الگوریتم های زیر بر اساس روش برنامه نویسی پویا نیست؟</w:t>
      </w:r>
    </w:p>
    <w:p w:rsidR="00B1766C" w:rsidRDefault="00B1766C" w:rsidP="00B1766C">
      <w:pPr>
        <w:tabs>
          <w:tab w:val="left" w:pos="6405"/>
        </w:tabs>
        <w:bidi/>
        <w:rPr>
          <w:rFonts w:cstheme="minorHAnsi"/>
          <w:color w:val="002060"/>
          <w:sz w:val="28"/>
          <w:szCs w:val="28"/>
          <w:rtl/>
          <w:lang w:bidi="fa-IR"/>
        </w:rPr>
      </w:pPr>
    </w:p>
    <w:p w:rsidR="00B1766C" w:rsidRDefault="00B1766C" w:rsidP="00B1766C">
      <w:pPr>
        <w:tabs>
          <w:tab w:val="left" w:pos="6405"/>
        </w:tabs>
        <w:bidi/>
        <w:rPr>
          <w:rFonts w:cstheme="minorHAnsi"/>
          <w:color w:val="3B3838" w:themeColor="background2" w:themeShade="40"/>
          <w:sz w:val="24"/>
          <w:szCs w:val="24"/>
          <w:rtl/>
          <w:lang w:bidi="fa-IR"/>
        </w:rPr>
      </w:pPr>
      <w:r>
        <w:rPr>
          <w:rFonts w:cstheme="minorHAnsi" w:hint="cs"/>
          <w:color w:val="3B3838" w:themeColor="background2" w:themeShade="40"/>
          <w:sz w:val="24"/>
          <w:szCs w:val="24"/>
          <w:rtl/>
          <w:lang w:bidi="fa-IR"/>
        </w:rPr>
        <w:t xml:space="preserve">  1.ایجاد درخت جستجوی دودویی بهینه</w:t>
      </w:r>
      <w:r w:rsidR="00195ADE" w:rsidRPr="00B1766C">
        <w:rPr>
          <w:rFonts w:cstheme="minorHAnsi"/>
          <w:color w:val="3B3838" w:themeColor="background2" w:themeShade="40"/>
          <w:sz w:val="24"/>
          <w:szCs w:val="24"/>
          <w:lang w:bidi="fa-IR"/>
        </w:rPr>
        <w:t xml:space="preserve">    </w:t>
      </w:r>
    </w:p>
    <w:p w:rsidR="00B1766C" w:rsidRDefault="00B1766C" w:rsidP="00B1766C">
      <w:pPr>
        <w:tabs>
          <w:tab w:val="left" w:pos="6405"/>
        </w:tabs>
        <w:bidi/>
        <w:rPr>
          <w:rFonts w:cstheme="minorHAnsi"/>
          <w:color w:val="3B3838" w:themeColor="background2" w:themeShade="40"/>
          <w:sz w:val="24"/>
          <w:szCs w:val="24"/>
          <w:rtl/>
          <w:lang w:bidi="fa-IR"/>
        </w:rPr>
      </w:pPr>
      <w:r>
        <w:rPr>
          <w:rFonts w:cstheme="minorHAnsi" w:hint="cs"/>
          <w:color w:val="3B3838" w:themeColor="background2" w:themeShade="40"/>
          <w:sz w:val="24"/>
          <w:szCs w:val="24"/>
          <w:rtl/>
          <w:lang w:bidi="fa-IR"/>
        </w:rPr>
        <w:t xml:space="preserve"> 2.الگوریتم پریم</w:t>
      </w:r>
    </w:p>
    <w:p w:rsidR="00B1766C" w:rsidRDefault="00B1766C" w:rsidP="00B1766C">
      <w:pPr>
        <w:tabs>
          <w:tab w:val="left" w:pos="6405"/>
        </w:tabs>
        <w:bidi/>
        <w:rPr>
          <w:rFonts w:cstheme="minorHAnsi"/>
          <w:color w:val="3B3838" w:themeColor="background2" w:themeShade="40"/>
          <w:sz w:val="24"/>
          <w:szCs w:val="24"/>
          <w:rtl/>
          <w:lang w:bidi="fa-IR"/>
        </w:rPr>
      </w:pPr>
      <w:r>
        <w:rPr>
          <w:rFonts w:cstheme="minorHAnsi" w:hint="cs"/>
          <w:color w:val="3B3838" w:themeColor="background2" w:themeShade="40"/>
          <w:sz w:val="24"/>
          <w:szCs w:val="24"/>
          <w:rtl/>
          <w:lang w:bidi="fa-IR"/>
        </w:rPr>
        <w:t xml:space="preserve"> 3.ضرب زنجیره ی ماتریس ها </w:t>
      </w:r>
    </w:p>
    <w:p w:rsidR="00B1766C" w:rsidRDefault="00B1766C" w:rsidP="00B1766C">
      <w:pPr>
        <w:tabs>
          <w:tab w:val="left" w:pos="6405"/>
        </w:tabs>
        <w:bidi/>
        <w:rPr>
          <w:rFonts w:cstheme="minorHAnsi"/>
          <w:color w:val="3B3838" w:themeColor="background2" w:themeShade="40"/>
          <w:sz w:val="24"/>
          <w:szCs w:val="24"/>
          <w:rtl/>
          <w:lang w:bidi="fa-IR"/>
        </w:rPr>
      </w:pPr>
      <w:r>
        <w:rPr>
          <w:rFonts w:cstheme="minorHAnsi" w:hint="cs"/>
          <w:color w:val="3B3838" w:themeColor="background2" w:themeShade="40"/>
          <w:sz w:val="24"/>
          <w:szCs w:val="24"/>
          <w:rtl/>
          <w:lang w:bidi="fa-IR"/>
        </w:rPr>
        <w:t xml:space="preserve"> 4.فروشنده دوره گرد</w:t>
      </w:r>
    </w:p>
    <w:p w:rsidR="00B1766C" w:rsidRDefault="00B1766C" w:rsidP="00B1766C">
      <w:pPr>
        <w:tabs>
          <w:tab w:val="left" w:pos="6405"/>
        </w:tabs>
        <w:bidi/>
        <w:rPr>
          <w:rFonts w:cstheme="minorHAnsi"/>
          <w:color w:val="3B3838" w:themeColor="background2" w:themeShade="40"/>
          <w:sz w:val="24"/>
          <w:szCs w:val="24"/>
          <w:rtl/>
          <w:lang w:bidi="fa-IR"/>
        </w:rPr>
      </w:pPr>
    </w:p>
    <w:p w:rsidR="00B1766C" w:rsidRDefault="00B1766C" w:rsidP="00B1766C">
      <w:pPr>
        <w:tabs>
          <w:tab w:val="left" w:pos="6405"/>
        </w:tabs>
        <w:bidi/>
        <w:rPr>
          <w:rFonts w:cstheme="minorHAnsi"/>
          <w:color w:val="3B3838" w:themeColor="background2" w:themeShade="40"/>
          <w:sz w:val="24"/>
          <w:szCs w:val="24"/>
          <w:rtl/>
          <w:lang w:bidi="fa-IR"/>
        </w:rPr>
      </w:pPr>
    </w:p>
    <w:p w:rsidR="00B1766C" w:rsidRDefault="00B1766C" w:rsidP="00B1766C">
      <w:pPr>
        <w:tabs>
          <w:tab w:val="left" w:pos="6405"/>
        </w:tabs>
        <w:bidi/>
        <w:rPr>
          <w:rFonts w:cstheme="minorHAnsi"/>
          <w:color w:val="2F5496" w:themeColor="accent5" w:themeShade="BF"/>
          <w:sz w:val="24"/>
          <w:szCs w:val="24"/>
          <w:rtl/>
          <w:lang w:bidi="fa-IR"/>
        </w:rPr>
      </w:pPr>
      <w:r>
        <w:rPr>
          <w:rFonts w:cstheme="minorHAnsi" w:hint="cs"/>
          <w:color w:val="2F5496" w:themeColor="accent5" w:themeShade="BF"/>
          <w:sz w:val="24"/>
          <w:szCs w:val="24"/>
          <w:rtl/>
          <w:lang w:bidi="fa-IR"/>
        </w:rPr>
        <w:t>پاسخ گزینه(ب)</w:t>
      </w:r>
    </w:p>
    <w:p w:rsidR="00753DC5" w:rsidRDefault="00B1766C" w:rsidP="00753DC5">
      <w:pPr>
        <w:tabs>
          <w:tab w:val="left" w:pos="6405"/>
        </w:tabs>
        <w:bidi/>
        <w:rPr>
          <w:rFonts w:cstheme="minorHAnsi"/>
          <w:color w:val="323E4F" w:themeColor="text2" w:themeShade="BF"/>
          <w:sz w:val="24"/>
          <w:szCs w:val="24"/>
          <w:rtl/>
          <w:lang w:bidi="fa-IR"/>
        </w:rPr>
      </w:pPr>
      <w:r>
        <w:rPr>
          <w:rFonts w:cstheme="minorHAnsi" w:hint="cs"/>
          <w:color w:val="2F5496" w:themeColor="accent5" w:themeShade="BF"/>
          <w:sz w:val="24"/>
          <w:szCs w:val="24"/>
          <w:rtl/>
          <w:lang w:bidi="fa-IR"/>
        </w:rPr>
        <w:t xml:space="preserve"> </w:t>
      </w:r>
      <w:r>
        <w:rPr>
          <w:rFonts w:cstheme="minorHAnsi" w:hint="cs"/>
          <w:color w:val="323E4F" w:themeColor="text2" w:themeShade="BF"/>
          <w:sz w:val="24"/>
          <w:szCs w:val="24"/>
          <w:rtl/>
          <w:lang w:bidi="fa-IR"/>
        </w:rPr>
        <w:t xml:space="preserve">روش برنامه نویسی پویا برای </w:t>
      </w:r>
      <w:r w:rsidR="00753DC5">
        <w:rPr>
          <w:rFonts w:cstheme="minorHAnsi" w:hint="cs"/>
          <w:color w:val="323E4F" w:themeColor="text2" w:themeShade="BF"/>
          <w:sz w:val="24"/>
          <w:szCs w:val="24"/>
          <w:rtl/>
          <w:lang w:bidi="fa-IR"/>
        </w:rPr>
        <w:t>حل الگوریتم های زیر کاربرد دارد</w:t>
      </w:r>
    </w:p>
    <w:p w:rsidR="00195ADE" w:rsidRDefault="00B1766C" w:rsidP="00753DC5">
      <w:pPr>
        <w:tabs>
          <w:tab w:val="left" w:pos="6405"/>
        </w:tabs>
        <w:bidi/>
        <w:rPr>
          <w:rFonts w:ascii="Sitka Small" w:hAnsi="Sitka Small" w:cstheme="minorHAnsi"/>
          <w:color w:val="3B3838" w:themeColor="background2" w:themeShade="40"/>
          <w:sz w:val="28"/>
          <w:szCs w:val="28"/>
          <w:rtl/>
          <w:lang w:bidi="fa-IR"/>
        </w:rPr>
      </w:pPr>
      <w:r w:rsidRPr="00753DC5">
        <w:rPr>
          <w:rFonts w:ascii="Sitka Small" w:hAnsi="Sitka Small" w:cstheme="minorHAnsi"/>
          <w:color w:val="3B3838" w:themeColor="background2" w:themeShade="40"/>
          <w:sz w:val="40"/>
          <w:szCs w:val="40"/>
          <w:lang w:bidi="fa-IR"/>
        </w:rPr>
        <w:lastRenderedPageBreak/>
        <w:t>.</w:t>
      </w:r>
      <w:r w:rsidR="00753DC5">
        <w:rPr>
          <w:rFonts w:ascii="Sitka Small" w:hAnsi="Sitka Small" w:cstheme="minorHAnsi" w:hint="cs"/>
          <w:color w:val="3B3838" w:themeColor="background2" w:themeShade="40"/>
          <w:sz w:val="40"/>
          <w:szCs w:val="40"/>
          <w:rtl/>
          <w:lang w:bidi="fa-IR"/>
        </w:rPr>
        <w:t xml:space="preserve"> </w:t>
      </w:r>
      <w:r w:rsidR="00753DC5">
        <w:rPr>
          <w:rFonts w:ascii="Sitka Small" w:hAnsi="Sitka Small" w:cstheme="minorHAnsi" w:hint="cs"/>
          <w:color w:val="3B3838" w:themeColor="background2" w:themeShade="40"/>
          <w:sz w:val="28"/>
          <w:szCs w:val="28"/>
          <w:rtl/>
          <w:lang w:bidi="fa-IR"/>
        </w:rPr>
        <w:t xml:space="preserve">  </w:t>
      </w:r>
      <w:r w:rsidR="00753DC5" w:rsidRPr="00A060DB">
        <w:rPr>
          <w:rFonts w:ascii="Sitka Small" w:hAnsi="Sitka Small" w:cstheme="minorHAnsi" w:hint="cs"/>
          <w:color w:val="3B3838" w:themeColor="background2" w:themeShade="40"/>
          <w:sz w:val="24"/>
          <w:szCs w:val="24"/>
          <w:rtl/>
          <w:lang w:bidi="fa-IR"/>
        </w:rPr>
        <w:t>زنجیره ضرب ماتریس ها (حداقل ضرب ها)</w:t>
      </w:r>
    </w:p>
    <w:p w:rsidR="00753DC5" w:rsidRDefault="00753DC5" w:rsidP="00753DC5">
      <w:pPr>
        <w:tabs>
          <w:tab w:val="left" w:pos="6405"/>
        </w:tabs>
        <w:bidi/>
        <w:rPr>
          <w:rFonts w:ascii="Sitka Small" w:hAnsi="Sitka Small" w:cstheme="minorHAnsi"/>
          <w:color w:val="3B3838" w:themeColor="background2" w:themeShade="40"/>
          <w:sz w:val="28"/>
          <w:szCs w:val="28"/>
          <w:rtl/>
          <w:lang w:bidi="fa-IR"/>
        </w:rPr>
      </w:pPr>
      <w:r w:rsidRPr="00753DC5">
        <w:rPr>
          <w:rFonts w:ascii="Sitka Small" w:hAnsi="Sitka Small" w:cstheme="minorHAnsi"/>
          <w:color w:val="3B3838" w:themeColor="background2" w:themeShade="40"/>
          <w:sz w:val="48"/>
          <w:szCs w:val="48"/>
          <w:rtl/>
          <w:lang w:bidi="fa-IR"/>
        </w:rPr>
        <w:t>.</w:t>
      </w:r>
      <w:r>
        <w:rPr>
          <w:rFonts w:ascii="Sitka Small" w:hAnsi="Sitka Small" w:cstheme="minorHAnsi" w:hint="cs"/>
          <w:color w:val="3B3838" w:themeColor="background2" w:themeShade="40"/>
          <w:sz w:val="48"/>
          <w:szCs w:val="48"/>
          <w:rtl/>
          <w:lang w:bidi="fa-IR"/>
        </w:rPr>
        <w:t xml:space="preserve">  </w:t>
      </w:r>
      <w:r w:rsidRPr="00A060DB">
        <w:rPr>
          <w:rFonts w:ascii="Sitka Small" w:hAnsi="Sitka Small" w:cstheme="minorHAnsi" w:hint="cs"/>
          <w:color w:val="3B3838" w:themeColor="background2" w:themeShade="40"/>
          <w:sz w:val="24"/>
          <w:szCs w:val="24"/>
          <w:rtl/>
          <w:lang w:bidi="fa-IR"/>
        </w:rPr>
        <w:t xml:space="preserve">محاسبه ترکیب </w:t>
      </w:r>
      <w:r w:rsidRPr="00A060DB">
        <w:rPr>
          <w:rFonts w:ascii="Sitka Small" w:hAnsi="Sitka Small" w:cstheme="minorHAnsi"/>
          <w:color w:val="3B3838" w:themeColor="background2" w:themeShade="40"/>
          <w:sz w:val="24"/>
          <w:szCs w:val="24"/>
          <w:lang w:bidi="fa-IR"/>
        </w:rPr>
        <w:t>k</w:t>
      </w:r>
      <w:r w:rsidRPr="00A060DB">
        <w:rPr>
          <w:rFonts w:ascii="Sitka Small" w:hAnsi="Sitka Small" w:cstheme="minorHAnsi" w:hint="cs"/>
          <w:color w:val="3B3838" w:themeColor="background2" w:themeShade="40"/>
          <w:sz w:val="24"/>
          <w:szCs w:val="24"/>
          <w:rtl/>
          <w:lang w:bidi="fa-IR"/>
        </w:rPr>
        <w:t xml:space="preserve"> مولفه از </w:t>
      </w:r>
      <w:r w:rsidRPr="00A060DB">
        <w:rPr>
          <w:rFonts w:ascii="Sitka Small" w:hAnsi="Sitka Small" w:cstheme="minorHAnsi"/>
          <w:color w:val="3B3838" w:themeColor="background2" w:themeShade="40"/>
          <w:sz w:val="24"/>
          <w:szCs w:val="24"/>
          <w:lang w:bidi="fa-IR"/>
        </w:rPr>
        <w:t>n</w:t>
      </w:r>
      <w:r w:rsidRPr="00A060DB">
        <w:rPr>
          <w:rFonts w:ascii="Sitka Small" w:hAnsi="Sitka Small" w:cstheme="minorHAnsi" w:hint="cs"/>
          <w:color w:val="3B3838" w:themeColor="background2" w:themeShade="40"/>
          <w:sz w:val="24"/>
          <w:szCs w:val="24"/>
          <w:rtl/>
          <w:lang w:bidi="fa-IR"/>
        </w:rPr>
        <w:t xml:space="preserve"> مولفه (محاسبه ضریب چند جمله ای</w:t>
      </w:r>
      <w:r>
        <w:rPr>
          <w:rFonts w:ascii="Sitka Small" w:hAnsi="Sitka Small" w:cstheme="minorHAnsi" w:hint="cs"/>
          <w:color w:val="3B3838" w:themeColor="background2" w:themeShade="40"/>
          <w:sz w:val="28"/>
          <w:szCs w:val="28"/>
          <w:rtl/>
          <w:lang w:bidi="fa-IR"/>
        </w:rPr>
        <w:t>)</w:t>
      </w:r>
    </w:p>
    <w:p w:rsidR="00753DC5" w:rsidRPr="00A060DB" w:rsidRDefault="00753DC5" w:rsidP="00753DC5">
      <w:pPr>
        <w:tabs>
          <w:tab w:val="left" w:pos="6405"/>
        </w:tabs>
        <w:bidi/>
        <w:rPr>
          <w:rFonts w:ascii="Sitka Small" w:hAnsi="Sitka Small" w:cstheme="minorHAnsi"/>
          <w:color w:val="3B3838" w:themeColor="background2" w:themeShade="40"/>
          <w:sz w:val="24"/>
          <w:szCs w:val="24"/>
          <w:rtl/>
          <w:lang w:bidi="fa-IR"/>
        </w:rPr>
      </w:pPr>
      <w:r w:rsidRPr="00753DC5">
        <w:rPr>
          <w:rFonts w:ascii="Sitka Small" w:hAnsi="Sitka Small" w:cstheme="minorHAnsi"/>
          <w:color w:val="3B3838" w:themeColor="background2" w:themeShade="40"/>
          <w:sz w:val="48"/>
          <w:szCs w:val="48"/>
          <w:rtl/>
          <w:lang w:bidi="fa-IR"/>
        </w:rPr>
        <w:t>.</w:t>
      </w:r>
      <w:r>
        <w:rPr>
          <w:rFonts w:ascii="Sitka Small" w:hAnsi="Sitka Small" w:cstheme="minorHAnsi" w:hint="cs"/>
          <w:color w:val="3B3838" w:themeColor="background2" w:themeShade="40"/>
          <w:sz w:val="48"/>
          <w:szCs w:val="48"/>
          <w:rtl/>
          <w:lang w:bidi="fa-IR"/>
        </w:rPr>
        <w:t xml:space="preserve">  </w:t>
      </w:r>
      <w:r w:rsidRPr="00A060DB">
        <w:rPr>
          <w:rFonts w:ascii="Sitka Small" w:hAnsi="Sitka Small" w:cstheme="minorHAnsi" w:hint="cs"/>
          <w:color w:val="3B3838" w:themeColor="background2" w:themeShade="40"/>
          <w:sz w:val="24"/>
          <w:szCs w:val="24"/>
          <w:rtl/>
          <w:lang w:bidi="fa-IR"/>
        </w:rPr>
        <w:t>الگوریتم فلوید  ( برای کوتاه ترین مسیر)</w:t>
      </w:r>
    </w:p>
    <w:p w:rsidR="00753DC5" w:rsidRDefault="00753DC5" w:rsidP="00753DC5">
      <w:pPr>
        <w:tabs>
          <w:tab w:val="left" w:pos="6405"/>
        </w:tabs>
        <w:bidi/>
        <w:rPr>
          <w:rFonts w:ascii="Sitka Small" w:hAnsi="Sitka Small" w:cstheme="minorHAnsi"/>
          <w:color w:val="3B3838" w:themeColor="background2" w:themeShade="40"/>
          <w:sz w:val="28"/>
          <w:szCs w:val="28"/>
          <w:rtl/>
          <w:lang w:bidi="fa-IR"/>
        </w:rPr>
      </w:pPr>
      <w:r w:rsidRPr="00753DC5">
        <w:rPr>
          <w:rFonts w:ascii="Sitka Small" w:hAnsi="Sitka Small" w:cstheme="minorHAnsi"/>
          <w:color w:val="3B3838" w:themeColor="background2" w:themeShade="40"/>
          <w:sz w:val="48"/>
          <w:szCs w:val="48"/>
          <w:rtl/>
          <w:lang w:bidi="fa-IR"/>
        </w:rPr>
        <w:t>.</w:t>
      </w:r>
      <w:r>
        <w:rPr>
          <w:rFonts w:ascii="Sitka Small" w:hAnsi="Sitka Small" w:cstheme="minorHAnsi" w:hint="cs"/>
          <w:color w:val="3B3838" w:themeColor="background2" w:themeShade="40"/>
          <w:sz w:val="48"/>
          <w:szCs w:val="48"/>
          <w:rtl/>
          <w:lang w:bidi="fa-IR"/>
        </w:rPr>
        <w:t xml:space="preserve">  </w:t>
      </w:r>
      <w:r w:rsidRPr="00A060DB">
        <w:rPr>
          <w:rFonts w:ascii="Sitka Small" w:hAnsi="Sitka Small" w:cstheme="minorHAnsi" w:hint="cs"/>
          <w:color w:val="3B3838" w:themeColor="background2" w:themeShade="40"/>
          <w:sz w:val="24"/>
          <w:szCs w:val="24"/>
          <w:rtl/>
          <w:lang w:bidi="fa-IR"/>
        </w:rPr>
        <w:t>درخت جستجوی دودویی بهینه</w:t>
      </w:r>
    </w:p>
    <w:p w:rsidR="00753DC5" w:rsidRDefault="00753DC5" w:rsidP="00753DC5">
      <w:pPr>
        <w:tabs>
          <w:tab w:val="left" w:pos="6405"/>
        </w:tabs>
        <w:bidi/>
        <w:rPr>
          <w:rFonts w:ascii="Sitka Small" w:hAnsi="Sitka Small" w:cstheme="minorHAnsi"/>
          <w:color w:val="3B3838" w:themeColor="background2" w:themeShade="40"/>
          <w:sz w:val="28"/>
          <w:szCs w:val="28"/>
          <w:rtl/>
          <w:lang w:bidi="fa-IR"/>
        </w:rPr>
      </w:pPr>
      <w:r w:rsidRPr="00753DC5">
        <w:rPr>
          <w:rFonts w:ascii="Sitka Small" w:hAnsi="Sitka Small" w:cstheme="minorHAnsi"/>
          <w:color w:val="3B3838" w:themeColor="background2" w:themeShade="40"/>
          <w:sz w:val="48"/>
          <w:szCs w:val="48"/>
          <w:rtl/>
          <w:lang w:bidi="fa-IR"/>
        </w:rPr>
        <w:t>.</w:t>
      </w:r>
      <w:r>
        <w:rPr>
          <w:rFonts w:ascii="Sitka Small" w:hAnsi="Sitka Small" w:cstheme="minorHAnsi" w:hint="cs"/>
          <w:color w:val="3B3838" w:themeColor="background2" w:themeShade="40"/>
          <w:sz w:val="48"/>
          <w:szCs w:val="48"/>
          <w:rtl/>
          <w:lang w:bidi="fa-IR"/>
        </w:rPr>
        <w:t xml:space="preserve">  </w:t>
      </w:r>
      <w:r w:rsidRPr="00A060DB">
        <w:rPr>
          <w:rFonts w:ascii="Sitka Small" w:hAnsi="Sitka Small" w:cstheme="minorHAnsi" w:hint="cs"/>
          <w:color w:val="3B3838" w:themeColor="background2" w:themeShade="40"/>
          <w:sz w:val="24"/>
          <w:szCs w:val="24"/>
          <w:rtl/>
          <w:lang w:bidi="fa-IR"/>
        </w:rPr>
        <w:t>مسئله فروشنده دوره گرد (</w:t>
      </w:r>
      <w:r w:rsidRPr="00A060DB">
        <w:rPr>
          <w:rFonts w:ascii="Sitka Small" w:hAnsi="Sitka Small" w:cstheme="minorHAnsi"/>
          <w:color w:val="3B3838" w:themeColor="background2" w:themeShade="40"/>
          <w:sz w:val="24"/>
          <w:szCs w:val="24"/>
          <w:lang w:bidi="fa-IR"/>
        </w:rPr>
        <w:t>TSP</w:t>
      </w:r>
      <w:r w:rsidRPr="00A060DB">
        <w:rPr>
          <w:rFonts w:ascii="Sitka Small" w:hAnsi="Sitka Small" w:cstheme="minorHAnsi" w:hint="cs"/>
          <w:color w:val="3B3838" w:themeColor="background2" w:themeShade="40"/>
          <w:sz w:val="24"/>
          <w:szCs w:val="24"/>
          <w:rtl/>
          <w:lang w:bidi="fa-IR"/>
        </w:rPr>
        <w:t>)</w:t>
      </w:r>
    </w:p>
    <w:p w:rsidR="00753DC5" w:rsidRPr="00A060DB" w:rsidRDefault="00753DC5" w:rsidP="00753DC5">
      <w:pPr>
        <w:tabs>
          <w:tab w:val="left" w:pos="6405"/>
        </w:tabs>
        <w:bidi/>
        <w:rPr>
          <w:rFonts w:ascii="Sitka Small" w:hAnsi="Sitka Small" w:cstheme="minorHAnsi"/>
          <w:color w:val="3B3838" w:themeColor="background2" w:themeShade="40"/>
          <w:sz w:val="24"/>
          <w:szCs w:val="24"/>
          <w:rtl/>
          <w:lang w:bidi="fa-IR"/>
        </w:rPr>
      </w:pPr>
      <w:r w:rsidRPr="00753DC5">
        <w:rPr>
          <w:rFonts w:ascii="Sitka Small" w:hAnsi="Sitka Small" w:cstheme="minorHAnsi"/>
          <w:color w:val="3B3838" w:themeColor="background2" w:themeShade="40"/>
          <w:sz w:val="48"/>
          <w:szCs w:val="48"/>
          <w:rtl/>
          <w:lang w:bidi="fa-IR"/>
        </w:rPr>
        <w:t>.</w:t>
      </w:r>
      <w:r>
        <w:rPr>
          <w:rFonts w:ascii="Sitka Small" w:hAnsi="Sitka Small" w:cstheme="minorHAnsi" w:hint="cs"/>
          <w:color w:val="3B3838" w:themeColor="background2" w:themeShade="40"/>
          <w:sz w:val="48"/>
          <w:szCs w:val="48"/>
          <w:rtl/>
          <w:lang w:bidi="fa-IR"/>
        </w:rPr>
        <w:t xml:space="preserve">  </w:t>
      </w:r>
      <w:r w:rsidRPr="00A060DB">
        <w:rPr>
          <w:rFonts w:ascii="Sitka Small" w:hAnsi="Sitka Small" w:cstheme="minorHAnsi" w:hint="cs"/>
          <w:color w:val="3B3838" w:themeColor="background2" w:themeShade="40"/>
          <w:sz w:val="24"/>
          <w:szCs w:val="24"/>
          <w:rtl/>
          <w:lang w:bidi="fa-IR"/>
        </w:rPr>
        <w:t>مسئله کوله پشتی صفر و یک</w:t>
      </w:r>
    </w:p>
    <w:p w:rsidR="00753DC5" w:rsidRPr="00A060DB" w:rsidRDefault="00753DC5" w:rsidP="00753DC5">
      <w:pPr>
        <w:tabs>
          <w:tab w:val="left" w:pos="6405"/>
        </w:tabs>
        <w:bidi/>
        <w:rPr>
          <w:rFonts w:ascii="Sitka Small" w:hAnsi="Sitka Small" w:cstheme="minorHAnsi"/>
          <w:color w:val="3B3838" w:themeColor="background2" w:themeShade="40"/>
          <w:sz w:val="24"/>
          <w:szCs w:val="24"/>
          <w:rtl/>
          <w:lang w:bidi="fa-IR"/>
        </w:rPr>
      </w:pPr>
      <w:r w:rsidRPr="00753DC5">
        <w:rPr>
          <w:rFonts w:ascii="Sitka Small" w:hAnsi="Sitka Small" w:cstheme="minorHAnsi"/>
          <w:color w:val="3B3838" w:themeColor="background2" w:themeShade="40"/>
          <w:sz w:val="48"/>
          <w:szCs w:val="48"/>
          <w:rtl/>
          <w:lang w:bidi="fa-IR"/>
        </w:rPr>
        <w:t>.</w:t>
      </w:r>
      <w:r>
        <w:rPr>
          <w:rFonts w:ascii="Sitka Small" w:hAnsi="Sitka Small" w:cstheme="minorHAnsi" w:hint="cs"/>
          <w:color w:val="3B3838" w:themeColor="background2" w:themeShade="40"/>
          <w:sz w:val="48"/>
          <w:szCs w:val="48"/>
          <w:rtl/>
          <w:lang w:bidi="fa-IR"/>
        </w:rPr>
        <w:t xml:space="preserve">  </w:t>
      </w:r>
      <w:r w:rsidRPr="00A060DB">
        <w:rPr>
          <w:rFonts w:ascii="Sitka Small" w:hAnsi="Sitka Small" w:cstheme="minorHAnsi" w:hint="cs"/>
          <w:color w:val="3B3838" w:themeColor="background2" w:themeShade="40"/>
          <w:sz w:val="24"/>
          <w:szCs w:val="24"/>
          <w:rtl/>
          <w:lang w:bidi="fa-IR"/>
        </w:rPr>
        <w:t>مسئله ویرایش رشته ها</w:t>
      </w:r>
    </w:p>
    <w:p w:rsidR="00753DC5" w:rsidRPr="00A060DB" w:rsidRDefault="00753DC5" w:rsidP="00753DC5">
      <w:pPr>
        <w:tabs>
          <w:tab w:val="left" w:pos="6405"/>
        </w:tabs>
        <w:bidi/>
        <w:rPr>
          <w:rFonts w:ascii="Sitka Small" w:hAnsi="Sitka Small" w:cstheme="minorHAnsi"/>
          <w:color w:val="3B3838" w:themeColor="background2" w:themeShade="40"/>
          <w:sz w:val="24"/>
          <w:szCs w:val="24"/>
          <w:rtl/>
          <w:lang w:bidi="fa-IR"/>
        </w:rPr>
      </w:pPr>
      <w:r w:rsidRPr="00753DC5">
        <w:rPr>
          <w:rFonts w:ascii="Sitka Small" w:hAnsi="Sitka Small" w:cstheme="minorHAnsi"/>
          <w:color w:val="3B3838" w:themeColor="background2" w:themeShade="40"/>
          <w:sz w:val="48"/>
          <w:szCs w:val="48"/>
          <w:rtl/>
          <w:lang w:bidi="fa-IR"/>
        </w:rPr>
        <w:t>.</w:t>
      </w:r>
      <w:r>
        <w:rPr>
          <w:rFonts w:ascii="Sitka Small" w:hAnsi="Sitka Small" w:cstheme="minorHAnsi" w:hint="cs"/>
          <w:color w:val="3B3838" w:themeColor="background2" w:themeShade="40"/>
          <w:sz w:val="48"/>
          <w:szCs w:val="48"/>
          <w:rtl/>
          <w:lang w:bidi="fa-IR"/>
        </w:rPr>
        <w:t xml:space="preserve">  </w:t>
      </w:r>
      <w:r w:rsidRPr="00A060DB">
        <w:rPr>
          <w:rFonts w:ascii="Sitka Small" w:hAnsi="Sitka Small" w:cstheme="minorHAnsi" w:hint="cs"/>
          <w:color w:val="3B3838" w:themeColor="background2" w:themeShade="40"/>
          <w:sz w:val="24"/>
          <w:szCs w:val="24"/>
          <w:rtl/>
          <w:lang w:bidi="fa-IR"/>
        </w:rPr>
        <w:t>طولانی ترین زیررشته مشترک (</w:t>
      </w:r>
      <w:r w:rsidRPr="00A060DB">
        <w:rPr>
          <w:rFonts w:ascii="Sitka Small" w:hAnsi="Sitka Small" w:cstheme="minorHAnsi"/>
          <w:color w:val="3B3838" w:themeColor="background2" w:themeShade="40"/>
          <w:sz w:val="24"/>
          <w:szCs w:val="24"/>
          <w:lang w:bidi="fa-IR"/>
        </w:rPr>
        <w:t>LSC</w:t>
      </w:r>
      <w:r w:rsidRPr="00A060DB">
        <w:rPr>
          <w:rFonts w:ascii="Sitka Small" w:hAnsi="Sitka Small" w:cstheme="minorHAnsi" w:hint="cs"/>
          <w:color w:val="3B3838" w:themeColor="background2" w:themeShade="40"/>
          <w:sz w:val="24"/>
          <w:szCs w:val="24"/>
          <w:rtl/>
          <w:lang w:bidi="fa-IR"/>
        </w:rPr>
        <w:t>) و ....</w:t>
      </w:r>
    </w:p>
    <w:p w:rsidR="00753DC5" w:rsidRDefault="00753DC5" w:rsidP="00753DC5">
      <w:pPr>
        <w:tabs>
          <w:tab w:val="left" w:pos="6405"/>
        </w:tabs>
        <w:bidi/>
        <w:rPr>
          <w:rFonts w:ascii="Sitka Small" w:hAnsi="Sitka Small" w:cstheme="minorHAnsi"/>
          <w:color w:val="3B3838" w:themeColor="background2" w:themeShade="40"/>
          <w:sz w:val="28"/>
          <w:szCs w:val="28"/>
          <w:rtl/>
          <w:lang w:bidi="fa-IR"/>
        </w:rPr>
      </w:pPr>
    </w:p>
    <w:p w:rsidR="00753DC5" w:rsidRDefault="00753DC5" w:rsidP="00753DC5">
      <w:pPr>
        <w:tabs>
          <w:tab w:val="left" w:pos="6405"/>
        </w:tabs>
        <w:bidi/>
        <w:rPr>
          <w:rFonts w:ascii="Sitka Small" w:hAnsi="Sitka Small" w:cstheme="minorHAnsi"/>
          <w:color w:val="3B3838" w:themeColor="background2" w:themeShade="40"/>
          <w:sz w:val="28"/>
          <w:szCs w:val="28"/>
          <w:rtl/>
          <w:lang w:bidi="fa-IR"/>
        </w:rPr>
      </w:pPr>
    </w:p>
    <w:p w:rsidR="00753DC5" w:rsidRDefault="00753DC5" w:rsidP="00753DC5">
      <w:pPr>
        <w:tabs>
          <w:tab w:val="left" w:pos="6405"/>
        </w:tabs>
        <w:bidi/>
        <w:rPr>
          <w:rFonts w:ascii="Sitka Small" w:hAnsi="Sitka Small" w:cstheme="minorHAnsi"/>
          <w:color w:val="002060"/>
          <w:sz w:val="28"/>
          <w:szCs w:val="28"/>
          <w:rtl/>
          <w:lang w:bidi="fa-IR"/>
        </w:rPr>
      </w:pPr>
      <w:r>
        <w:rPr>
          <w:rFonts w:ascii="Sitka Small" w:hAnsi="Sitka Small" w:cstheme="minorHAnsi" w:hint="cs"/>
          <w:color w:val="002060"/>
          <w:sz w:val="28"/>
          <w:szCs w:val="28"/>
          <w:rtl/>
          <w:lang w:bidi="fa-IR"/>
        </w:rPr>
        <w:t xml:space="preserve">19. پیچیدگی الگوریتم فیبوناتچی که به روش برنامه نویسی پویا پیاده سازی شده است </w:t>
      </w:r>
      <w:r w:rsidR="00A060DB">
        <w:rPr>
          <w:rFonts w:ascii="Sitka Small" w:hAnsi="Sitka Small" w:cstheme="minorHAnsi" w:hint="cs"/>
          <w:color w:val="002060"/>
          <w:sz w:val="28"/>
          <w:szCs w:val="28"/>
          <w:rtl/>
          <w:lang w:bidi="fa-IR"/>
        </w:rPr>
        <w:t xml:space="preserve">متعلق به کدام مرتبه زمانی است؟  آیا این پیچیدگی را باز می توان کاهش داد؟ </w:t>
      </w:r>
    </w:p>
    <w:p w:rsidR="00A060DB" w:rsidRDefault="00A060DB" w:rsidP="00A060DB">
      <w:pPr>
        <w:tabs>
          <w:tab w:val="left" w:pos="6405"/>
        </w:tabs>
        <w:bidi/>
        <w:rPr>
          <w:rFonts w:ascii="Sitka Small" w:hAnsi="Sitka Small" w:cstheme="minorHAnsi"/>
          <w:color w:val="002060"/>
          <w:sz w:val="28"/>
          <w:szCs w:val="28"/>
          <w:rtl/>
          <w:lang w:bidi="fa-IR"/>
        </w:rPr>
      </w:pPr>
    </w:p>
    <w:p w:rsidR="00A060DB" w:rsidRDefault="00A060DB" w:rsidP="0026706E">
      <w:pPr>
        <w:pStyle w:val="ListParagraph"/>
        <w:numPr>
          <w:ilvl w:val="0"/>
          <w:numId w:val="2"/>
        </w:numPr>
        <w:tabs>
          <w:tab w:val="left" w:pos="6405"/>
        </w:tabs>
        <w:bidi/>
        <w:rPr>
          <w:rFonts w:cstheme="minorHAnsi"/>
          <w:color w:val="171717" w:themeColor="background2" w:themeShade="1A"/>
          <w:sz w:val="24"/>
          <w:szCs w:val="24"/>
          <w:lang w:bidi="fa-IR"/>
        </w:rPr>
      </w:pPr>
      <w:r>
        <w:rPr>
          <w:rFonts w:cstheme="minorHAnsi"/>
          <w:color w:val="171717" w:themeColor="background2" w:themeShade="1A"/>
          <w:sz w:val="24"/>
          <w:szCs w:val="24"/>
          <w:lang w:bidi="fa-IR"/>
        </w:rPr>
        <w:t>Logn</w:t>
      </w:r>
      <w:r>
        <w:rPr>
          <w:rFonts w:cstheme="minorHAnsi" w:hint="cs"/>
          <w:color w:val="171717" w:themeColor="background2" w:themeShade="1A"/>
          <w:sz w:val="24"/>
          <w:szCs w:val="24"/>
          <w:rtl/>
          <w:lang w:bidi="fa-IR"/>
        </w:rPr>
        <w:t xml:space="preserve"> و خیر           2 . </w:t>
      </w:r>
      <w:r>
        <w:rPr>
          <w:rFonts w:cstheme="minorHAnsi"/>
          <w:color w:val="171717" w:themeColor="background2" w:themeShade="1A"/>
          <w:sz w:val="24"/>
          <w:szCs w:val="24"/>
          <w:lang w:bidi="fa-IR"/>
        </w:rPr>
        <w:t>Logn</w:t>
      </w:r>
      <w:r>
        <w:rPr>
          <w:rFonts w:cstheme="minorHAnsi" w:hint="cs"/>
          <w:color w:val="171717" w:themeColor="background2" w:themeShade="1A"/>
          <w:sz w:val="24"/>
          <w:szCs w:val="24"/>
          <w:rtl/>
          <w:lang w:bidi="fa-IR"/>
        </w:rPr>
        <w:t xml:space="preserve"> و بله            3. </w:t>
      </w:r>
      <w:r>
        <w:rPr>
          <w:rFonts w:cstheme="minorHAnsi"/>
          <w:color w:val="171717" w:themeColor="background2" w:themeShade="1A"/>
          <w:sz w:val="24"/>
          <w:szCs w:val="24"/>
          <w:lang w:bidi="fa-IR"/>
        </w:rPr>
        <w:t>n</w:t>
      </w:r>
      <w:r>
        <w:rPr>
          <w:rFonts w:cstheme="minorHAnsi" w:hint="cs"/>
          <w:color w:val="171717" w:themeColor="background2" w:themeShade="1A"/>
          <w:sz w:val="24"/>
          <w:szCs w:val="24"/>
          <w:rtl/>
          <w:lang w:bidi="fa-IR"/>
        </w:rPr>
        <w:t xml:space="preserve"> و بله            4 .  </w:t>
      </w:r>
      <w:r>
        <w:rPr>
          <w:rFonts w:cstheme="minorHAnsi"/>
          <w:color w:val="171717" w:themeColor="background2" w:themeShade="1A"/>
          <w:sz w:val="24"/>
          <w:szCs w:val="24"/>
          <w:lang w:bidi="fa-IR"/>
        </w:rPr>
        <w:t>n</w:t>
      </w:r>
      <w:r>
        <w:rPr>
          <w:rFonts w:cstheme="minorHAnsi" w:hint="cs"/>
          <w:color w:val="171717" w:themeColor="background2" w:themeShade="1A"/>
          <w:sz w:val="24"/>
          <w:szCs w:val="24"/>
          <w:rtl/>
          <w:lang w:bidi="fa-IR"/>
        </w:rPr>
        <w:t xml:space="preserve"> و خیر</w:t>
      </w:r>
    </w:p>
    <w:p w:rsidR="00A060DB" w:rsidRDefault="00A060DB" w:rsidP="00A060DB">
      <w:pPr>
        <w:tabs>
          <w:tab w:val="left" w:pos="6405"/>
        </w:tabs>
        <w:bidi/>
        <w:ind w:left="360"/>
        <w:rPr>
          <w:rFonts w:cstheme="minorHAnsi"/>
          <w:color w:val="171717" w:themeColor="background2" w:themeShade="1A"/>
          <w:sz w:val="24"/>
          <w:szCs w:val="24"/>
          <w:rtl/>
          <w:lang w:bidi="fa-IR"/>
        </w:rPr>
      </w:pPr>
    </w:p>
    <w:p w:rsidR="00A060DB" w:rsidRDefault="00A060DB" w:rsidP="00A060DB">
      <w:pPr>
        <w:tabs>
          <w:tab w:val="left" w:pos="6405"/>
        </w:tabs>
        <w:bidi/>
        <w:ind w:left="360"/>
        <w:rPr>
          <w:rFonts w:cstheme="minorHAnsi"/>
          <w:color w:val="2F5496" w:themeColor="accent5" w:themeShade="BF"/>
          <w:sz w:val="24"/>
          <w:szCs w:val="24"/>
          <w:rtl/>
          <w:lang w:bidi="fa-IR"/>
        </w:rPr>
      </w:pPr>
      <w:r>
        <w:rPr>
          <w:rFonts w:cstheme="minorHAnsi" w:hint="cs"/>
          <w:color w:val="2F5496" w:themeColor="accent5" w:themeShade="BF"/>
          <w:sz w:val="24"/>
          <w:szCs w:val="24"/>
          <w:rtl/>
          <w:lang w:bidi="fa-IR"/>
        </w:rPr>
        <w:t>پاسخ گزینه( د)</w:t>
      </w:r>
    </w:p>
    <w:p w:rsidR="00A060DB" w:rsidRDefault="00A060DB" w:rsidP="00A060DB">
      <w:pPr>
        <w:tabs>
          <w:tab w:val="left" w:pos="6405"/>
        </w:tabs>
        <w:bidi/>
        <w:ind w:left="360"/>
        <w:rPr>
          <w:rFonts w:cstheme="minorHAnsi"/>
          <w:color w:val="2F5496" w:themeColor="accent5" w:themeShade="BF"/>
          <w:sz w:val="24"/>
          <w:szCs w:val="24"/>
          <w:rtl/>
          <w:lang w:bidi="fa-IR"/>
        </w:rPr>
      </w:pPr>
    </w:p>
    <w:p w:rsidR="00A060DB" w:rsidRDefault="00A060DB" w:rsidP="00A060DB">
      <w:pPr>
        <w:tabs>
          <w:tab w:val="left" w:pos="6405"/>
        </w:tabs>
        <w:bidi/>
        <w:ind w:left="360"/>
        <w:rPr>
          <w:rFonts w:cstheme="minorHAnsi"/>
          <w:color w:val="323E4F" w:themeColor="text2" w:themeShade="BF"/>
          <w:sz w:val="24"/>
          <w:szCs w:val="24"/>
          <w:rtl/>
          <w:lang w:bidi="fa-IR"/>
        </w:rPr>
      </w:pPr>
      <w:r>
        <w:rPr>
          <w:rFonts w:cstheme="minorHAnsi" w:hint="cs"/>
          <w:color w:val="2F5496" w:themeColor="accent5" w:themeShade="BF"/>
          <w:sz w:val="24"/>
          <w:szCs w:val="24"/>
          <w:rtl/>
          <w:lang w:bidi="fa-IR"/>
        </w:rPr>
        <w:t xml:space="preserve">   </w:t>
      </w:r>
      <w:r>
        <w:rPr>
          <w:rFonts w:cstheme="minorHAnsi" w:hint="cs"/>
          <w:color w:val="323E4F" w:themeColor="text2" w:themeShade="BF"/>
          <w:sz w:val="24"/>
          <w:szCs w:val="24"/>
          <w:rtl/>
          <w:lang w:bidi="fa-IR"/>
        </w:rPr>
        <w:t>پیچیدگی الگوریتم های پویا، مسئله بهینه سازی موضوعی کلیدی است. الگوریتم های حریصانه هم اغلب برای مسائل بهینه سازی کاربرد دارند.</w:t>
      </w:r>
    </w:p>
    <w:p w:rsidR="003E7F03" w:rsidRDefault="003E7F03" w:rsidP="003E7F03">
      <w:pPr>
        <w:tabs>
          <w:tab w:val="left" w:pos="6405"/>
        </w:tabs>
        <w:bidi/>
        <w:rPr>
          <w:rFonts w:cstheme="minorHAnsi"/>
          <w:color w:val="323E4F" w:themeColor="text2" w:themeShade="BF"/>
          <w:sz w:val="24"/>
          <w:szCs w:val="24"/>
          <w:rtl/>
          <w:lang w:bidi="fa-IR"/>
        </w:rPr>
      </w:pPr>
    </w:p>
    <w:p w:rsidR="003E7F03" w:rsidRDefault="003E7F03" w:rsidP="003E7F03">
      <w:pPr>
        <w:tabs>
          <w:tab w:val="left" w:pos="6405"/>
        </w:tabs>
        <w:bidi/>
        <w:rPr>
          <w:rFonts w:cstheme="minorHAnsi"/>
          <w:color w:val="323E4F" w:themeColor="text2" w:themeShade="BF"/>
          <w:sz w:val="24"/>
          <w:szCs w:val="24"/>
          <w:rtl/>
          <w:lang w:bidi="fa-IR"/>
        </w:rPr>
      </w:pPr>
    </w:p>
    <w:p w:rsidR="003E7F03" w:rsidRDefault="003E7F03" w:rsidP="003E7F03">
      <w:pPr>
        <w:tabs>
          <w:tab w:val="left" w:pos="6405"/>
        </w:tabs>
        <w:bidi/>
        <w:rPr>
          <w:rFonts w:cstheme="minorHAnsi"/>
          <w:color w:val="323E4F" w:themeColor="text2" w:themeShade="BF"/>
          <w:sz w:val="24"/>
          <w:szCs w:val="24"/>
          <w:rtl/>
          <w:lang w:bidi="fa-IR"/>
        </w:rPr>
      </w:pPr>
    </w:p>
    <w:p w:rsidR="003E7F03" w:rsidRDefault="003E7F03" w:rsidP="003E7F03">
      <w:pPr>
        <w:tabs>
          <w:tab w:val="left" w:pos="6405"/>
        </w:tabs>
        <w:bidi/>
        <w:rPr>
          <w:rFonts w:cstheme="minorHAnsi"/>
          <w:color w:val="323E4F" w:themeColor="text2" w:themeShade="BF"/>
          <w:sz w:val="24"/>
          <w:szCs w:val="24"/>
          <w:rtl/>
          <w:lang w:bidi="fa-IR"/>
        </w:rPr>
      </w:pPr>
    </w:p>
    <w:p w:rsidR="003E7F03" w:rsidRDefault="003E7F03" w:rsidP="003E7F03">
      <w:pPr>
        <w:tabs>
          <w:tab w:val="left" w:pos="6405"/>
        </w:tabs>
        <w:bidi/>
        <w:rPr>
          <w:rFonts w:cstheme="minorHAnsi"/>
          <w:color w:val="002060"/>
          <w:sz w:val="28"/>
          <w:szCs w:val="28"/>
          <w:rtl/>
          <w:lang w:bidi="fa-IR"/>
        </w:rPr>
      </w:pPr>
      <w:r w:rsidRPr="003E7F03">
        <w:rPr>
          <w:rFonts w:cstheme="minorHAnsi"/>
          <w:color w:val="002060"/>
          <w:sz w:val="28"/>
          <w:szCs w:val="28"/>
          <w:lang w:bidi="fa-IR"/>
        </w:rPr>
        <w:t>21</w:t>
      </w:r>
      <w:r w:rsidRPr="003E7F03">
        <w:rPr>
          <w:rFonts w:cstheme="minorHAnsi" w:hint="cs"/>
          <w:color w:val="002060"/>
          <w:sz w:val="28"/>
          <w:szCs w:val="28"/>
          <w:rtl/>
          <w:lang w:bidi="fa-IR"/>
        </w:rPr>
        <w:t xml:space="preserve">. در مسئله رنگ آمیزی گراف اگر </w:t>
      </w:r>
      <w:r w:rsidRPr="003E7F03">
        <w:rPr>
          <w:rFonts w:cstheme="minorHAnsi"/>
          <w:color w:val="002060"/>
          <w:sz w:val="28"/>
          <w:szCs w:val="28"/>
          <w:lang w:bidi="fa-IR"/>
        </w:rPr>
        <w:t>n</w:t>
      </w:r>
      <w:r w:rsidRPr="003E7F03">
        <w:rPr>
          <w:rFonts w:cstheme="minorHAnsi" w:hint="cs"/>
          <w:color w:val="002060"/>
          <w:sz w:val="28"/>
          <w:szCs w:val="28"/>
          <w:rtl/>
          <w:lang w:bidi="fa-IR"/>
        </w:rPr>
        <w:t xml:space="preserve">  نشان دهنده تعداد رئوس گراف و </w:t>
      </w:r>
      <w:r w:rsidRPr="003E7F03">
        <w:rPr>
          <w:rFonts w:cstheme="minorHAnsi"/>
          <w:color w:val="002060"/>
          <w:sz w:val="28"/>
          <w:szCs w:val="28"/>
          <w:lang w:bidi="fa-IR"/>
        </w:rPr>
        <w:t xml:space="preserve"> m</w:t>
      </w:r>
      <w:r w:rsidRPr="003E7F03">
        <w:rPr>
          <w:rFonts w:cstheme="minorHAnsi" w:hint="cs"/>
          <w:color w:val="002060"/>
          <w:sz w:val="28"/>
          <w:szCs w:val="28"/>
          <w:rtl/>
          <w:lang w:bidi="fa-IR"/>
        </w:rPr>
        <w:t xml:space="preserve"> تعداد رنگ ها باشد، درخت فضای حالت حداکثر چند گره خواهد داشت؟ </w:t>
      </w:r>
    </w:p>
    <w:p w:rsidR="003E7F03" w:rsidRDefault="003E7F03" w:rsidP="003E7F03">
      <w:pPr>
        <w:tabs>
          <w:tab w:val="left" w:pos="6405"/>
        </w:tabs>
        <w:bidi/>
        <w:rPr>
          <w:rFonts w:cstheme="minorHAnsi"/>
          <w:color w:val="002060"/>
          <w:sz w:val="28"/>
          <w:szCs w:val="28"/>
          <w:rtl/>
          <w:lang w:bidi="fa-IR"/>
        </w:rPr>
      </w:pPr>
    </w:p>
    <w:p w:rsidR="003E7F03" w:rsidRPr="003E7F03" w:rsidRDefault="0007765F" w:rsidP="0026706E">
      <w:pPr>
        <w:pStyle w:val="ListParagraph"/>
        <w:numPr>
          <w:ilvl w:val="0"/>
          <w:numId w:val="3"/>
        </w:numPr>
        <w:tabs>
          <w:tab w:val="left" w:pos="6405"/>
        </w:tabs>
        <w:bidi/>
        <w:rPr>
          <w:rFonts w:cstheme="minorHAnsi"/>
          <w:color w:val="171717" w:themeColor="background2" w:themeShade="1A"/>
          <w:sz w:val="24"/>
          <w:szCs w:val="24"/>
          <w:rtl/>
          <w:lang w:bidi="fa-IR"/>
        </w:rPr>
      </w:pPr>
      <w:r>
        <w:rPr>
          <w:rFonts w:cstheme="minorHAnsi"/>
          <w:color w:val="171717" w:themeColor="background2" w:themeShade="1A"/>
          <w:sz w:val="24"/>
          <w:szCs w:val="24"/>
          <w:lang w:bidi="fa-IR"/>
        </w:rPr>
        <w:t>m</w:t>
      </w:r>
      <w:r w:rsidR="003E7F03">
        <w:rPr>
          <w:rFonts w:cstheme="minorHAnsi"/>
          <w:color w:val="171717" w:themeColor="background2" w:themeShade="1A"/>
          <w:sz w:val="24"/>
          <w:szCs w:val="24"/>
          <w:vertAlign w:val="superscript"/>
          <w:lang w:bidi="fa-IR"/>
        </w:rPr>
        <w:t>n+1</w:t>
      </w:r>
      <w:r w:rsidR="003E7F03">
        <w:rPr>
          <w:rFonts w:cstheme="minorHAnsi"/>
          <w:color w:val="171717" w:themeColor="background2" w:themeShade="1A"/>
          <w:sz w:val="24"/>
          <w:szCs w:val="24"/>
          <w:lang w:bidi="fa-IR"/>
        </w:rPr>
        <w:t xml:space="preserve"> </w:t>
      </w:r>
      <m:oMath>
        <m:r>
          <w:rPr>
            <w:rFonts w:ascii="Cambria Math" w:hAnsi="Cambria Math" w:cstheme="minorHAnsi"/>
            <w:color w:val="171717" w:themeColor="background2" w:themeShade="1A"/>
            <w:sz w:val="24"/>
            <w:szCs w:val="24"/>
            <w:rtl/>
            <w:lang w:bidi="fa-IR"/>
          </w:rPr>
          <m:t>-</m:t>
        </m:r>
        <m:r>
          <w:rPr>
            <w:rFonts w:ascii="Cambria Math" w:hAnsi="Cambria Math" w:cstheme="minorHAnsi"/>
            <w:color w:val="171717" w:themeColor="background2" w:themeShade="1A"/>
            <w:sz w:val="24"/>
            <w:szCs w:val="24"/>
            <w:lang w:bidi="fa-IR"/>
          </w:rPr>
          <m:t>1/m</m:t>
        </m:r>
      </m:oMath>
      <w:r w:rsidR="003E7F03">
        <w:rPr>
          <w:rFonts w:cstheme="minorHAnsi" w:hint="cs"/>
          <w:color w:val="171717" w:themeColor="background2" w:themeShade="1A"/>
          <w:sz w:val="24"/>
          <w:szCs w:val="24"/>
          <w:rtl/>
          <w:lang w:bidi="fa-IR"/>
        </w:rPr>
        <w:t xml:space="preserve">        2.</w:t>
      </w:r>
      <w:r>
        <w:rPr>
          <w:rFonts w:cstheme="minorHAnsi"/>
          <w:color w:val="171717" w:themeColor="background2" w:themeShade="1A"/>
          <w:sz w:val="24"/>
          <w:szCs w:val="24"/>
          <w:lang w:bidi="fa-IR"/>
        </w:rPr>
        <w:t xml:space="preserve">1/m-1 </w:t>
      </w:r>
      <w:r w:rsidR="003E7F03">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m</w:t>
      </w:r>
      <w:r>
        <w:rPr>
          <w:rFonts w:cstheme="minorHAnsi"/>
          <w:color w:val="171717" w:themeColor="background2" w:themeShade="1A"/>
          <w:sz w:val="24"/>
          <w:szCs w:val="24"/>
          <w:vertAlign w:val="superscript"/>
          <w:lang w:bidi="fa-IR"/>
        </w:rPr>
        <w:t>n+1</w:t>
      </w:r>
      <m:oMath>
        <m:r>
          <w:rPr>
            <w:rFonts w:ascii="Cambria Math" w:hAnsi="Cambria Math" w:cstheme="minorHAnsi"/>
            <w:color w:val="171717" w:themeColor="background2" w:themeShade="1A"/>
            <w:sz w:val="24"/>
            <w:szCs w:val="24"/>
            <w:vertAlign w:val="superscript"/>
            <w:lang w:bidi="fa-IR"/>
          </w:rPr>
          <m:t xml:space="preserve"> </m:t>
        </m:r>
        <m:r>
          <w:rPr>
            <w:rFonts w:ascii="Cambria Math" w:hAnsi="Cambria Math" w:cstheme="minorHAnsi"/>
            <w:color w:val="171717" w:themeColor="background2" w:themeShade="1A"/>
            <w:sz w:val="24"/>
            <w:szCs w:val="24"/>
            <w:vertAlign w:val="superscript"/>
            <w:rtl/>
            <w:lang w:bidi="fa-IR"/>
          </w:rPr>
          <m:t>-</m:t>
        </m:r>
      </m:oMath>
      <w:r>
        <w:rPr>
          <w:rFonts w:cstheme="minorHAnsi" w:hint="cs"/>
          <w:color w:val="171717" w:themeColor="background2" w:themeShade="1A"/>
          <w:sz w:val="24"/>
          <w:szCs w:val="24"/>
          <w:vertAlign w:val="superscript"/>
          <w:rtl/>
          <w:lang w:bidi="fa-IR"/>
        </w:rPr>
        <w:t xml:space="preserve">        </w:t>
      </w:r>
      <w:r>
        <w:rPr>
          <w:rFonts w:cstheme="minorHAnsi" w:hint="cs"/>
          <w:color w:val="171717" w:themeColor="background2" w:themeShade="1A"/>
          <w:sz w:val="24"/>
          <w:szCs w:val="24"/>
          <w:rtl/>
          <w:lang w:bidi="fa-IR"/>
        </w:rPr>
        <w:t xml:space="preserve">   3.</w:t>
      </w:r>
      <w:r>
        <w:rPr>
          <w:rFonts w:cstheme="minorHAnsi"/>
          <w:color w:val="171717" w:themeColor="background2" w:themeShade="1A"/>
          <w:sz w:val="24"/>
          <w:szCs w:val="24"/>
          <w:lang w:bidi="fa-IR"/>
        </w:rPr>
        <w:t xml:space="preserve">1/m </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m</w:t>
      </w:r>
      <w:r>
        <w:rPr>
          <w:rFonts w:cstheme="minorHAnsi"/>
          <w:color w:val="171717" w:themeColor="background2" w:themeShade="1A"/>
          <w:sz w:val="24"/>
          <w:szCs w:val="24"/>
          <w:vertAlign w:val="superscript"/>
          <w:lang w:bidi="fa-IR"/>
        </w:rPr>
        <w:t>n+1</w:t>
      </w:r>
      <w:r>
        <w:rPr>
          <w:rFonts w:cstheme="minorHAnsi"/>
          <w:color w:val="171717" w:themeColor="background2" w:themeShade="1A"/>
          <w:sz w:val="24"/>
          <w:szCs w:val="24"/>
          <w:lang w:bidi="fa-IR"/>
        </w:rPr>
        <w:t xml:space="preserve"> </w:t>
      </w:r>
      <m:oMath>
        <m:r>
          <w:rPr>
            <w:rFonts w:ascii="Cambria Math" w:hAnsi="Cambria Math" w:cstheme="minorHAnsi"/>
            <w:color w:val="171717" w:themeColor="background2" w:themeShade="1A"/>
            <w:sz w:val="24"/>
            <w:szCs w:val="24"/>
            <w:rtl/>
            <w:lang w:bidi="fa-IR"/>
          </w:rPr>
          <m:t>+</m:t>
        </m:r>
      </m:oMath>
      <w:r>
        <w:rPr>
          <w:rFonts w:cstheme="minorHAnsi" w:hint="cs"/>
          <w:color w:val="171717" w:themeColor="background2" w:themeShade="1A"/>
          <w:sz w:val="24"/>
          <w:szCs w:val="24"/>
          <w:rtl/>
          <w:lang w:bidi="fa-IR"/>
        </w:rPr>
        <w:t xml:space="preserve">        4.</w:t>
      </w:r>
      <w:r>
        <w:rPr>
          <w:rFonts w:cstheme="minorHAnsi"/>
          <w:color w:val="171717" w:themeColor="background2" w:themeShade="1A"/>
          <w:sz w:val="24"/>
          <w:szCs w:val="24"/>
          <w:lang w:bidi="fa-IR"/>
        </w:rPr>
        <w:t>1/m+1</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m</w:t>
      </w:r>
      <w:r>
        <w:rPr>
          <w:rFonts w:cstheme="minorHAnsi"/>
          <w:color w:val="171717" w:themeColor="background2" w:themeShade="1A"/>
          <w:sz w:val="24"/>
          <w:szCs w:val="24"/>
          <w:vertAlign w:val="superscript"/>
          <w:lang w:bidi="fa-IR"/>
        </w:rPr>
        <w:t>n+1</w:t>
      </w:r>
      <w:r>
        <w:rPr>
          <w:rFonts w:cstheme="minorHAnsi"/>
          <w:color w:val="171717" w:themeColor="background2" w:themeShade="1A"/>
          <w:sz w:val="24"/>
          <w:szCs w:val="24"/>
          <w:lang w:bidi="fa-IR"/>
        </w:rPr>
        <w:t xml:space="preserve"> </w:t>
      </w:r>
      <m:oMath>
        <m:r>
          <w:rPr>
            <w:rFonts w:ascii="Cambria Math" w:hAnsi="Cambria Math" w:cstheme="minorHAnsi"/>
            <w:color w:val="171717" w:themeColor="background2" w:themeShade="1A"/>
            <w:sz w:val="24"/>
            <w:szCs w:val="24"/>
            <w:rtl/>
            <w:lang w:bidi="fa-IR"/>
          </w:rPr>
          <m:t>+</m:t>
        </m:r>
      </m:oMath>
    </w:p>
    <w:p w:rsidR="003E7F03" w:rsidRDefault="003E7F03" w:rsidP="003E7F03">
      <w:pPr>
        <w:tabs>
          <w:tab w:val="left" w:pos="6405"/>
        </w:tabs>
        <w:bidi/>
        <w:rPr>
          <w:rFonts w:cstheme="minorHAnsi"/>
          <w:color w:val="323E4F" w:themeColor="text2" w:themeShade="BF"/>
          <w:sz w:val="24"/>
          <w:szCs w:val="24"/>
          <w:lang w:bidi="fa-IR"/>
        </w:rPr>
      </w:pPr>
    </w:p>
    <w:p w:rsidR="0007765F" w:rsidRDefault="0007765F" w:rsidP="0007765F">
      <w:pPr>
        <w:tabs>
          <w:tab w:val="left" w:pos="6405"/>
        </w:tabs>
        <w:bidi/>
        <w:rPr>
          <w:rFonts w:cstheme="minorHAnsi"/>
          <w:color w:val="323E4F" w:themeColor="text2" w:themeShade="BF"/>
          <w:sz w:val="24"/>
          <w:szCs w:val="24"/>
          <w:lang w:bidi="fa-IR"/>
        </w:rPr>
      </w:pPr>
    </w:p>
    <w:p w:rsidR="0007765F" w:rsidRDefault="0007765F" w:rsidP="0007765F">
      <w:pPr>
        <w:tabs>
          <w:tab w:val="left" w:pos="6405"/>
        </w:tabs>
        <w:bidi/>
        <w:rPr>
          <w:rFonts w:cstheme="minorHAnsi"/>
          <w:color w:val="0070C0"/>
          <w:sz w:val="24"/>
          <w:szCs w:val="24"/>
          <w:rtl/>
          <w:lang w:bidi="fa-IR"/>
        </w:rPr>
      </w:pPr>
      <w:r>
        <w:rPr>
          <w:rFonts w:cstheme="minorHAnsi" w:hint="cs"/>
          <w:color w:val="0070C0"/>
          <w:sz w:val="24"/>
          <w:szCs w:val="24"/>
          <w:rtl/>
          <w:lang w:bidi="fa-IR"/>
        </w:rPr>
        <w:t>پاسخ گزینه (ب)</w:t>
      </w:r>
    </w:p>
    <w:p w:rsidR="0007765F" w:rsidRDefault="0007765F" w:rsidP="0007765F">
      <w:pPr>
        <w:tabs>
          <w:tab w:val="left" w:pos="6405"/>
        </w:tabs>
        <w:bidi/>
        <w:rPr>
          <w:rFonts w:cstheme="minorHAnsi"/>
          <w:color w:val="0070C0"/>
          <w:sz w:val="24"/>
          <w:szCs w:val="24"/>
          <w:rtl/>
          <w:lang w:bidi="fa-IR"/>
        </w:rPr>
      </w:pPr>
    </w:p>
    <w:p w:rsidR="0007765F" w:rsidRDefault="0007765F" w:rsidP="0007765F">
      <w:pPr>
        <w:tabs>
          <w:tab w:val="left" w:pos="6405"/>
        </w:tabs>
        <w:bidi/>
        <w:rPr>
          <w:rFonts w:cstheme="minorHAnsi"/>
          <w:color w:val="1F3864" w:themeColor="accent5" w:themeShade="80"/>
          <w:sz w:val="24"/>
          <w:szCs w:val="24"/>
          <w:rtl/>
          <w:lang w:bidi="fa-IR"/>
        </w:rPr>
      </w:pPr>
      <w:r>
        <w:rPr>
          <w:rFonts w:cstheme="minorHAnsi" w:hint="cs"/>
          <w:color w:val="0070C0"/>
          <w:sz w:val="24"/>
          <w:szCs w:val="24"/>
          <w:rtl/>
          <w:lang w:bidi="fa-IR"/>
        </w:rPr>
        <w:t xml:space="preserve">      </w:t>
      </w:r>
      <w:r>
        <w:rPr>
          <w:rFonts w:cstheme="minorHAnsi" w:hint="cs"/>
          <w:color w:val="1F3864" w:themeColor="accent5" w:themeShade="80"/>
          <w:sz w:val="24"/>
          <w:szCs w:val="24"/>
          <w:rtl/>
          <w:lang w:bidi="fa-IR"/>
        </w:rPr>
        <w:t xml:space="preserve">تعداد گره ها در درخت فضای حالت برای این الگوریتم برابر است با: </w:t>
      </w:r>
    </w:p>
    <w:p w:rsidR="0007765F" w:rsidRPr="0007765F" w:rsidRDefault="0007765F" w:rsidP="0007765F">
      <w:pPr>
        <w:tabs>
          <w:tab w:val="left" w:pos="6405"/>
        </w:tabs>
        <w:bidi/>
        <w:jc w:val="right"/>
        <w:rPr>
          <w:rFonts w:cstheme="minorHAnsi"/>
          <w:color w:val="1F3864" w:themeColor="accent5" w:themeShade="80"/>
          <w:sz w:val="24"/>
          <w:szCs w:val="24"/>
          <w:lang w:bidi="fa-IR"/>
        </w:rPr>
      </w:pPr>
      <w:r>
        <w:rPr>
          <w:rFonts w:cstheme="minorHAnsi"/>
          <w:color w:val="1F3864" w:themeColor="accent5" w:themeShade="80"/>
          <w:sz w:val="24"/>
          <w:szCs w:val="24"/>
          <w:lang w:bidi="fa-IR"/>
        </w:rPr>
        <w:t>1 + m + m</w:t>
      </w:r>
      <w:r>
        <w:rPr>
          <w:rFonts w:cstheme="minorHAnsi"/>
          <w:color w:val="1F3864" w:themeColor="accent5" w:themeShade="80"/>
          <w:sz w:val="24"/>
          <w:szCs w:val="24"/>
          <w:vertAlign w:val="superscript"/>
          <w:lang w:bidi="fa-IR"/>
        </w:rPr>
        <w:t xml:space="preserve">2 </w:t>
      </w:r>
      <w:r>
        <w:rPr>
          <w:rFonts w:cstheme="minorHAnsi"/>
          <w:color w:val="1F3864" w:themeColor="accent5" w:themeShade="80"/>
          <w:sz w:val="24"/>
          <w:szCs w:val="24"/>
          <w:lang w:bidi="fa-IR"/>
        </w:rPr>
        <w:t>+ … + m</w:t>
      </w:r>
      <w:r>
        <w:rPr>
          <w:rFonts w:cstheme="minorHAnsi"/>
          <w:color w:val="1F3864" w:themeColor="accent5" w:themeShade="80"/>
          <w:sz w:val="24"/>
          <w:szCs w:val="24"/>
          <w:vertAlign w:val="superscript"/>
          <w:lang w:bidi="fa-IR"/>
        </w:rPr>
        <w:t>n</w:t>
      </w:r>
      <w:r>
        <w:rPr>
          <w:rFonts w:cstheme="minorHAnsi"/>
          <w:color w:val="1F3864" w:themeColor="accent5" w:themeShade="80"/>
          <w:sz w:val="24"/>
          <w:szCs w:val="24"/>
          <w:lang w:bidi="fa-IR"/>
        </w:rPr>
        <w:t xml:space="preserve"> = </w:t>
      </w:r>
      <m:oMath>
        <m:f>
          <m:fPr>
            <m:ctrlPr>
              <w:rPr>
                <w:rFonts w:ascii="Cambria Math" w:hAnsi="Cambria Math" w:cstheme="minorHAnsi"/>
                <w:i/>
                <w:color w:val="1F3864" w:themeColor="accent5" w:themeShade="80"/>
                <w:sz w:val="24"/>
                <w:szCs w:val="24"/>
                <w:lang w:bidi="fa-IR"/>
              </w:rPr>
            </m:ctrlPr>
          </m:fPr>
          <m:num>
            <m:sSup>
              <m:sSupPr>
                <m:ctrlPr>
                  <w:rPr>
                    <w:rFonts w:ascii="Cambria Math" w:hAnsi="Cambria Math" w:cstheme="minorHAnsi"/>
                    <w:i/>
                    <w:color w:val="1F3864" w:themeColor="accent5" w:themeShade="80"/>
                    <w:sz w:val="24"/>
                    <w:szCs w:val="24"/>
                    <w:lang w:bidi="fa-IR"/>
                  </w:rPr>
                </m:ctrlPr>
              </m:sSupPr>
              <m:e>
                <m:r>
                  <w:rPr>
                    <w:rFonts w:ascii="Cambria Math" w:hAnsi="Cambria Math" w:cstheme="minorHAnsi"/>
                    <w:color w:val="1F3864" w:themeColor="accent5" w:themeShade="80"/>
                    <w:sz w:val="24"/>
                    <w:szCs w:val="24"/>
                    <w:lang w:bidi="fa-IR"/>
                  </w:rPr>
                  <m:t>m</m:t>
                </m:r>
              </m:e>
              <m:sup>
                <m:r>
                  <w:rPr>
                    <w:rFonts w:ascii="Cambria Math" w:hAnsi="Cambria Math" w:cstheme="minorHAnsi"/>
                    <w:color w:val="1F3864" w:themeColor="accent5" w:themeShade="80"/>
                    <w:sz w:val="24"/>
                    <w:szCs w:val="24"/>
                    <w:lang w:bidi="fa-IR"/>
                  </w:rPr>
                  <m:t>n+1</m:t>
                </m:r>
              </m:sup>
            </m:sSup>
            <m:r>
              <w:rPr>
                <w:rFonts w:ascii="Cambria Math" w:hAnsi="Cambria Math" w:cstheme="minorHAnsi"/>
                <w:color w:val="1F3864" w:themeColor="accent5" w:themeShade="80"/>
                <w:sz w:val="24"/>
                <w:szCs w:val="24"/>
                <w:lang w:bidi="fa-IR"/>
              </w:rPr>
              <m:t>-1</m:t>
            </m:r>
          </m:num>
          <m:den>
            <m:r>
              <w:rPr>
                <w:rFonts w:ascii="Cambria Math" w:hAnsi="Cambria Math" w:cstheme="minorHAnsi"/>
                <w:color w:val="1F3864" w:themeColor="accent5" w:themeShade="80"/>
                <w:sz w:val="24"/>
                <w:szCs w:val="24"/>
                <w:lang w:bidi="fa-IR"/>
              </w:rPr>
              <m:t>m -1</m:t>
            </m:r>
          </m:den>
        </m:f>
      </m:oMath>
    </w:p>
    <w:p w:rsidR="0007765F" w:rsidRDefault="0007765F" w:rsidP="0007765F">
      <w:pPr>
        <w:tabs>
          <w:tab w:val="left" w:pos="6405"/>
        </w:tabs>
        <w:bidi/>
        <w:ind w:left="360"/>
        <w:rPr>
          <w:rFonts w:cstheme="minorHAnsi"/>
          <w:color w:val="323E4F" w:themeColor="text2" w:themeShade="BF"/>
          <w:sz w:val="24"/>
          <w:szCs w:val="24"/>
          <w:lang w:bidi="fa-IR"/>
        </w:rPr>
      </w:pPr>
    </w:p>
    <w:p w:rsidR="0007765F" w:rsidRDefault="0007765F" w:rsidP="0007765F">
      <w:pPr>
        <w:tabs>
          <w:tab w:val="left" w:pos="6405"/>
        </w:tabs>
        <w:bidi/>
        <w:ind w:left="360"/>
        <w:rPr>
          <w:rFonts w:cstheme="minorHAnsi"/>
          <w:color w:val="002060"/>
          <w:sz w:val="28"/>
          <w:szCs w:val="28"/>
          <w:rtl/>
          <w:lang w:bidi="fa-IR"/>
        </w:rPr>
      </w:pPr>
      <w:r>
        <w:rPr>
          <w:rFonts w:cstheme="minorHAnsi"/>
          <w:color w:val="002060"/>
          <w:sz w:val="28"/>
          <w:szCs w:val="28"/>
          <w:lang w:bidi="fa-IR"/>
        </w:rPr>
        <w:lastRenderedPageBreak/>
        <w:t>23</w:t>
      </w:r>
      <w:r>
        <w:rPr>
          <w:rFonts w:cstheme="minorHAnsi" w:hint="cs"/>
          <w:color w:val="002060"/>
          <w:sz w:val="28"/>
          <w:szCs w:val="28"/>
          <w:rtl/>
          <w:lang w:bidi="fa-IR"/>
        </w:rPr>
        <w:t xml:space="preserve">. </w:t>
      </w:r>
      <w:r w:rsidR="0053193A">
        <w:rPr>
          <w:rFonts w:cstheme="minorHAnsi" w:hint="cs"/>
          <w:color w:val="002060"/>
          <w:sz w:val="28"/>
          <w:szCs w:val="28"/>
          <w:rtl/>
          <w:lang w:bidi="fa-IR"/>
        </w:rPr>
        <w:t xml:space="preserve">کدام یک از روش های پیمایش زیر برای گراف ها وجود دارد؟ </w:t>
      </w:r>
    </w:p>
    <w:p w:rsidR="0053193A" w:rsidRDefault="0053193A" w:rsidP="0053193A">
      <w:pPr>
        <w:tabs>
          <w:tab w:val="left" w:pos="6405"/>
        </w:tabs>
        <w:bidi/>
        <w:ind w:left="360"/>
        <w:rPr>
          <w:rFonts w:cstheme="minorHAnsi"/>
          <w:color w:val="002060"/>
          <w:sz w:val="28"/>
          <w:szCs w:val="28"/>
          <w:rtl/>
          <w:lang w:bidi="fa-IR"/>
        </w:rPr>
      </w:pPr>
    </w:p>
    <w:p w:rsidR="0053193A" w:rsidRPr="0053193A" w:rsidRDefault="0053193A" w:rsidP="0026706E">
      <w:pPr>
        <w:pStyle w:val="ListParagraph"/>
        <w:numPr>
          <w:ilvl w:val="0"/>
          <w:numId w:val="4"/>
        </w:numPr>
        <w:tabs>
          <w:tab w:val="left" w:pos="6405"/>
        </w:tabs>
        <w:bidi/>
        <w:rPr>
          <w:rFonts w:cstheme="minorHAnsi"/>
          <w:color w:val="171717" w:themeColor="background2" w:themeShade="1A"/>
          <w:sz w:val="24"/>
          <w:szCs w:val="24"/>
          <w:rtl/>
          <w:lang w:bidi="fa-IR"/>
        </w:rPr>
      </w:pPr>
      <w:r>
        <w:rPr>
          <w:rFonts w:cstheme="minorHAnsi"/>
          <w:color w:val="171717" w:themeColor="background2" w:themeShade="1A"/>
          <w:sz w:val="24"/>
          <w:szCs w:val="24"/>
          <w:lang w:bidi="fa-IR"/>
        </w:rPr>
        <w:t>BFS</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2 . </w:t>
      </w:r>
      <w:r>
        <w:rPr>
          <w:rFonts w:cstheme="minorHAnsi"/>
          <w:color w:val="171717" w:themeColor="background2" w:themeShade="1A"/>
          <w:sz w:val="24"/>
          <w:szCs w:val="24"/>
          <w:lang w:bidi="fa-IR"/>
        </w:rPr>
        <w:t xml:space="preserve">DFS </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3 . </w:t>
      </w:r>
      <w:r>
        <w:rPr>
          <w:rFonts w:cstheme="minorHAnsi"/>
          <w:color w:val="171717" w:themeColor="background2" w:themeShade="1A"/>
          <w:sz w:val="24"/>
          <w:szCs w:val="24"/>
          <w:lang w:bidi="fa-IR"/>
        </w:rPr>
        <w:t>DFS</w:t>
      </w:r>
      <w:r>
        <w:rPr>
          <w:rFonts w:cstheme="minorHAnsi" w:hint="cs"/>
          <w:color w:val="171717" w:themeColor="background2" w:themeShade="1A"/>
          <w:sz w:val="24"/>
          <w:szCs w:val="24"/>
          <w:rtl/>
          <w:lang w:bidi="fa-IR"/>
        </w:rPr>
        <w:t xml:space="preserve"> و </w:t>
      </w:r>
      <w:r>
        <w:rPr>
          <w:rFonts w:cstheme="minorHAnsi"/>
          <w:color w:val="171717" w:themeColor="background2" w:themeShade="1A"/>
          <w:sz w:val="24"/>
          <w:szCs w:val="24"/>
          <w:lang w:bidi="fa-IR"/>
        </w:rPr>
        <w:t>BFS</w:t>
      </w:r>
      <w:r>
        <w:rPr>
          <w:rFonts w:cstheme="minorHAnsi" w:hint="cs"/>
          <w:color w:val="171717" w:themeColor="background2" w:themeShade="1A"/>
          <w:sz w:val="24"/>
          <w:szCs w:val="24"/>
          <w:rtl/>
          <w:lang w:bidi="fa-IR"/>
        </w:rPr>
        <w:t xml:space="preserve">   </w:t>
      </w: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4 . </w:t>
      </w:r>
      <w:r>
        <w:rPr>
          <w:rFonts w:cstheme="minorHAnsi"/>
          <w:color w:val="171717" w:themeColor="background2" w:themeShade="1A"/>
          <w:sz w:val="24"/>
          <w:szCs w:val="24"/>
          <w:lang w:bidi="fa-IR"/>
        </w:rPr>
        <w:t>BFS</w:t>
      </w:r>
      <w:r>
        <w:rPr>
          <w:rFonts w:cstheme="minorHAnsi" w:hint="cs"/>
          <w:color w:val="171717" w:themeColor="background2" w:themeShade="1A"/>
          <w:sz w:val="24"/>
          <w:szCs w:val="24"/>
          <w:rtl/>
          <w:lang w:bidi="fa-IR"/>
        </w:rPr>
        <w:t xml:space="preserve">  و </w:t>
      </w:r>
      <w:r>
        <w:rPr>
          <w:rFonts w:cstheme="minorHAnsi"/>
          <w:color w:val="171717" w:themeColor="background2" w:themeShade="1A"/>
          <w:sz w:val="24"/>
          <w:szCs w:val="24"/>
          <w:lang w:bidi="fa-IR"/>
        </w:rPr>
        <w:t>DFS</w:t>
      </w:r>
      <w:r>
        <w:rPr>
          <w:rFonts w:cstheme="minorHAnsi" w:hint="cs"/>
          <w:color w:val="171717" w:themeColor="background2" w:themeShade="1A"/>
          <w:sz w:val="24"/>
          <w:szCs w:val="24"/>
          <w:rtl/>
          <w:lang w:bidi="fa-IR"/>
        </w:rPr>
        <w:t xml:space="preserve">  و </w:t>
      </w:r>
      <w:r>
        <w:rPr>
          <w:rFonts w:cstheme="minorHAnsi"/>
          <w:color w:val="171717" w:themeColor="background2" w:themeShade="1A"/>
          <w:sz w:val="24"/>
          <w:szCs w:val="24"/>
          <w:lang w:bidi="fa-IR"/>
        </w:rPr>
        <w:t>LFS</w:t>
      </w:r>
    </w:p>
    <w:p w:rsidR="00A060DB" w:rsidRDefault="00A060DB" w:rsidP="00A060DB">
      <w:pPr>
        <w:tabs>
          <w:tab w:val="left" w:pos="6405"/>
        </w:tabs>
        <w:bidi/>
        <w:ind w:left="360"/>
        <w:rPr>
          <w:rFonts w:cstheme="minorHAnsi"/>
          <w:color w:val="323E4F" w:themeColor="text2" w:themeShade="BF"/>
          <w:sz w:val="24"/>
          <w:szCs w:val="24"/>
          <w:rtl/>
          <w:lang w:bidi="fa-IR"/>
        </w:rPr>
      </w:pPr>
    </w:p>
    <w:p w:rsidR="00A060DB" w:rsidRDefault="0053193A" w:rsidP="00A060DB">
      <w:pPr>
        <w:tabs>
          <w:tab w:val="left" w:pos="6405"/>
        </w:tabs>
        <w:bidi/>
        <w:ind w:left="360"/>
        <w:rPr>
          <w:rFonts w:cstheme="minorHAnsi"/>
          <w:color w:val="0070C0"/>
          <w:sz w:val="24"/>
          <w:szCs w:val="24"/>
          <w:rtl/>
          <w:lang w:bidi="fa-IR"/>
        </w:rPr>
      </w:pPr>
      <w:r>
        <w:rPr>
          <w:rFonts w:cstheme="minorHAnsi" w:hint="cs"/>
          <w:color w:val="0070C0"/>
          <w:sz w:val="24"/>
          <w:szCs w:val="24"/>
          <w:rtl/>
          <w:lang w:bidi="fa-IR"/>
        </w:rPr>
        <w:t>پاسخ گزینه ( ج )</w:t>
      </w:r>
    </w:p>
    <w:p w:rsidR="0053193A" w:rsidRDefault="0053193A" w:rsidP="0053193A">
      <w:pPr>
        <w:tabs>
          <w:tab w:val="left" w:pos="6405"/>
        </w:tabs>
        <w:bidi/>
        <w:ind w:left="360"/>
        <w:rPr>
          <w:rFonts w:cstheme="minorHAnsi"/>
          <w:color w:val="0070C0"/>
          <w:sz w:val="24"/>
          <w:szCs w:val="24"/>
          <w:rtl/>
          <w:lang w:bidi="fa-IR"/>
        </w:rPr>
      </w:pPr>
    </w:p>
    <w:p w:rsidR="0053193A" w:rsidRDefault="0053193A" w:rsidP="0053193A">
      <w:pPr>
        <w:tabs>
          <w:tab w:val="left" w:pos="6405"/>
        </w:tabs>
        <w:bidi/>
        <w:ind w:left="360"/>
        <w:rPr>
          <w:rFonts w:cstheme="minorHAnsi"/>
          <w:color w:val="1F3864" w:themeColor="accent5" w:themeShade="80"/>
          <w:sz w:val="24"/>
          <w:szCs w:val="24"/>
          <w:rtl/>
          <w:lang w:bidi="fa-IR"/>
        </w:rPr>
      </w:pPr>
      <w:r>
        <w:rPr>
          <w:rFonts w:cstheme="minorHAnsi" w:hint="cs"/>
          <w:color w:val="0070C0"/>
          <w:sz w:val="24"/>
          <w:szCs w:val="24"/>
          <w:rtl/>
          <w:lang w:bidi="fa-IR"/>
        </w:rPr>
        <w:t xml:space="preserve">  </w:t>
      </w:r>
      <w:r>
        <w:rPr>
          <w:rFonts w:cstheme="minorHAnsi" w:hint="cs"/>
          <w:color w:val="1F3864" w:themeColor="accent5" w:themeShade="80"/>
          <w:sz w:val="24"/>
          <w:szCs w:val="24"/>
          <w:rtl/>
          <w:lang w:bidi="fa-IR"/>
        </w:rPr>
        <w:t>اصولا 2 روش جستجوی اصلی برای پیمایش گراف ها در حالت کلی وجود دارد:</w:t>
      </w:r>
    </w:p>
    <w:p w:rsidR="0053193A" w:rsidRDefault="0053193A" w:rsidP="0026706E">
      <w:pPr>
        <w:pStyle w:val="ListParagraph"/>
        <w:numPr>
          <w:ilvl w:val="0"/>
          <w:numId w:val="5"/>
        </w:numPr>
        <w:tabs>
          <w:tab w:val="left" w:pos="6405"/>
        </w:tabs>
        <w:bidi/>
        <w:rPr>
          <w:rFonts w:cstheme="minorHAnsi"/>
          <w:color w:val="1F3864" w:themeColor="accent5" w:themeShade="80"/>
          <w:sz w:val="24"/>
          <w:szCs w:val="24"/>
          <w:lang w:bidi="fa-IR"/>
        </w:rPr>
      </w:pPr>
      <w:r>
        <w:rPr>
          <w:rFonts w:cstheme="minorHAnsi"/>
          <w:color w:val="1F3864" w:themeColor="accent5" w:themeShade="80"/>
          <w:sz w:val="24"/>
          <w:szCs w:val="24"/>
          <w:lang w:bidi="fa-IR"/>
        </w:rPr>
        <w:t>DFS</w:t>
      </w:r>
      <w:r>
        <w:rPr>
          <w:rFonts w:cstheme="minorHAnsi" w:hint="cs"/>
          <w:color w:val="1F3864" w:themeColor="accent5" w:themeShade="80"/>
          <w:sz w:val="24"/>
          <w:szCs w:val="24"/>
          <w:rtl/>
          <w:lang w:bidi="fa-IR"/>
        </w:rPr>
        <w:t xml:space="preserve">  </w:t>
      </w:r>
      <m:oMath>
        <m:r>
          <m:rPr>
            <m:sty m:val="p"/>
          </m:rPr>
          <w:rPr>
            <w:rFonts w:ascii="Cambria Math" w:hAnsi="Cambria Math" w:cstheme="minorHAnsi"/>
            <w:color w:val="1F3864" w:themeColor="accent5" w:themeShade="80"/>
            <w:sz w:val="24"/>
            <w:szCs w:val="24"/>
            <w:lang w:bidi="fa-IR"/>
          </w:rPr>
          <m:t xml:space="preserve"> </m:t>
        </m:r>
        <m:r>
          <m:rPr>
            <m:sty m:val="p"/>
          </m:rPr>
          <w:rPr>
            <w:rFonts w:ascii="Cambria Math" w:hAnsi="Cambria Math" w:cstheme="minorHAnsi"/>
            <w:color w:val="1F3864" w:themeColor="accent5" w:themeShade="80"/>
            <w:sz w:val="24"/>
            <w:szCs w:val="24"/>
            <w:rtl/>
            <w:lang w:bidi="fa-IR"/>
          </w:rPr>
          <m:t>←</m:t>
        </m:r>
      </m:oMath>
      <w:r>
        <w:rPr>
          <w:rFonts w:cstheme="minorHAnsi" w:hint="cs"/>
          <w:color w:val="1F3864" w:themeColor="accent5" w:themeShade="80"/>
          <w:sz w:val="24"/>
          <w:szCs w:val="24"/>
          <w:rtl/>
          <w:lang w:bidi="fa-IR"/>
        </w:rPr>
        <w:t xml:space="preserve">جستجوی عمقی </w:t>
      </w:r>
      <m:oMath>
        <m:r>
          <m:rPr>
            <m:sty m:val="p"/>
          </m:rPr>
          <w:rPr>
            <w:rFonts w:ascii="Cambria Math" w:hAnsi="Cambria Math" w:cstheme="minorHAnsi"/>
            <w:color w:val="1F3864" w:themeColor="accent5" w:themeShade="80"/>
            <w:sz w:val="24"/>
            <w:szCs w:val="24"/>
            <w:rtl/>
            <w:lang w:bidi="fa-IR"/>
          </w:rPr>
          <m:t>←</m:t>
        </m:r>
      </m:oMath>
      <w:r>
        <w:rPr>
          <w:rFonts w:cstheme="minorHAnsi" w:hint="cs"/>
          <w:color w:val="1F3864" w:themeColor="accent5" w:themeShade="80"/>
          <w:sz w:val="24"/>
          <w:szCs w:val="24"/>
          <w:rtl/>
          <w:lang w:bidi="fa-IR"/>
        </w:rPr>
        <w:t xml:space="preserve"> مربوط به روش عقبگرد می باشد.</w:t>
      </w:r>
    </w:p>
    <w:p w:rsidR="0053193A" w:rsidRDefault="0053193A" w:rsidP="0026706E">
      <w:pPr>
        <w:pStyle w:val="ListParagraph"/>
        <w:numPr>
          <w:ilvl w:val="0"/>
          <w:numId w:val="5"/>
        </w:numPr>
        <w:tabs>
          <w:tab w:val="left" w:pos="6405"/>
        </w:tabs>
        <w:bidi/>
        <w:rPr>
          <w:rFonts w:cstheme="minorHAnsi"/>
          <w:color w:val="1F3864" w:themeColor="accent5" w:themeShade="80"/>
          <w:sz w:val="24"/>
          <w:szCs w:val="24"/>
          <w:lang w:bidi="fa-IR"/>
        </w:rPr>
      </w:pPr>
      <w:r>
        <w:rPr>
          <w:rFonts w:cstheme="minorHAnsi"/>
          <w:color w:val="1F3864" w:themeColor="accent5" w:themeShade="80"/>
          <w:sz w:val="24"/>
          <w:szCs w:val="24"/>
          <w:lang w:bidi="fa-IR"/>
        </w:rPr>
        <w:t>BFS</w:t>
      </w:r>
      <w:r>
        <w:rPr>
          <w:rFonts w:cstheme="minorHAnsi" w:hint="cs"/>
          <w:color w:val="1F3864" w:themeColor="accent5" w:themeShade="80"/>
          <w:sz w:val="24"/>
          <w:szCs w:val="24"/>
          <w:rtl/>
          <w:lang w:bidi="fa-IR"/>
        </w:rPr>
        <w:t xml:space="preserve">  </w:t>
      </w:r>
      <m:oMath>
        <m:r>
          <m:rPr>
            <m:sty m:val="p"/>
          </m:rPr>
          <w:rPr>
            <w:rFonts w:ascii="Cambria Math" w:hAnsi="Cambria Math" w:cstheme="minorHAnsi"/>
            <w:color w:val="1F3864" w:themeColor="accent5" w:themeShade="80"/>
            <w:sz w:val="24"/>
            <w:szCs w:val="24"/>
            <w:rtl/>
            <w:lang w:bidi="fa-IR"/>
          </w:rPr>
          <m:t>←</m:t>
        </m:r>
      </m:oMath>
      <w:r>
        <w:rPr>
          <w:rFonts w:cstheme="minorHAnsi" w:hint="cs"/>
          <w:color w:val="1F3864" w:themeColor="accent5" w:themeShade="80"/>
          <w:sz w:val="24"/>
          <w:szCs w:val="24"/>
          <w:rtl/>
          <w:lang w:bidi="fa-IR"/>
        </w:rPr>
        <w:t xml:space="preserve"> جستجوی ردیفی (سطحی) </w:t>
      </w:r>
      <m:oMath>
        <m:r>
          <m:rPr>
            <m:sty m:val="p"/>
          </m:rPr>
          <w:rPr>
            <w:rFonts w:ascii="Cambria Math" w:hAnsi="Cambria Math" w:cstheme="minorHAnsi"/>
            <w:color w:val="1F3864" w:themeColor="accent5" w:themeShade="80"/>
            <w:sz w:val="24"/>
            <w:szCs w:val="24"/>
            <w:rtl/>
            <w:lang w:bidi="fa-IR"/>
          </w:rPr>
          <m:t>←</m:t>
        </m:r>
      </m:oMath>
      <w:r>
        <w:rPr>
          <w:rFonts w:cstheme="minorHAnsi" w:hint="cs"/>
          <w:color w:val="1F3864" w:themeColor="accent5" w:themeShade="80"/>
          <w:sz w:val="24"/>
          <w:szCs w:val="24"/>
          <w:rtl/>
          <w:lang w:bidi="fa-IR"/>
        </w:rPr>
        <w:t xml:space="preserve"> مربوط به روش انشعاب و تحدید می باشد.</w:t>
      </w:r>
    </w:p>
    <w:p w:rsidR="0053193A" w:rsidRDefault="0053193A" w:rsidP="0053193A">
      <w:pPr>
        <w:tabs>
          <w:tab w:val="left" w:pos="6405"/>
        </w:tabs>
        <w:bidi/>
        <w:rPr>
          <w:rFonts w:cstheme="minorHAnsi"/>
          <w:color w:val="1F3864" w:themeColor="accent5" w:themeShade="80"/>
          <w:sz w:val="24"/>
          <w:szCs w:val="24"/>
          <w:rtl/>
          <w:lang w:bidi="fa-IR"/>
        </w:rPr>
      </w:pPr>
    </w:p>
    <w:p w:rsidR="0053193A" w:rsidRDefault="0053193A" w:rsidP="0053193A">
      <w:pPr>
        <w:tabs>
          <w:tab w:val="left" w:pos="6405"/>
        </w:tabs>
        <w:bidi/>
        <w:rPr>
          <w:rFonts w:cstheme="minorHAnsi"/>
          <w:color w:val="1F3864" w:themeColor="accent5" w:themeShade="80"/>
          <w:sz w:val="24"/>
          <w:szCs w:val="24"/>
          <w:rtl/>
          <w:lang w:bidi="fa-IR"/>
        </w:rPr>
      </w:pPr>
      <w:r>
        <w:rPr>
          <w:rFonts w:cstheme="minorHAnsi" w:hint="cs"/>
          <w:color w:val="1F3864" w:themeColor="accent5" w:themeShade="80"/>
          <w:sz w:val="24"/>
          <w:szCs w:val="24"/>
          <w:rtl/>
          <w:lang w:bidi="fa-IR"/>
        </w:rPr>
        <w:t xml:space="preserve"> </w:t>
      </w:r>
    </w:p>
    <w:p w:rsidR="0053193A" w:rsidRDefault="0053193A" w:rsidP="0053193A">
      <w:pPr>
        <w:tabs>
          <w:tab w:val="left" w:pos="6405"/>
        </w:tabs>
        <w:bidi/>
        <w:rPr>
          <w:rFonts w:cstheme="minorHAnsi"/>
          <w:color w:val="1F3864" w:themeColor="accent5" w:themeShade="80"/>
          <w:sz w:val="24"/>
          <w:szCs w:val="24"/>
          <w:rtl/>
          <w:lang w:bidi="fa-IR"/>
        </w:rPr>
      </w:pPr>
    </w:p>
    <w:p w:rsidR="0053193A" w:rsidRDefault="0053193A" w:rsidP="0053193A">
      <w:pPr>
        <w:tabs>
          <w:tab w:val="left" w:pos="6405"/>
        </w:tabs>
        <w:bidi/>
        <w:rPr>
          <w:rFonts w:cstheme="minorHAnsi"/>
          <w:color w:val="002060"/>
          <w:sz w:val="28"/>
          <w:szCs w:val="28"/>
          <w:rtl/>
          <w:lang w:bidi="fa-IR"/>
        </w:rPr>
      </w:pPr>
      <w:r>
        <w:rPr>
          <w:rFonts w:cstheme="minorHAnsi" w:hint="cs"/>
          <w:color w:val="002060"/>
          <w:sz w:val="28"/>
          <w:szCs w:val="28"/>
          <w:rtl/>
          <w:lang w:bidi="fa-IR"/>
        </w:rPr>
        <w:t>25.  گزینه نادرست کدام است؟</w:t>
      </w:r>
    </w:p>
    <w:p w:rsidR="0053193A" w:rsidRDefault="0053193A" w:rsidP="0053193A">
      <w:pPr>
        <w:tabs>
          <w:tab w:val="left" w:pos="6405"/>
        </w:tabs>
        <w:bidi/>
        <w:rPr>
          <w:rFonts w:cstheme="minorHAnsi"/>
          <w:color w:val="002060"/>
          <w:sz w:val="28"/>
          <w:szCs w:val="28"/>
          <w:rtl/>
          <w:lang w:bidi="fa-IR"/>
        </w:rPr>
      </w:pPr>
      <w:r>
        <w:rPr>
          <w:rFonts w:cstheme="minorHAnsi" w:hint="cs"/>
          <w:color w:val="002060"/>
          <w:sz w:val="28"/>
          <w:szCs w:val="28"/>
          <w:rtl/>
          <w:lang w:bidi="fa-IR"/>
        </w:rPr>
        <w:t xml:space="preserve">    </w:t>
      </w:r>
    </w:p>
    <w:p w:rsidR="0053193A" w:rsidRPr="00CD2360" w:rsidRDefault="00CD2360" w:rsidP="00CD2360">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1.     </w:t>
      </w:r>
      <w:r w:rsidR="0053193A" w:rsidRPr="00CD2360">
        <w:rPr>
          <w:rFonts w:cstheme="minorHAnsi" w:hint="cs"/>
          <w:color w:val="171717" w:themeColor="background2" w:themeShade="1A"/>
          <w:sz w:val="24"/>
          <w:szCs w:val="24"/>
          <w:rtl/>
          <w:lang w:bidi="fa-IR"/>
        </w:rPr>
        <w:t xml:space="preserve">تمام مسائل </w:t>
      </w:r>
      <w:r w:rsidR="0053193A" w:rsidRPr="00CD2360">
        <w:rPr>
          <w:rFonts w:cstheme="minorHAnsi"/>
          <w:color w:val="171717" w:themeColor="background2" w:themeShade="1A"/>
          <w:sz w:val="24"/>
          <w:szCs w:val="24"/>
          <w:lang w:bidi="fa-IR"/>
        </w:rPr>
        <w:t>P</w:t>
      </w:r>
      <w:r w:rsidR="0053193A" w:rsidRPr="00CD2360">
        <w:rPr>
          <w:rFonts w:cstheme="minorHAnsi" w:hint="cs"/>
          <w:color w:val="171717" w:themeColor="background2" w:themeShade="1A"/>
          <w:sz w:val="24"/>
          <w:szCs w:val="24"/>
          <w:rtl/>
          <w:lang w:bidi="fa-IR"/>
        </w:rPr>
        <w:t xml:space="preserve"> به وسیله یک الگوریتم غیر قطعی در زمان چند جمله ای حل می شوند.</w:t>
      </w:r>
    </w:p>
    <w:p w:rsidR="00CD2360" w:rsidRPr="00E74E63" w:rsidRDefault="0053193A" w:rsidP="00CD2360">
      <w:pPr>
        <w:tabs>
          <w:tab w:val="left" w:pos="6405"/>
        </w:tabs>
        <w:bidi/>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w:t>
      </w:r>
      <w:r w:rsidR="00CD2360">
        <w:rPr>
          <w:rFonts w:cstheme="minorHAnsi" w:hint="cs"/>
          <w:color w:val="171717" w:themeColor="background2" w:themeShade="1A"/>
          <w:sz w:val="24"/>
          <w:szCs w:val="24"/>
          <w:rtl/>
          <w:lang w:bidi="fa-IR"/>
        </w:rPr>
        <w:t xml:space="preserve">  </w:t>
      </w:r>
      <w:r>
        <w:rPr>
          <w:rFonts w:cstheme="minorHAnsi" w:hint="cs"/>
          <w:color w:val="171717" w:themeColor="background2" w:themeShade="1A"/>
          <w:sz w:val="24"/>
          <w:szCs w:val="24"/>
          <w:rtl/>
          <w:lang w:bidi="fa-IR"/>
        </w:rPr>
        <w:t xml:space="preserve"> 2</w:t>
      </w:r>
      <w:r w:rsidR="00A060DB" w:rsidRPr="0053193A">
        <w:rPr>
          <w:rFonts w:cstheme="minorHAnsi" w:hint="cs"/>
          <w:color w:val="002060"/>
          <w:sz w:val="28"/>
          <w:szCs w:val="28"/>
          <w:rtl/>
          <w:lang w:bidi="fa-IR"/>
        </w:rPr>
        <w:t xml:space="preserve"> </w:t>
      </w:r>
      <w:r>
        <w:rPr>
          <w:rFonts w:cstheme="minorHAnsi" w:hint="cs"/>
          <w:color w:val="002060"/>
          <w:sz w:val="28"/>
          <w:szCs w:val="28"/>
          <w:rtl/>
          <w:lang w:bidi="fa-IR"/>
        </w:rPr>
        <w:t xml:space="preserve">. </w:t>
      </w:r>
      <w:r w:rsidR="00E74E63">
        <w:rPr>
          <w:rFonts w:cstheme="minorHAnsi"/>
          <w:color w:val="002060"/>
          <w:sz w:val="28"/>
          <w:szCs w:val="28"/>
          <w:lang w:bidi="fa-IR"/>
        </w:rPr>
        <w:t xml:space="preserve"> </w:t>
      </w:r>
      <w:r>
        <w:rPr>
          <w:rFonts w:cstheme="minorHAnsi" w:hint="cs"/>
          <w:color w:val="002060"/>
          <w:sz w:val="28"/>
          <w:szCs w:val="28"/>
          <w:rtl/>
          <w:lang w:bidi="fa-IR"/>
        </w:rPr>
        <w:t xml:space="preserve"> </w:t>
      </w:r>
      <w:r w:rsidRPr="00E74E63">
        <w:rPr>
          <w:rFonts w:cstheme="minorHAnsi" w:hint="cs"/>
          <w:color w:val="171717" w:themeColor="background2" w:themeShade="1A"/>
          <w:sz w:val="24"/>
          <w:szCs w:val="24"/>
          <w:rtl/>
          <w:lang w:bidi="fa-IR"/>
        </w:rPr>
        <w:t xml:space="preserve">تمام مسائل </w:t>
      </w:r>
      <w:r w:rsidRPr="00E74E63">
        <w:rPr>
          <w:rFonts w:cstheme="minorHAnsi"/>
          <w:color w:val="171717" w:themeColor="background2" w:themeShade="1A"/>
          <w:sz w:val="24"/>
          <w:szCs w:val="24"/>
          <w:lang w:bidi="fa-IR"/>
        </w:rPr>
        <w:t>NP</w:t>
      </w:r>
      <w:r w:rsidRPr="00E74E63">
        <w:rPr>
          <w:rFonts w:cstheme="minorHAnsi" w:hint="cs"/>
          <w:color w:val="171717" w:themeColor="background2" w:themeShade="1A"/>
          <w:sz w:val="24"/>
          <w:szCs w:val="24"/>
          <w:rtl/>
          <w:lang w:bidi="fa-IR"/>
        </w:rPr>
        <w:t xml:space="preserve"> به وسیله </w:t>
      </w:r>
      <w:r w:rsidR="00CD2360" w:rsidRPr="00E74E63">
        <w:rPr>
          <w:rFonts w:cstheme="minorHAnsi" w:hint="cs"/>
          <w:color w:val="171717" w:themeColor="background2" w:themeShade="1A"/>
          <w:sz w:val="24"/>
          <w:szCs w:val="24"/>
          <w:rtl/>
          <w:lang w:bidi="fa-IR"/>
        </w:rPr>
        <w:t>یک الگوریتم غیر قطعی در زمان چند جمله ای حل می شوند.</w:t>
      </w:r>
    </w:p>
    <w:p w:rsidR="00CD2360" w:rsidRDefault="00CD2360" w:rsidP="00CD2360">
      <w:pPr>
        <w:tabs>
          <w:tab w:val="left" w:pos="6405"/>
        </w:tabs>
        <w:bidi/>
        <w:rPr>
          <w:rFonts w:cstheme="minorHAnsi"/>
          <w:color w:val="002060"/>
          <w:sz w:val="24"/>
          <w:szCs w:val="24"/>
          <w:rtl/>
          <w:lang w:bidi="fa-IR"/>
        </w:rPr>
      </w:pPr>
      <w:r>
        <w:rPr>
          <w:rFonts w:cstheme="minorHAnsi" w:hint="cs"/>
          <w:color w:val="002060"/>
          <w:sz w:val="24"/>
          <w:szCs w:val="24"/>
          <w:rtl/>
          <w:lang w:bidi="fa-IR"/>
        </w:rPr>
        <w:t xml:space="preserve">       </w:t>
      </w:r>
      <w:r w:rsidR="00E74E63">
        <w:rPr>
          <w:rFonts w:cstheme="minorHAnsi"/>
          <w:color w:val="002060"/>
          <w:sz w:val="24"/>
          <w:szCs w:val="24"/>
          <w:lang w:bidi="fa-IR"/>
        </w:rPr>
        <w:t xml:space="preserve"> </w:t>
      </w:r>
      <w:r>
        <w:rPr>
          <w:rFonts w:cstheme="minorHAnsi" w:hint="cs"/>
          <w:color w:val="002060"/>
          <w:sz w:val="24"/>
          <w:szCs w:val="24"/>
          <w:rtl/>
          <w:lang w:bidi="fa-IR"/>
        </w:rPr>
        <w:t xml:space="preserve"> </w:t>
      </w:r>
      <w:r w:rsidRPr="00E74E63">
        <w:rPr>
          <w:rFonts w:cstheme="minorHAnsi" w:hint="cs"/>
          <w:color w:val="171717" w:themeColor="background2" w:themeShade="1A"/>
          <w:sz w:val="24"/>
          <w:szCs w:val="24"/>
          <w:rtl/>
          <w:lang w:bidi="fa-IR"/>
        </w:rPr>
        <w:t xml:space="preserve">3 .  </w:t>
      </w:r>
      <w:r w:rsidR="00E74E63" w:rsidRPr="00E74E63">
        <w:rPr>
          <w:rFonts w:cstheme="minorHAnsi"/>
          <w:color w:val="171717" w:themeColor="background2" w:themeShade="1A"/>
          <w:sz w:val="24"/>
          <w:szCs w:val="24"/>
          <w:lang w:bidi="fa-IR"/>
        </w:rPr>
        <w:t xml:space="preserve"> </w:t>
      </w:r>
      <w:r w:rsidRPr="00E74E63">
        <w:rPr>
          <w:rFonts w:cstheme="minorHAnsi" w:hint="cs"/>
          <w:color w:val="171717" w:themeColor="background2" w:themeShade="1A"/>
          <w:sz w:val="24"/>
          <w:szCs w:val="24"/>
          <w:rtl/>
          <w:lang w:bidi="fa-IR"/>
        </w:rPr>
        <w:t xml:space="preserve">تمام مسائل </w:t>
      </w:r>
      <w:r w:rsidRPr="00E74E63">
        <w:rPr>
          <w:rFonts w:cstheme="minorHAnsi"/>
          <w:color w:val="171717" w:themeColor="background2" w:themeShade="1A"/>
          <w:sz w:val="24"/>
          <w:szCs w:val="24"/>
          <w:lang w:bidi="fa-IR"/>
        </w:rPr>
        <w:t>Np-hard</w:t>
      </w:r>
      <w:r w:rsidRPr="00E74E63">
        <w:rPr>
          <w:rFonts w:cstheme="minorHAnsi" w:hint="cs"/>
          <w:color w:val="171717" w:themeColor="background2" w:themeShade="1A"/>
          <w:sz w:val="24"/>
          <w:szCs w:val="24"/>
          <w:rtl/>
          <w:lang w:bidi="fa-IR"/>
        </w:rPr>
        <w:t xml:space="preserve"> به وسیله یک الگوریتم غیر قطعی در زمان چند جمله ای حل می شوند.</w:t>
      </w:r>
    </w:p>
    <w:p w:rsidR="00CD2360" w:rsidRPr="00E74E63" w:rsidRDefault="00E74E63" w:rsidP="00CD2360">
      <w:pPr>
        <w:tabs>
          <w:tab w:val="left" w:pos="6405"/>
        </w:tabs>
        <w:bidi/>
        <w:rPr>
          <w:rFonts w:cstheme="minorHAnsi"/>
          <w:color w:val="171717" w:themeColor="background2" w:themeShade="1A"/>
          <w:sz w:val="24"/>
          <w:szCs w:val="24"/>
          <w:lang w:bidi="fa-IR"/>
        </w:rPr>
      </w:pPr>
      <w:r w:rsidRPr="00E74E63">
        <w:rPr>
          <w:rFonts w:cstheme="minorHAnsi"/>
          <w:color w:val="171717" w:themeColor="background2" w:themeShade="1A"/>
          <w:sz w:val="24"/>
          <w:szCs w:val="24"/>
          <w:lang w:bidi="fa-IR"/>
        </w:rPr>
        <w:t xml:space="preserve">    </w:t>
      </w:r>
      <w:r w:rsidRPr="00E74E63">
        <w:rPr>
          <w:rFonts w:cstheme="minorHAnsi" w:hint="cs"/>
          <w:color w:val="171717" w:themeColor="background2" w:themeShade="1A"/>
          <w:sz w:val="24"/>
          <w:szCs w:val="24"/>
          <w:rtl/>
          <w:lang w:bidi="fa-IR"/>
        </w:rPr>
        <w:t xml:space="preserve">     4 .   تمام مسائل </w:t>
      </w:r>
      <w:r w:rsidRPr="00E74E63">
        <w:rPr>
          <w:rFonts w:cstheme="minorHAnsi"/>
          <w:color w:val="171717" w:themeColor="background2" w:themeShade="1A"/>
          <w:sz w:val="24"/>
          <w:szCs w:val="24"/>
          <w:lang w:bidi="fa-IR"/>
        </w:rPr>
        <w:t>NP-complete</w:t>
      </w:r>
      <w:r w:rsidRPr="00E74E63">
        <w:rPr>
          <w:rFonts w:cstheme="minorHAnsi" w:hint="cs"/>
          <w:color w:val="171717" w:themeColor="background2" w:themeShade="1A"/>
          <w:sz w:val="24"/>
          <w:szCs w:val="24"/>
          <w:rtl/>
          <w:lang w:bidi="fa-IR"/>
        </w:rPr>
        <w:t xml:space="preserve"> به وسیله یک الگوریتم غیر قطعی در زمان چند جمله ای حل می شوند.</w:t>
      </w:r>
    </w:p>
    <w:p w:rsidR="00A060DB" w:rsidRDefault="00A060DB" w:rsidP="003E7F03">
      <w:pPr>
        <w:tabs>
          <w:tab w:val="left" w:pos="6405"/>
        </w:tabs>
        <w:bidi/>
        <w:rPr>
          <w:rFonts w:cstheme="minorHAnsi"/>
          <w:color w:val="171717" w:themeColor="background2" w:themeShade="1A"/>
          <w:sz w:val="24"/>
          <w:szCs w:val="24"/>
          <w:rtl/>
          <w:lang w:bidi="fa-IR"/>
        </w:rPr>
      </w:pPr>
    </w:p>
    <w:p w:rsidR="00E74E63" w:rsidRDefault="00E74E63" w:rsidP="00E74E63">
      <w:pPr>
        <w:tabs>
          <w:tab w:val="left" w:pos="6405"/>
        </w:tabs>
        <w:bidi/>
        <w:rPr>
          <w:rFonts w:cstheme="minorHAnsi"/>
          <w:color w:val="0070C0"/>
          <w:sz w:val="24"/>
          <w:szCs w:val="24"/>
          <w:rtl/>
          <w:lang w:bidi="fa-IR"/>
        </w:rPr>
      </w:pPr>
      <w:r>
        <w:rPr>
          <w:rFonts w:cstheme="minorHAnsi" w:hint="cs"/>
          <w:color w:val="0070C0"/>
          <w:sz w:val="24"/>
          <w:szCs w:val="24"/>
          <w:rtl/>
          <w:lang w:bidi="fa-IR"/>
        </w:rPr>
        <w:t>پاسخ گزینه ( ج )</w:t>
      </w:r>
    </w:p>
    <w:p w:rsidR="00E74E63" w:rsidRDefault="00E74E63" w:rsidP="00E74E63">
      <w:pPr>
        <w:tabs>
          <w:tab w:val="left" w:pos="6405"/>
        </w:tabs>
        <w:bidi/>
        <w:rPr>
          <w:rFonts w:cstheme="minorHAnsi"/>
          <w:color w:val="0070C0"/>
          <w:sz w:val="24"/>
          <w:szCs w:val="24"/>
          <w:rtl/>
          <w:lang w:bidi="fa-IR"/>
        </w:rPr>
      </w:pPr>
    </w:p>
    <w:p w:rsidR="00E74E63" w:rsidRDefault="00E74E63" w:rsidP="00E74E63">
      <w:pPr>
        <w:tabs>
          <w:tab w:val="left" w:pos="6405"/>
        </w:tabs>
        <w:bidi/>
        <w:rPr>
          <w:rFonts w:cstheme="minorHAnsi"/>
          <w:color w:val="0D0D0D" w:themeColor="text1" w:themeTint="F2"/>
          <w:sz w:val="24"/>
          <w:szCs w:val="24"/>
          <w:rtl/>
          <w:lang w:bidi="fa-IR"/>
        </w:rPr>
      </w:pPr>
      <w:r>
        <w:rPr>
          <w:rFonts w:cstheme="minorHAnsi" w:hint="cs"/>
          <w:color w:val="0070C0"/>
          <w:sz w:val="24"/>
          <w:szCs w:val="24"/>
          <w:rtl/>
          <w:lang w:bidi="fa-IR"/>
        </w:rPr>
        <w:t xml:space="preserve">           </w:t>
      </w:r>
      <w:r w:rsidRPr="00E74E63">
        <w:rPr>
          <w:rFonts w:cstheme="minorHAnsi"/>
          <w:b/>
          <w:bCs/>
          <w:color w:val="0D0D0D" w:themeColor="text1" w:themeTint="F2"/>
          <w:sz w:val="24"/>
          <w:szCs w:val="24"/>
          <w:lang w:bidi="fa-IR"/>
        </w:rPr>
        <w:t>NP_Complete</w:t>
      </w:r>
      <w:r w:rsidRPr="00E74E63">
        <w:rPr>
          <w:rFonts w:cstheme="minorHAnsi" w:hint="cs"/>
          <w:color w:val="0D0D0D" w:themeColor="text1" w:themeTint="F2"/>
          <w:sz w:val="24"/>
          <w:szCs w:val="24"/>
          <w:rtl/>
          <w:lang w:bidi="fa-IR"/>
        </w:rPr>
        <w:t>:</w:t>
      </w:r>
      <w:r>
        <w:rPr>
          <w:rFonts w:cstheme="minorHAnsi" w:hint="cs"/>
          <w:color w:val="0D0D0D" w:themeColor="text1" w:themeTint="F2"/>
          <w:sz w:val="24"/>
          <w:szCs w:val="24"/>
          <w:rtl/>
          <w:lang w:bidi="fa-IR"/>
        </w:rPr>
        <w:t xml:space="preserve">  مسائلی که هم </w:t>
      </w:r>
      <w:r>
        <w:rPr>
          <w:rFonts w:cstheme="minorHAnsi"/>
          <w:color w:val="0D0D0D" w:themeColor="text1" w:themeTint="F2"/>
          <w:sz w:val="24"/>
          <w:szCs w:val="24"/>
          <w:lang w:bidi="fa-IR"/>
        </w:rPr>
        <w:t>Np</w:t>
      </w:r>
      <w:r>
        <w:rPr>
          <w:rFonts w:cstheme="minorHAnsi" w:hint="cs"/>
          <w:color w:val="0D0D0D" w:themeColor="text1" w:themeTint="F2"/>
          <w:sz w:val="24"/>
          <w:szCs w:val="24"/>
          <w:rtl/>
          <w:lang w:bidi="fa-IR"/>
        </w:rPr>
        <w:t xml:space="preserve">  هستند و هم </w:t>
      </w:r>
      <w:r>
        <w:rPr>
          <w:rFonts w:cstheme="minorHAnsi"/>
          <w:color w:val="0D0D0D" w:themeColor="text1" w:themeTint="F2"/>
          <w:sz w:val="24"/>
          <w:szCs w:val="24"/>
          <w:lang w:bidi="fa-IR"/>
        </w:rPr>
        <w:t>NP_Hard</w:t>
      </w:r>
      <w:r>
        <w:rPr>
          <w:rFonts w:cstheme="minorHAnsi" w:hint="cs"/>
          <w:color w:val="0D0D0D" w:themeColor="text1" w:themeTint="F2"/>
          <w:sz w:val="24"/>
          <w:szCs w:val="24"/>
          <w:rtl/>
          <w:lang w:bidi="fa-IR"/>
        </w:rPr>
        <w:t xml:space="preserve">  یعنی هم باید در صورت دادن یک جواب بتوان</w:t>
      </w:r>
    </w:p>
    <w:p w:rsidR="00E74E63" w:rsidRDefault="00E74E63" w:rsidP="00E74E63">
      <w:pPr>
        <w:tabs>
          <w:tab w:val="left" w:pos="6405"/>
        </w:tabs>
        <w:bidi/>
        <w:rPr>
          <w:rFonts w:cstheme="minorHAnsi"/>
          <w:color w:val="0D0D0D" w:themeColor="text1" w:themeTint="F2"/>
          <w:sz w:val="24"/>
          <w:szCs w:val="24"/>
          <w:rtl/>
          <w:lang w:bidi="fa-IR"/>
        </w:rPr>
      </w:pPr>
      <w:r>
        <w:rPr>
          <w:rFonts w:cstheme="minorHAnsi" w:hint="cs"/>
          <w:color w:val="0D0D0D" w:themeColor="text1" w:themeTint="F2"/>
          <w:sz w:val="24"/>
          <w:szCs w:val="24"/>
          <w:rtl/>
          <w:lang w:bidi="fa-IR"/>
        </w:rPr>
        <w:t xml:space="preserve">           </w:t>
      </w:r>
    </w:p>
    <w:p w:rsidR="00E74E63" w:rsidRDefault="00E74E63" w:rsidP="00E74E63">
      <w:pPr>
        <w:tabs>
          <w:tab w:val="left" w:pos="6405"/>
        </w:tabs>
        <w:bidi/>
        <w:rPr>
          <w:rFonts w:cstheme="minorHAnsi"/>
          <w:color w:val="0D0D0D" w:themeColor="text1" w:themeTint="F2"/>
          <w:sz w:val="24"/>
          <w:szCs w:val="24"/>
          <w:rtl/>
          <w:lang w:bidi="fa-IR"/>
        </w:rPr>
      </w:pPr>
      <w:r>
        <w:rPr>
          <w:rFonts w:cstheme="minorHAnsi" w:hint="cs"/>
          <w:color w:val="0D0D0D" w:themeColor="text1" w:themeTint="F2"/>
          <w:sz w:val="24"/>
          <w:szCs w:val="24"/>
          <w:rtl/>
          <w:lang w:bidi="fa-IR"/>
        </w:rPr>
        <w:t xml:space="preserve">           درستی جواب رو در مدت زمان چند جمله ای بررسی کرد و هم بتوان بقیه مسائل </w:t>
      </w:r>
      <w:r>
        <w:rPr>
          <w:rFonts w:cstheme="minorHAnsi"/>
          <w:color w:val="0D0D0D" w:themeColor="text1" w:themeTint="F2"/>
          <w:sz w:val="24"/>
          <w:szCs w:val="24"/>
          <w:lang w:bidi="fa-IR"/>
        </w:rPr>
        <w:t>NP</w:t>
      </w:r>
      <w:r>
        <w:rPr>
          <w:rFonts w:cstheme="minorHAnsi" w:hint="cs"/>
          <w:color w:val="0D0D0D" w:themeColor="text1" w:themeTint="F2"/>
          <w:sz w:val="24"/>
          <w:szCs w:val="24"/>
          <w:rtl/>
          <w:lang w:bidi="fa-IR"/>
        </w:rPr>
        <w:t xml:space="preserve"> رو به این مسئله کاهش داد.</w:t>
      </w:r>
    </w:p>
    <w:p w:rsidR="00E74E63" w:rsidRDefault="00E74E63" w:rsidP="00E74E63">
      <w:pPr>
        <w:tabs>
          <w:tab w:val="left" w:pos="6405"/>
        </w:tabs>
        <w:bidi/>
        <w:rPr>
          <w:rFonts w:cstheme="minorHAnsi"/>
          <w:color w:val="0D0D0D" w:themeColor="text1" w:themeTint="F2"/>
          <w:sz w:val="24"/>
          <w:szCs w:val="24"/>
          <w:rtl/>
          <w:lang w:bidi="fa-IR"/>
        </w:rPr>
      </w:pPr>
    </w:p>
    <w:p w:rsidR="00E74E63" w:rsidRDefault="00E74E63" w:rsidP="00E74E63">
      <w:pPr>
        <w:tabs>
          <w:tab w:val="left" w:pos="6405"/>
        </w:tabs>
        <w:bidi/>
        <w:rPr>
          <w:rFonts w:cstheme="minorHAnsi"/>
          <w:color w:val="0D0D0D" w:themeColor="text1" w:themeTint="F2"/>
          <w:sz w:val="24"/>
          <w:szCs w:val="24"/>
          <w:rtl/>
          <w:lang w:bidi="fa-IR"/>
        </w:rPr>
      </w:pPr>
    </w:p>
    <w:p w:rsidR="00E74E63" w:rsidRDefault="00E74E63" w:rsidP="00E74E63">
      <w:pPr>
        <w:tabs>
          <w:tab w:val="left" w:pos="6405"/>
        </w:tabs>
        <w:bidi/>
        <w:rPr>
          <w:rFonts w:cstheme="minorHAnsi"/>
          <w:color w:val="0D0D0D" w:themeColor="text1" w:themeTint="F2"/>
          <w:sz w:val="24"/>
          <w:szCs w:val="24"/>
          <w:rtl/>
          <w:lang w:bidi="fa-IR"/>
        </w:rPr>
      </w:pPr>
    </w:p>
    <w:p w:rsidR="00E74E63" w:rsidRDefault="00E74E63" w:rsidP="00E74E63">
      <w:pPr>
        <w:tabs>
          <w:tab w:val="left" w:pos="6405"/>
        </w:tabs>
        <w:bidi/>
        <w:rPr>
          <w:rFonts w:cstheme="minorHAnsi"/>
          <w:color w:val="0D0D0D" w:themeColor="text1" w:themeTint="F2"/>
          <w:sz w:val="32"/>
          <w:szCs w:val="32"/>
          <w:rtl/>
          <w:lang w:bidi="fa-IR"/>
        </w:rPr>
      </w:pPr>
      <w:r w:rsidRPr="00E74E63">
        <w:rPr>
          <w:rFonts w:cstheme="minorHAnsi" w:hint="cs"/>
          <w:color w:val="0D0D0D" w:themeColor="text1" w:themeTint="F2"/>
          <w:sz w:val="32"/>
          <w:szCs w:val="32"/>
          <w:rtl/>
          <w:lang w:bidi="fa-IR"/>
        </w:rPr>
        <w:t>تشریحی</w:t>
      </w:r>
    </w:p>
    <w:p w:rsidR="00E74E63" w:rsidRDefault="00E74E63" w:rsidP="00E74E63">
      <w:pPr>
        <w:tabs>
          <w:tab w:val="left" w:pos="6405"/>
        </w:tabs>
        <w:bidi/>
        <w:rPr>
          <w:rFonts w:cstheme="minorHAnsi"/>
          <w:color w:val="0D0D0D" w:themeColor="text1" w:themeTint="F2"/>
          <w:sz w:val="32"/>
          <w:szCs w:val="32"/>
          <w:rtl/>
          <w:lang w:bidi="fa-IR"/>
        </w:rPr>
      </w:pPr>
    </w:p>
    <w:p w:rsidR="00E74E63" w:rsidRDefault="00E74E63" w:rsidP="00E74E63">
      <w:pPr>
        <w:pStyle w:val="ListParagraph"/>
        <w:numPr>
          <w:ilvl w:val="0"/>
          <w:numId w:val="6"/>
        </w:numPr>
        <w:tabs>
          <w:tab w:val="left" w:pos="6405"/>
        </w:tabs>
        <w:bidi/>
        <w:rPr>
          <w:rFonts w:cstheme="minorHAnsi"/>
          <w:color w:val="002060"/>
          <w:sz w:val="28"/>
          <w:szCs w:val="28"/>
          <w:lang w:bidi="fa-IR"/>
        </w:rPr>
      </w:pPr>
      <w:r w:rsidRPr="00E74E63">
        <w:rPr>
          <w:rFonts w:cstheme="minorHAnsi" w:hint="cs"/>
          <w:color w:val="002060"/>
          <w:sz w:val="28"/>
          <w:szCs w:val="28"/>
          <w:rtl/>
          <w:lang w:bidi="fa-IR"/>
        </w:rPr>
        <w:t>الگوریتم فلوید را با ذکر یک مثال توضیح داده و از نظر پیچیدگی زمانی بررسی نمایید؟</w:t>
      </w:r>
    </w:p>
    <w:p w:rsidR="00E74E63" w:rsidRDefault="00E74E63" w:rsidP="00E74E63">
      <w:pPr>
        <w:tabs>
          <w:tab w:val="left" w:pos="6405"/>
        </w:tabs>
        <w:bidi/>
        <w:ind w:left="360"/>
        <w:rPr>
          <w:rFonts w:cstheme="minorHAnsi"/>
          <w:color w:val="002060"/>
          <w:sz w:val="28"/>
          <w:szCs w:val="28"/>
          <w:rtl/>
          <w:lang w:bidi="fa-IR"/>
        </w:rPr>
      </w:pPr>
    </w:p>
    <w:p w:rsidR="00E74E63" w:rsidRDefault="00E74E63" w:rsidP="00E74E63">
      <w:pPr>
        <w:tabs>
          <w:tab w:val="left" w:pos="6405"/>
        </w:tabs>
        <w:bidi/>
        <w:ind w:left="360"/>
        <w:rPr>
          <w:rFonts w:cstheme="minorHAnsi"/>
          <w:color w:val="171717" w:themeColor="background2" w:themeShade="1A"/>
          <w:sz w:val="24"/>
          <w:szCs w:val="24"/>
          <w:rtl/>
          <w:lang w:bidi="fa-IR"/>
        </w:rPr>
      </w:pPr>
      <w:r>
        <w:rPr>
          <w:rFonts w:cstheme="minorHAnsi" w:hint="cs"/>
          <w:color w:val="002060"/>
          <w:sz w:val="28"/>
          <w:szCs w:val="28"/>
          <w:rtl/>
          <w:lang w:bidi="fa-IR"/>
        </w:rPr>
        <w:t xml:space="preserve">   </w:t>
      </w:r>
      <w:r>
        <w:rPr>
          <w:rFonts w:cstheme="minorHAnsi" w:hint="cs"/>
          <w:color w:val="171717" w:themeColor="background2" w:themeShade="1A"/>
          <w:sz w:val="24"/>
          <w:szCs w:val="24"/>
          <w:rtl/>
          <w:lang w:bidi="fa-IR"/>
        </w:rPr>
        <w:t xml:space="preserve">الگوریتم فلوید( </w:t>
      </w:r>
      <w:r>
        <w:rPr>
          <w:rFonts w:cstheme="minorHAnsi"/>
          <w:color w:val="171717" w:themeColor="background2" w:themeShade="1A"/>
          <w:sz w:val="24"/>
          <w:szCs w:val="24"/>
          <w:lang w:bidi="fa-IR"/>
        </w:rPr>
        <w:t>Floyd</w:t>
      </w:r>
      <w:r>
        <w:rPr>
          <w:rFonts w:cstheme="minorHAnsi" w:hint="cs"/>
          <w:color w:val="171717" w:themeColor="background2" w:themeShade="1A"/>
          <w:sz w:val="24"/>
          <w:szCs w:val="24"/>
          <w:rtl/>
          <w:lang w:bidi="fa-IR"/>
        </w:rPr>
        <w:t xml:space="preserve">) برای محاسبه کوتاه ترین مسیر از هر راس در یک گراف موزون به رئوس </w:t>
      </w:r>
      <w:r w:rsidR="00853ED9">
        <w:rPr>
          <w:rFonts w:cstheme="minorHAnsi" w:hint="cs"/>
          <w:color w:val="171717" w:themeColor="background2" w:themeShade="1A"/>
          <w:sz w:val="24"/>
          <w:szCs w:val="24"/>
          <w:rtl/>
          <w:lang w:bidi="fa-IR"/>
        </w:rPr>
        <w:t xml:space="preserve">دیگر </w:t>
      </w:r>
    </w:p>
    <w:p w:rsidR="00853ED9" w:rsidRDefault="00853ED9" w:rsidP="00853ED9">
      <w:pPr>
        <w:tabs>
          <w:tab w:val="left" w:pos="6405"/>
        </w:tabs>
        <w:bidi/>
        <w:ind w:left="360"/>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به کار می رود. </w:t>
      </w:r>
    </w:p>
    <w:p w:rsidR="00853ED9" w:rsidRDefault="00853ED9" w:rsidP="00853ED9">
      <w:pPr>
        <w:tabs>
          <w:tab w:val="left" w:pos="6405"/>
        </w:tabs>
        <w:bidi/>
        <w:ind w:left="360"/>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در این روش ماتریس های </w:t>
      </w:r>
      <w:r>
        <w:rPr>
          <w:rFonts w:cstheme="minorHAnsi"/>
          <w:color w:val="171717" w:themeColor="background2" w:themeShade="1A"/>
          <w:sz w:val="24"/>
          <w:szCs w:val="24"/>
          <w:lang w:bidi="fa-IR"/>
        </w:rPr>
        <w:t>D</w:t>
      </w:r>
      <w:r>
        <w:rPr>
          <w:rFonts w:cstheme="minorHAnsi"/>
          <w:color w:val="171717" w:themeColor="background2" w:themeShade="1A"/>
          <w:sz w:val="24"/>
          <w:szCs w:val="24"/>
          <w:vertAlign w:val="superscript"/>
          <w:lang w:bidi="fa-IR"/>
        </w:rPr>
        <w:t>0</w:t>
      </w:r>
      <w:r>
        <w:rPr>
          <w:rFonts w:cstheme="minorHAnsi" w:hint="cs"/>
          <w:color w:val="171717" w:themeColor="background2" w:themeShade="1A"/>
          <w:sz w:val="24"/>
          <w:szCs w:val="24"/>
          <w:vertAlign w:val="superscript"/>
          <w:rtl/>
          <w:lang w:bidi="fa-IR"/>
        </w:rPr>
        <w:t xml:space="preserve"> </w:t>
      </w:r>
      <w:r>
        <w:rPr>
          <w:rFonts w:cstheme="minorHAnsi" w:hint="cs"/>
          <w:color w:val="171717" w:themeColor="background2" w:themeShade="1A"/>
          <w:sz w:val="24"/>
          <w:szCs w:val="24"/>
          <w:rtl/>
          <w:lang w:bidi="fa-IR"/>
        </w:rPr>
        <w:t xml:space="preserve"> تا </w:t>
      </w:r>
      <w:r>
        <w:rPr>
          <w:rFonts w:cstheme="minorHAnsi"/>
          <w:color w:val="171717" w:themeColor="background2" w:themeShade="1A"/>
          <w:sz w:val="24"/>
          <w:szCs w:val="24"/>
          <w:lang w:bidi="fa-IR"/>
        </w:rPr>
        <w:t>D</w:t>
      </w:r>
      <w:r>
        <w:rPr>
          <w:rFonts w:cstheme="minorHAnsi"/>
          <w:color w:val="171717" w:themeColor="background2" w:themeShade="1A"/>
          <w:sz w:val="24"/>
          <w:szCs w:val="24"/>
          <w:vertAlign w:val="superscript"/>
          <w:lang w:bidi="fa-IR"/>
        </w:rPr>
        <w:t>n</w:t>
      </w:r>
      <w:r>
        <w:rPr>
          <w:rFonts w:cstheme="minorHAnsi" w:hint="cs"/>
          <w:color w:val="171717" w:themeColor="background2" w:themeShade="1A"/>
          <w:sz w:val="24"/>
          <w:szCs w:val="24"/>
          <w:rtl/>
          <w:lang w:bidi="fa-IR"/>
        </w:rPr>
        <w:t xml:space="preserve">  را به ترتیب به دست می آوریم.، جواب مسئله ماتریس </w:t>
      </w:r>
      <w:r>
        <w:rPr>
          <w:rFonts w:cstheme="minorHAnsi"/>
          <w:color w:val="171717" w:themeColor="background2" w:themeShade="1A"/>
          <w:sz w:val="24"/>
          <w:szCs w:val="24"/>
          <w:lang w:bidi="fa-IR"/>
        </w:rPr>
        <w:t>D</w:t>
      </w:r>
      <w:r>
        <w:rPr>
          <w:rFonts w:cstheme="minorHAnsi"/>
          <w:color w:val="171717" w:themeColor="background2" w:themeShade="1A"/>
          <w:sz w:val="24"/>
          <w:szCs w:val="24"/>
          <w:vertAlign w:val="superscript"/>
          <w:lang w:bidi="fa-IR"/>
        </w:rPr>
        <w:t>n</w:t>
      </w:r>
      <w:r>
        <w:rPr>
          <w:rFonts w:cstheme="minorHAnsi" w:hint="cs"/>
          <w:color w:val="171717" w:themeColor="background2" w:themeShade="1A"/>
          <w:sz w:val="24"/>
          <w:szCs w:val="24"/>
          <w:rtl/>
          <w:lang w:bidi="fa-IR"/>
        </w:rPr>
        <w:t xml:space="preserve"> خواهد بود و </w:t>
      </w:r>
    </w:p>
    <w:p w:rsidR="00853ED9" w:rsidRDefault="00853ED9" w:rsidP="00853ED9">
      <w:pPr>
        <w:tabs>
          <w:tab w:val="left" w:pos="6405"/>
        </w:tabs>
        <w:bidi/>
        <w:ind w:left="360"/>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در آن کوتاه ترین مسیر ها برای 2 گره مشخص  شده است. </w:t>
      </w:r>
    </w:p>
    <w:p w:rsidR="00204A4B" w:rsidRDefault="00853ED9" w:rsidP="00204A4B">
      <w:pPr>
        <w:tabs>
          <w:tab w:val="left" w:pos="6405"/>
        </w:tabs>
        <w:bidi/>
        <w:ind w:left="360"/>
        <w:rPr>
          <w:rFonts w:cstheme="minorHAnsi"/>
          <w:color w:val="171717" w:themeColor="background2" w:themeShade="1A"/>
          <w:sz w:val="24"/>
          <w:szCs w:val="24"/>
          <w:lang w:bidi="fa-IR"/>
        </w:rPr>
      </w:pPr>
      <w:r>
        <w:rPr>
          <w:rFonts w:cstheme="minorHAnsi" w:hint="cs"/>
          <w:color w:val="171717" w:themeColor="background2" w:themeShade="1A"/>
          <w:sz w:val="24"/>
          <w:szCs w:val="24"/>
          <w:rtl/>
          <w:lang w:bidi="fa-IR"/>
        </w:rPr>
        <w:t xml:space="preserve"> ماتریس </w:t>
      </w:r>
      <w:r>
        <w:rPr>
          <w:rFonts w:cstheme="minorHAnsi"/>
          <w:color w:val="171717" w:themeColor="background2" w:themeShade="1A"/>
          <w:sz w:val="24"/>
          <w:szCs w:val="24"/>
          <w:lang w:bidi="fa-IR"/>
        </w:rPr>
        <w:t>D</w:t>
      </w:r>
      <w:r>
        <w:rPr>
          <w:rFonts w:cstheme="minorHAnsi"/>
          <w:color w:val="171717" w:themeColor="background2" w:themeShade="1A"/>
          <w:sz w:val="24"/>
          <w:szCs w:val="24"/>
          <w:vertAlign w:val="superscript"/>
          <w:lang w:bidi="fa-IR"/>
        </w:rPr>
        <w:t>0</w:t>
      </w:r>
      <w:r>
        <w:rPr>
          <w:rFonts w:cstheme="minorHAnsi" w:hint="cs"/>
          <w:color w:val="171717" w:themeColor="background2" w:themeShade="1A"/>
          <w:sz w:val="24"/>
          <w:szCs w:val="24"/>
          <w:rtl/>
          <w:lang w:bidi="fa-IR"/>
        </w:rPr>
        <w:t xml:space="preserve"> همان ماتریس  </w:t>
      </w:r>
      <w:r w:rsidR="00204A4B">
        <w:rPr>
          <w:rFonts w:cstheme="minorHAnsi" w:hint="cs"/>
          <w:color w:val="171717" w:themeColor="background2" w:themeShade="1A"/>
          <w:sz w:val="24"/>
          <w:szCs w:val="24"/>
          <w:rtl/>
          <w:lang w:bidi="fa-IR"/>
        </w:rPr>
        <w:t>مجاورت گراف می باشد که در  آن:</w:t>
      </w:r>
    </w:p>
    <w:p w:rsidR="00853ED9" w:rsidRDefault="00853ED9" w:rsidP="00853ED9">
      <w:pPr>
        <w:tabs>
          <w:tab w:val="left" w:pos="6405"/>
        </w:tabs>
        <w:bidi/>
        <w:ind w:left="360"/>
        <w:jc w:val="right"/>
        <w:rPr>
          <w:rFonts w:cstheme="minorHAnsi"/>
          <w:color w:val="171717" w:themeColor="background2" w:themeShade="1A"/>
          <w:sz w:val="24"/>
          <w:szCs w:val="24"/>
          <w:rtl/>
          <w:lang w:bidi="fa-IR"/>
        </w:rPr>
      </w:pPr>
      <w:r>
        <w:rPr>
          <w:rFonts w:cstheme="minorHAnsi"/>
          <w:color w:val="171717" w:themeColor="background2" w:themeShade="1A"/>
          <w:sz w:val="24"/>
          <w:szCs w:val="24"/>
          <w:lang w:bidi="fa-IR"/>
        </w:rPr>
        <w:t xml:space="preserve">                     </w:t>
      </w:r>
      <w:r>
        <w:rPr>
          <w:rFonts w:cstheme="minorHAnsi" w:hint="cs"/>
          <w:color w:val="171717" w:themeColor="background2" w:themeShade="1A"/>
          <w:sz w:val="24"/>
          <w:szCs w:val="24"/>
          <w:rtl/>
          <w:lang w:bidi="fa-IR"/>
        </w:rPr>
        <w:t xml:space="preserve">                              </w:t>
      </w:r>
    </w:p>
    <w:p w:rsidR="00204A4B" w:rsidRDefault="00853ED9" w:rsidP="00204A4B">
      <w:pPr>
        <w:tabs>
          <w:tab w:val="left" w:pos="6405"/>
        </w:tabs>
        <w:bidi/>
        <w:ind w:left="360"/>
        <w:jc w:val="right"/>
        <w:rPr>
          <w:rFonts w:cstheme="minorHAnsi"/>
          <w:color w:val="171717" w:themeColor="background2" w:themeShade="1A"/>
          <w:sz w:val="24"/>
          <w:szCs w:val="24"/>
          <w:rtl/>
          <w:lang w:bidi="fa-IR"/>
        </w:rPr>
      </w:pPr>
      <w:r>
        <w:rPr>
          <w:rFonts w:cstheme="minorHAnsi"/>
          <w:color w:val="171717" w:themeColor="background2" w:themeShade="1A"/>
          <w:sz w:val="24"/>
          <w:szCs w:val="24"/>
          <w:lang w:bidi="fa-IR"/>
        </w:rPr>
        <w:t>D</w:t>
      </w:r>
      <w:r>
        <w:rPr>
          <w:rFonts w:cstheme="minorHAnsi"/>
          <w:color w:val="171717" w:themeColor="background2" w:themeShade="1A"/>
          <w:sz w:val="24"/>
          <w:szCs w:val="24"/>
          <w:vertAlign w:val="superscript"/>
          <w:lang w:bidi="fa-IR"/>
        </w:rPr>
        <w:t>0</w:t>
      </w:r>
      <w:r>
        <w:rPr>
          <w:rFonts w:cstheme="minorHAnsi"/>
          <w:color w:val="171717" w:themeColor="background2" w:themeShade="1A"/>
          <w:sz w:val="24"/>
          <w:szCs w:val="24"/>
          <w:lang w:bidi="fa-IR"/>
        </w:rPr>
        <w:t xml:space="preserve"> = w(i,j) = </w:t>
      </w:r>
      <m:oMath>
        <m:d>
          <m:dPr>
            <m:begChr m:val="{"/>
            <m:endChr m:val=""/>
            <m:ctrlPr>
              <w:rPr>
                <w:rFonts w:ascii="Cambria Math" w:hAnsi="Cambria Math" w:cstheme="minorHAnsi"/>
                <w:color w:val="171717" w:themeColor="background2" w:themeShade="1A"/>
                <w:sz w:val="24"/>
                <w:szCs w:val="24"/>
                <w:lang w:bidi="fa-IR"/>
              </w:rPr>
            </m:ctrlPr>
          </m:dPr>
          <m:e>
            <m:eqArr>
              <m:eqArrPr>
                <m:ctrlPr>
                  <w:rPr>
                    <w:rFonts w:ascii="Cambria Math" w:hAnsi="Cambria Math" w:cstheme="minorHAnsi"/>
                    <w:color w:val="171717" w:themeColor="background2" w:themeShade="1A"/>
                    <w:sz w:val="24"/>
                    <w:szCs w:val="24"/>
                    <w:lang w:bidi="fa-IR"/>
                  </w:rPr>
                </m:ctrlPr>
              </m:eqArrPr>
              <m:e>
                <m:r>
                  <w:rPr>
                    <w:rFonts w:ascii="Cambria Math" w:hAnsi="Cambria Math" w:cstheme="minorHAnsi" w:hint="cs"/>
                    <w:color w:val="171717" w:themeColor="background2" w:themeShade="1A"/>
                    <w:sz w:val="24"/>
                    <w:szCs w:val="24"/>
                    <w:rtl/>
                    <w:lang w:bidi="fa-IR"/>
                  </w:rPr>
                  <m:t xml:space="preserve">یال </m:t>
                </m:r>
                <m:r>
                  <w:rPr>
                    <w:rFonts w:ascii="Cambria Math" w:hAnsi="Cambria Math" w:cstheme="minorHAnsi"/>
                    <w:color w:val="171717" w:themeColor="background2" w:themeShade="1A"/>
                    <w:sz w:val="24"/>
                    <w:szCs w:val="24"/>
                    <w:lang w:bidi="fa-IR"/>
                  </w:rPr>
                  <m:t xml:space="preserve"> </m:t>
                </m:r>
                <m:r>
                  <w:rPr>
                    <w:rFonts w:ascii="Cambria Math" w:hAnsi="Cambria Math" w:cstheme="minorHAnsi" w:hint="cs"/>
                    <w:color w:val="171717" w:themeColor="background2" w:themeShade="1A"/>
                    <w:sz w:val="24"/>
                    <w:szCs w:val="24"/>
                    <w:rtl/>
                    <w:lang w:bidi="fa-IR"/>
                  </w:rPr>
                  <m:t>وزن</m:t>
                </m:r>
                <m:r>
                  <w:rPr>
                    <w:rFonts w:ascii="Cambria Math" w:hAnsi="Cambria Math" w:cstheme="minorHAnsi"/>
                    <w:color w:val="171717" w:themeColor="background2" w:themeShade="1A"/>
                    <w:sz w:val="24"/>
                    <w:szCs w:val="24"/>
                    <w:lang w:bidi="fa-IR"/>
                  </w:rPr>
                  <m:t xml:space="preserve">             </m:t>
                </m:r>
                <m:r>
                  <w:rPr>
                    <w:rFonts w:ascii="Cambria Math" w:hAnsi="Cambria Math" w:cstheme="minorHAnsi" w:hint="cs"/>
                    <w:color w:val="171717" w:themeColor="background2" w:themeShade="1A"/>
                    <w:sz w:val="24"/>
                    <w:szCs w:val="24"/>
                    <w:rtl/>
                    <w:lang w:bidi="fa-IR"/>
                  </w:rPr>
                  <m:t xml:space="preserve">باشد </m:t>
                </m:r>
                <m:sSub>
                  <m:sSubPr>
                    <m:ctrlPr>
                      <w:rPr>
                        <w:rFonts w:ascii="Cambria Math" w:hAnsi="Cambria Math" w:cstheme="minorHAnsi"/>
                        <w:i/>
                        <w:color w:val="171717" w:themeColor="background2" w:themeShade="1A"/>
                        <w:sz w:val="24"/>
                        <w:szCs w:val="24"/>
                        <w:lang w:bidi="fa-IR"/>
                      </w:rPr>
                    </m:ctrlPr>
                  </m:sSubPr>
                  <m:e>
                    <m:r>
                      <w:rPr>
                        <w:rFonts w:ascii="Cambria Math" w:hAnsi="Cambria Math" w:cstheme="minorHAnsi"/>
                        <w:color w:val="171717" w:themeColor="background2" w:themeShade="1A"/>
                        <w:sz w:val="24"/>
                        <w:szCs w:val="24"/>
                        <w:lang w:bidi="fa-IR"/>
                      </w:rPr>
                      <m:t>v</m:t>
                    </m:r>
                  </m:e>
                  <m:sub>
                    <m:r>
                      <w:rPr>
                        <w:rFonts w:ascii="Cambria Math" w:hAnsi="Cambria Math" w:cstheme="minorHAnsi"/>
                        <w:color w:val="171717" w:themeColor="background2" w:themeShade="1A"/>
                        <w:sz w:val="24"/>
                        <w:szCs w:val="24"/>
                        <w:lang w:bidi="fa-IR"/>
                      </w:rPr>
                      <m:t>j</m:t>
                    </m:r>
                  </m:sub>
                </m:sSub>
                <m:r>
                  <m:rPr>
                    <m:sty m:val="p"/>
                  </m:rPr>
                  <w:rPr>
                    <w:rFonts w:ascii="Cambria Math" w:hAnsi="Cambria Math" w:cstheme="minorHAnsi" w:hint="cs"/>
                    <w:color w:val="171717" w:themeColor="background2" w:themeShade="1A"/>
                    <w:sz w:val="24"/>
                    <w:szCs w:val="24"/>
                    <w:rtl/>
                    <w:lang w:bidi="fa-IR"/>
                  </w:rPr>
                  <m:t>و</m:t>
                </m:r>
                <m:r>
                  <w:rPr>
                    <w:rFonts w:ascii="Cambria Math" w:hAnsi="Cambria Math" w:cstheme="minorHAnsi"/>
                    <w:color w:val="171717" w:themeColor="background2" w:themeShade="1A"/>
                    <w:sz w:val="24"/>
                    <w:szCs w:val="24"/>
                    <w:lang w:bidi="fa-IR"/>
                  </w:rPr>
                  <m:t xml:space="preserve"> </m:t>
                </m:r>
                <m:sSub>
                  <m:sSubPr>
                    <m:ctrlPr>
                      <w:rPr>
                        <w:rFonts w:ascii="Cambria Math" w:hAnsi="Cambria Math" w:cstheme="minorHAnsi"/>
                        <w:i/>
                        <w:color w:val="171717" w:themeColor="background2" w:themeShade="1A"/>
                        <w:sz w:val="24"/>
                        <w:szCs w:val="24"/>
                        <w:lang w:bidi="fa-IR"/>
                      </w:rPr>
                    </m:ctrlPr>
                  </m:sSubPr>
                  <m:e>
                    <m:r>
                      <w:rPr>
                        <w:rFonts w:ascii="Cambria Math" w:hAnsi="Cambria Math" w:cstheme="minorHAnsi"/>
                        <w:color w:val="171717" w:themeColor="background2" w:themeShade="1A"/>
                        <w:sz w:val="24"/>
                        <w:szCs w:val="24"/>
                        <w:lang w:bidi="fa-IR"/>
                      </w:rPr>
                      <m:t>v</m:t>
                    </m:r>
                  </m:e>
                  <m:sub>
                    <m:r>
                      <w:rPr>
                        <w:rFonts w:ascii="Cambria Math" w:hAnsi="Cambria Math" w:cstheme="minorHAnsi"/>
                        <w:color w:val="171717" w:themeColor="background2" w:themeShade="1A"/>
                        <w:sz w:val="24"/>
                        <w:szCs w:val="24"/>
                        <w:lang w:bidi="fa-IR"/>
                      </w:rPr>
                      <m:t>i</m:t>
                    </m:r>
                  </m:sub>
                </m:sSub>
                <m:r>
                  <w:rPr>
                    <w:rFonts w:ascii="Cambria Math" w:hAnsi="Cambria Math" w:cstheme="minorHAnsi"/>
                    <w:color w:val="171717" w:themeColor="background2" w:themeShade="1A"/>
                    <w:sz w:val="24"/>
                    <w:szCs w:val="24"/>
                    <w:lang w:bidi="fa-IR"/>
                  </w:rPr>
                  <m:t xml:space="preserve"> </m:t>
                </m:r>
                <m:r>
                  <m:rPr>
                    <m:sty m:val="p"/>
                  </m:rPr>
                  <w:rPr>
                    <w:rFonts w:ascii="Cambria Math" w:hAnsi="Cambria Math" w:cstheme="minorHAnsi" w:hint="cs"/>
                    <w:color w:val="171717" w:themeColor="background2" w:themeShade="1A"/>
                    <w:sz w:val="24"/>
                    <w:szCs w:val="24"/>
                    <w:rtl/>
                    <w:lang w:bidi="fa-IR"/>
                  </w:rPr>
                  <m:t>بین یالی اگر</m:t>
                </m:r>
                <m:r>
                  <w:rPr>
                    <w:rFonts w:ascii="Cambria Math" w:hAnsi="Cambria Math" w:cstheme="minorHAnsi" w:hint="cs"/>
                    <w:color w:val="171717" w:themeColor="background2" w:themeShade="1A"/>
                    <w:sz w:val="24"/>
                    <w:szCs w:val="24"/>
                    <w:rtl/>
                    <w:lang w:bidi="fa-IR"/>
                  </w:rPr>
                  <m:t xml:space="preserve"> </m:t>
                </m:r>
              </m:e>
              <m:e>
                <m:r>
                  <w:rPr>
                    <w:rFonts w:ascii="Cambria Math" w:hAnsi="Cambria Math" w:cstheme="minorHAnsi"/>
                    <w:color w:val="171717" w:themeColor="background2" w:themeShade="1A"/>
                    <w:sz w:val="24"/>
                    <w:szCs w:val="24"/>
                    <w:lang w:bidi="fa-IR"/>
                  </w:rPr>
                  <m:t xml:space="preserve">   ∞                 </m:t>
                </m:r>
                <m:r>
                  <w:rPr>
                    <w:rFonts w:ascii="Cambria Math" w:hAnsi="Cambria Math" w:cstheme="minorHAnsi" w:hint="cs"/>
                    <w:color w:val="171717" w:themeColor="background2" w:themeShade="1A"/>
                    <w:sz w:val="24"/>
                    <w:szCs w:val="24"/>
                    <w:rtl/>
                    <w:lang w:bidi="fa-IR"/>
                  </w:rPr>
                  <m:t xml:space="preserve">نباشد </m:t>
                </m:r>
                <m:sSub>
                  <m:sSubPr>
                    <m:ctrlPr>
                      <w:rPr>
                        <w:rFonts w:ascii="Cambria Math" w:hAnsi="Cambria Math" w:cstheme="minorHAnsi"/>
                        <w:i/>
                        <w:color w:val="171717" w:themeColor="background2" w:themeShade="1A"/>
                        <w:sz w:val="24"/>
                        <w:szCs w:val="24"/>
                        <w:lang w:bidi="fa-IR"/>
                      </w:rPr>
                    </m:ctrlPr>
                  </m:sSubPr>
                  <m:e>
                    <m:r>
                      <w:rPr>
                        <w:rFonts w:ascii="Cambria Math" w:hAnsi="Cambria Math" w:cstheme="minorHAnsi"/>
                        <w:color w:val="171717" w:themeColor="background2" w:themeShade="1A"/>
                        <w:sz w:val="24"/>
                        <w:szCs w:val="24"/>
                        <w:lang w:bidi="fa-IR"/>
                      </w:rPr>
                      <m:t>v</m:t>
                    </m:r>
                  </m:e>
                  <m:sub>
                    <m:r>
                      <w:rPr>
                        <w:rFonts w:ascii="Cambria Math" w:hAnsi="Cambria Math" w:cstheme="minorHAnsi"/>
                        <w:color w:val="171717" w:themeColor="background2" w:themeShade="1A"/>
                        <w:sz w:val="24"/>
                        <w:szCs w:val="24"/>
                        <w:lang w:bidi="fa-IR"/>
                      </w:rPr>
                      <m:t>j</m:t>
                    </m:r>
                  </m:sub>
                </m:sSub>
                <m:r>
                  <m:rPr>
                    <m:sty m:val="p"/>
                  </m:rPr>
                  <w:rPr>
                    <w:rFonts w:ascii="Cambria Math" w:hAnsi="Cambria Math" w:cstheme="minorHAnsi" w:hint="cs"/>
                    <w:color w:val="171717" w:themeColor="background2" w:themeShade="1A"/>
                    <w:sz w:val="24"/>
                    <w:szCs w:val="24"/>
                    <w:rtl/>
                    <w:lang w:bidi="fa-IR"/>
                  </w:rPr>
                  <m:t>و</m:t>
                </m:r>
                <m:r>
                  <w:rPr>
                    <w:rFonts w:ascii="Cambria Math" w:hAnsi="Cambria Math" w:cstheme="minorHAnsi"/>
                    <w:color w:val="171717" w:themeColor="background2" w:themeShade="1A"/>
                    <w:sz w:val="24"/>
                    <w:szCs w:val="24"/>
                    <w:lang w:bidi="fa-IR"/>
                  </w:rPr>
                  <m:t xml:space="preserve"> </m:t>
                </m:r>
                <m:sSub>
                  <m:sSubPr>
                    <m:ctrlPr>
                      <w:rPr>
                        <w:rFonts w:ascii="Cambria Math" w:hAnsi="Cambria Math" w:cstheme="minorHAnsi"/>
                        <w:i/>
                        <w:color w:val="171717" w:themeColor="background2" w:themeShade="1A"/>
                        <w:sz w:val="24"/>
                        <w:szCs w:val="24"/>
                        <w:lang w:bidi="fa-IR"/>
                      </w:rPr>
                    </m:ctrlPr>
                  </m:sSubPr>
                  <m:e>
                    <m:r>
                      <w:rPr>
                        <w:rFonts w:ascii="Cambria Math" w:hAnsi="Cambria Math" w:cstheme="minorHAnsi"/>
                        <w:color w:val="171717" w:themeColor="background2" w:themeShade="1A"/>
                        <w:sz w:val="24"/>
                        <w:szCs w:val="24"/>
                        <w:lang w:bidi="fa-IR"/>
                      </w:rPr>
                      <m:t>v</m:t>
                    </m:r>
                  </m:e>
                  <m:sub>
                    <m:r>
                      <w:rPr>
                        <w:rFonts w:ascii="Cambria Math" w:hAnsi="Cambria Math" w:cstheme="minorHAnsi"/>
                        <w:color w:val="171717" w:themeColor="background2" w:themeShade="1A"/>
                        <w:sz w:val="24"/>
                        <w:szCs w:val="24"/>
                        <w:lang w:bidi="fa-IR"/>
                      </w:rPr>
                      <m:t>i</m:t>
                    </m:r>
                  </m:sub>
                </m:sSub>
                <m:r>
                  <w:rPr>
                    <w:rFonts w:ascii="Cambria Math" w:hAnsi="Cambria Math" w:cstheme="minorHAnsi"/>
                    <w:color w:val="171717" w:themeColor="background2" w:themeShade="1A"/>
                    <w:sz w:val="24"/>
                    <w:szCs w:val="24"/>
                    <w:lang w:bidi="fa-IR"/>
                  </w:rPr>
                  <m:t xml:space="preserve"> </m:t>
                </m:r>
                <m:r>
                  <m:rPr>
                    <m:sty m:val="p"/>
                  </m:rPr>
                  <w:rPr>
                    <w:rFonts w:ascii="Cambria Math" w:hAnsi="Cambria Math" w:cstheme="minorHAnsi" w:hint="cs"/>
                    <w:color w:val="171717" w:themeColor="background2" w:themeShade="1A"/>
                    <w:sz w:val="24"/>
                    <w:szCs w:val="24"/>
                    <w:rtl/>
                    <w:lang w:bidi="fa-IR"/>
                  </w:rPr>
                  <m:t>بین یالی اگر</m:t>
                </m:r>
              </m:e>
              <m:e>
                <m:r>
                  <m:rPr>
                    <m:sty m:val="p"/>
                  </m:rPr>
                  <w:rPr>
                    <w:rFonts w:ascii="Cambria Math" w:hAnsi="Cambria Math" w:cstheme="minorHAnsi"/>
                    <w:color w:val="171717" w:themeColor="background2" w:themeShade="1A"/>
                    <w:sz w:val="24"/>
                    <w:szCs w:val="24"/>
                    <w:lang w:bidi="fa-IR"/>
                  </w:rPr>
                  <m:t xml:space="preserve">   0                                 </m:t>
                </m:r>
                <m:r>
                  <m:rPr>
                    <m:sty m:val="p"/>
                  </m:rPr>
                  <w:rPr>
                    <w:rFonts w:ascii="Cambria Math" w:hAnsi="Cambria Math" w:cstheme="minorHAnsi" w:hint="cs"/>
                    <w:color w:val="171717" w:themeColor="background2" w:themeShade="1A"/>
                    <w:sz w:val="24"/>
                    <w:szCs w:val="24"/>
                    <w:rtl/>
                    <w:lang w:bidi="fa-IR"/>
                  </w:rPr>
                  <m:t>باشد</m:t>
                </m:r>
                <m:r>
                  <m:rPr>
                    <m:sty m:val="p"/>
                  </m:rPr>
                  <w:rPr>
                    <w:rFonts w:ascii="Cambria Math" w:hAnsi="Cambria Math" w:cstheme="minorHAnsi"/>
                    <w:color w:val="171717" w:themeColor="background2" w:themeShade="1A"/>
                    <w:sz w:val="24"/>
                    <w:szCs w:val="24"/>
                    <w:lang w:bidi="fa-IR"/>
                  </w:rPr>
                  <m:t xml:space="preserve"> </m:t>
                </m:r>
                <m:r>
                  <w:rPr>
                    <w:rFonts w:ascii="Cambria Math" w:hAnsi="Cambria Math" w:cstheme="minorHAnsi"/>
                    <w:color w:val="171717" w:themeColor="background2" w:themeShade="1A"/>
                    <w:sz w:val="24"/>
                    <w:szCs w:val="24"/>
                    <w:lang w:bidi="fa-IR"/>
                  </w:rPr>
                  <m:t xml:space="preserve">i=j </m:t>
                </m:r>
                <m:r>
                  <m:rPr>
                    <m:sty m:val="p"/>
                  </m:rPr>
                  <w:rPr>
                    <w:rFonts w:ascii="Cambria Math" w:hAnsi="Cambria Math" w:cstheme="minorHAnsi" w:hint="cs"/>
                    <w:color w:val="171717" w:themeColor="background2" w:themeShade="1A"/>
                    <w:sz w:val="24"/>
                    <w:szCs w:val="24"/>
                    <w:rtl/>
                    <w:lang w:bidi="fa-IR"/>
                  </w:rPr>
                  <m:t>اگر</m:t>
                </m:r>
              </m:e>
            </m:eqArr>
          </m:e>
        </m:d>
      </m:oMath>
    </w:p>
    <w:p w:rsidR="00853ED9" w:rsidRDefault="00853ED9" w:rsidP="00204A4B">
      <w:pPr>
        <w:tabs>
          <w:tab w:val="left" w:pos="6405"/>
        </w:tabs>
        <w:bidi/>
        <w:ind w:left="360"/>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 xml:space="preserve">  </w:t>
      </w:r>
      <w:r w:rsidR="00204A4B">
        <w:rPr>
          <w:rFonts w:cstheme="minorHAnsi" w:hint="cs"/>
          <w:color w:val="171717" w:themeColor="background2" w:themeShade="1A"/>
          <w:sz w:val="24"/>
          <w:szCs w:val="24"/>
          <w:rtl/>
          <w:lang w:bidi="fa-IR"/>
        </w:rPr>
        <w:t>فرمول کلی زیر برای الگوریتم فلوید به کار می رود:</w:t>
      </w:r>
    </w:p>
    <w:p w:rsidR="00204A4B" w:rsidRPr="00204A4B" w:rsidRDefault="00204A4B" w:rsidP="006D560C">
      <w:pPr>
        <w:tabs>
          <w:tab w:val="left" w:pos="6405"/>
        </w:tabs>
        <w:bidi/>
        <w:ind w:left="360"/>
        <w:jc w:val="right"/>
        <w:rPr>
          <w:rFonts w:cstheme="minorHAnsi"/>
          <w:color w:val="171717" w:themeColor="background2" w:themeShade="1A"/>
          <w:sz w:val="24"/>
          <w:szCs w:val="24"/>
          <w:lang w:bidi="fa-IR"/>
        </w:rPr>
      </w:pPr>
      <w:r>
        <w:rPr>
          <w:rFonts w:cstheme="minorHAnsi"/>
          <w:color w:val="171717" w:themeColor="background2" w:themeShade="1A"/>
          <w:sz w:val="24"/>
          <w:szCs w:val="24"/>
          <w:lang w:bidi="fa-IR"/>
        </w:rPr>
        <w:lastRenderedPageBreak/>
        <w:t>D</w:t>
      </w:r>
      <w:r>
        <w:rPr>
          <w:rFonts w:cstheme="minorHAnsi"/>
          <w:color w:val="171717" w:themeColor="background2" w:themeShade="1A"/>
          <w:sz w:val="24"/>
          <w:szCs w:val="24"/>
          <w:vertAlign w:val="superscript"/>
          <w:lang w:bidi="fa-IR"/>
        </w:rPr>
        <w:t>k</w:t>
      </w:r>
      <w:r>
        <w:rPr>
          <w:rFonts w:cstheme="minorHAnsi"/>
          <w:color w:val="171717" w:themeColor="background2" w:themeShade="1A"/>
          <w:sz w:val="24"/>
          <w:szCs w:val="24"/>
          <w:lang w:bidi="fa-IR"/>
        </w:rPr>
        <w:t xml:space="preserve">(i,j) = </w:t>
      </w:r>
      <m:oMath>
        <m:d>
          <m:dPr>
            <m:begChr m:val="{"/>
            <m:endChr m:val=""/>
            <m:ctrlPr>
              <w:rPr>
                <w:rFonts w:ascii="Cambria Math" w:hAnsi="Cambria Math" w:cstheme="minorHAnsi"/>
                <w:i/>
                <w:color w:val="171717" w:themeColor="background2" w:themeShade="1A"/>
                <w:sz w:val="24"/>
                <w:szCs w:val="24"/>
                <w:lang w:bidi="fa-IR"/>
              </w:rPr>
            </m:ctrlPr>
          </m:dPr>
          <m:e>
            <m:eqArr>
              <m:eqArrPr>
                <m:ctrlPr>
                  <w:rPr>
                    <w:rFonts w:ascii="Cambria Math" w:hAnsi="Cambria Math" w:cstheme="minorHAnsi"/>
                    <w:i/>
                    <w:color w:val="171717" w:themeColor="background2" w:themeShade="1A"/>
                    <w:sz w:val="24"/>
                    <w:szCs w:val="24"/>
                    <w:lang w:bidi="fa-IR"/>
                  </w:rPr>
                </m:ctrlPr>
              </m:eqArrPr>
              <m:e>
                <m:r>
                  <w:rPr>
                    <w:rFonts w:ascii="Cambria Math" w:hAnsi="Cambria Math" w:cstheme="minorHAnsi"/>
                    <w:color w:val="171717" w:themeColor="background2" w:themeShade="1A"/>
                    <w:sz w:val="24"/>
                    <w:szCs w:val="24"/>
                    <w:lang w:bidi="fa-IR"/>
                  </w:rPr>
                  <m:t xml:space="preserve">0                                   i=j   </m:t>
                </m:r>
                <m:r>
                  <m:rPr>
                    <m:sty m:val="p"/>
                  </m:rPr>
                  <w:rPr>
                    <w:rFonts w:ascii="Cambria Math" w:hAnsi="Cambria Math" w:cstheme="minorHAnsi" w:hint="cs"/>
                    <w:color w:val="171717" w:themeColor="background2" w:themeShade="1A"/>
                    <w:sz w:val="24"/>
                    <w:szCs w:val="24"/>
                    <w:rtl/>
                    <w:lang w:bidi="fa-IR"/>
                  </w:rPr>
                  <m:t>اگر</m:t>
                </m:r>
              </m:e>
              <m:e>
                <m:func>
                  <m:funcPr>
                    <m:ctrlPr>
                      <w:rPr>
                        <w:rFonts w:ascii="Cambria Math" w:hAnsi="Cambria Math" w:cstheme="minorHAnsi"/>
                        <w:color w:val="171717" w:themeColor="background2" w:themeShade="1A"/>
                        <w:sz w:val="24"/>
                        <w:szCs w:val="24"/>
                        <w:lang w:bidi="fa-IR"/>
                      </w:rPr>
                    </m:ctrlPr>
                  </m:funcPr>
                  <m:fName>
                    <m:r>
                      <m:rPr>
                        <m:sty m:val="p"/>
                      </m:rPr>
                      <w:rPr>
                        <w:rFonts w:ascii="Cambria Math" w:hAnsi="Cambria Math" w:cstheme="minorHAnsi"/>
                        <w:color w:val="171717" w:themeColor="background2" w:themeShade="1A"/>
                        <w:sz w:val="24"/>
                        <w:szCs w:val="24"/>
                        <w:lang w:bidi="fa-IR"/>
                      </w:rPr>
                      <m:t>min</m:t>
                    </m:r>
                  </m:fName>
                  <m:e>
                    <m:d>
                      <m:dPr>
                        <m:ctrlPr>
                          <w:rPr>
                            <w:rFonts w:ascii="Cambria Math" w:hAnsi="Cambria Math" w:cstheme="minorHAnsi"/>
                            <w:i/>
                            <w:color w:val="171717" w:themeColor="background2" w:themeShade="1A"/>
                            <w:sz w:val="24"/>
                            <w:szCs w:val="24"/>
                            <w:lang w:bidi="fa-IR"/>
                          </w:rPr>
                        </m:ctrlPr>
                      </m:dPr>
                      <m:e>
                        <m:sSup>
                          <m:sSupPr>
                            <m:ctrlPr>
                              <w:rPr>
                                <w:rFonts w:ascii="Cambria Math" w:hAnsi="Cambria Math" w:cstheme="minorHAnsi"/>
                                <w:i/>
                                <w:color w:val="171717" w:themeColor="background2" w:themeShade="1A"/>
                                <w:sz w:val="24"/>
                                <w:szCs w:val="24"/>
                                <w:lang w:bidi="fa-IR"/>
                              </w:rPr>
                            </m:ctrlPr>
                          </m:sSupPr>
                          <m:e>
                            <m:r>
                              <w:rPr>
                                <w:rFonts w:ascii="Cambria Math" w:hAnsi="Cambria Math" w:cstheme="minorHAnsi"/>
                                <w:color w:val="171717" w:themeColor="background2" w:themeShade="1A"/>
                                <w:sz w:val="24"/>
                                <w:szCs w:val="24"/>
                                <w:lang w:bidi="fa-IR"/>
                              </w:rPr>
                              <m:t>D</m:t>
                            </m:r>
                          </m:e>
                          <m:sup>
                            <m:r>
                              <w:rPr>
                                <w:rFonts w:ascii="Cambria Math" w:hAnsi="Cambria Math" w:cstheme="minorHAnsi"/>
                                <w:color w:val="171717" w:themeColor="background2" w:themeShade="1A"/>
                                <w:sz w:val="24"/>
                                <w:szCs w:val="24"/>
                                <w:lang w:bidi="fa-IR"/>
                              </w:rPr>
                              <m:t>k-1</m:t>
                            </m:r>
                          </m:sup>
                        </m:sSup>
                        <m:d>
                          <m:dPr>
                            <m:ctrlPr>
                              <w:rPr>
                                <w:rFonts w:ascii="Cambria Math" w:hAnsi="Cambria Math" w:cstheme="minorHAnsi"/>
                                <w:i/>
                                <w:color w:val="171717" w:themeColor="background2" w:themeShade="1A"/>
                                <w:sz w:val="24"/>
                                <w:szCs w:val="24"/>
                                <w:lang w:bidi="fa-IR"/>
                              </w:rPr>
                            </m:ctrlPr>
                          </m:dPr>
                          <m:e>
                            <m:r>
                              <w:rPr>
                                <w:rFonts w:ascii="Cambria Math" w:hAnsi="Cambria Math" w:cstheme="minorHAnsi"/>
                                <w:color w:val="171717" w:themeColor="background2" w:themeShade="1A"/>
                                <w:sz w:val="24"/>
                                <w:szCs w:val="24"/>
                                <w:lang w:bidi="fa-IR"/>
                              </w:rPr>
                              <m:t>i,k</m:t>
                            </m:r>
                          </m:e>
                        </m:d>
                        <m:r>
                          <w:rPr>
                            <w:rFonts w:ascii="Cambria Math" w:hAnsi="Cambria Math" w:cstheme="minorHAnsi"/>
                            <w:color w:val="171717" w:themeColor="background2" w:themeShade="1A"/>
                            <w:sz w:val="24"/>
                            <w:szCs w:val="24"/>
                            <w:lang w:bidi="fa-IR"/>
                          </w:rPr>
                          <m:t>+</m:t>
                        </m:r>
                        <m:sSup>
                          <m:sSupPr>
                            <m:ctrlPr>
                              <w:rPr>
                                <w:rFonts w:ascii="Cambria Math" w:hAnsi="Cambria Math" w:cstheme="minorHAnsi"/>
                                <w:i/>
                                <w:color w:val="171717" w:themeColor="background2" w:themeShade="1A"/>
                                <w:sz w:val="24"/>
                                <w:szCs w:val="24"/>
                                <w:lang w:bidi="fa-IR"/>
                              </w:rPr>
                            </m:ctrlPr>
                          </m:sSupPr>
                          <m:e>
                            <m:r>
                              <w:rPr>
                                <w:rFonts w:ascii="Cambria Math" w:hAnsi="Cambria Math" w:cstheme="minorHAnsi"/>
                                <w:color w:val="171717" w:themeColor="background2" w:themeShade="1A"/>
                                <w:sz w:val="24"/>
                                <w:szCs w:val="24"/>
                                <w:lang w:bidi="fa-IR"/>
                              </w:rPr>
                              <m:t>D</m:t>
                            </m:r>
                          </m:e>
                          <m:sup>
                            <m:r>
                              <w:rPr>
                                <w:rFonts w:ascii="Cambria Math" w:hAnsi="Cambria Math" w:cstheme="minorHAnsi"/>
                                <w:color w:val="171717" w:themeColor="background2" w:themeShade="1A"/>
                                <w:sz w:val="24"/>
                                <w:szCs w:val="24"/>
                                <w:lang w:bidi="fa-IR"/>
                              </w:rPr>
                              <m:t>k-1</m:t>
                            </m:r>
                          </m:sup>
                        </m:sSup>
                        <m:d>
                          <m:dPr>
                            <m:ctrlPr>
                              <w:rPr>
                                <w:rFonts w:ascii="Cambria Math" w:hAnsi="Cambria Math" w:cstheme="minorHAnsi"/>
                                <w:i/>
                                <w:color w:val="171717" w:themeColor="background2" w:themeShade="1A"/>
                                <w:sz w:val="24"/>
                                <w:szCs w:val="24"/>
                                <w:lang w:bidi="fa-IR"/>
                              </w:rPr>
                            </m:ctrlPr>
                          </m:dPr>
                          <m:e>
                            <m:r>
                              <w:rPr>
                                <w:rFonts w:ascii="Cambria Math" w:hAnsi="Cambria Math" w:cstheme="minorHAnsi"/>
                                <w:color w:val="171717" w:themeColor="background2" w:themeShade="1A"/>
                                <w:sz w:val="24"/>
                                <w:szCs w:val="24"/>
                                <w:lang w:bidi="fa-IR"/>
                              </w:rPr>
                              <m:t>k,j</m:t>
                            </m:r>
                          </m:e>
                        </m:d>
                        <m:r>
                          <w:rPr>
                            <w:rFonts w:ascii="Cambria Math" w:hAnsi="Cambria Math" w:cstheme="minorHAnsi"/>
                            <w:color w:val="171717" w:themeColor="background2" w:themeShade="1A"/>
                            <w:sz w:val="24"/>
                            <w:szCs w:val="24"/>
                            <w:lang w:bidi="fa-IR"/>
                          </w:rPr>
                          <m:t xml:space="preserve">, </m:t>
                        </m:r>
                        <m:sSup>
                          <m:sSupPr>
                            <m:ctrlPr>
                              <w:rPr>
                                <w:rFonts w:ascii="Cambria Math" w:hAnsi="Cambria Math" w:cstheme="minorHAnsi"/>
                                <w:i/>
                                <w:color w:val="171717" w:themeColor="background2" w:themeShade="1A"/>
                                <w:sz w:val="24"/>
                                <w:szCs w:val="24"/>
                                <w:lang w:bidi="fa-IR"/>
                              </w:rPr>
                            </m:ctrlPr>
                          </m:sSupPr>
                          <m:e>
                            <m:r>
                              <w:rPr>
                                <w:rFonts w:ascii="Cambria Math" w:hAnsi="Cambria Math" w:cstheme="minorHAnsi"/>
                                <w:color w:val="171717" w:themeColor="background2" w:themeShade="1A"/>
                                <w:sz w:val="24"/>
                                <w:szCs w:val="24"/>
                                <w:lang w:bidi="fa-IR"/>
                              </w:rPr>
                              <m:t>D</m:t>
                            </m:r>
                          </m:e>
                          <m:sup>
                            <m:r>
                              <w:rPr>
                                <w:rFonts w:ascii="Cambria Math" w:hAnsi="Cambria Math" w:cstheme="minorHAnsi"/>
                                <w:color w:val="171717" w:themeColor="background2" w:themeShade="1A"/>
                                <w:sz w:val="24"/>
                                <w:szCs w:val="24"/>
                                <w:lang w:bidi="fa-IR"/>
                              </w:rPr>
                              <m:t>k-1</m:t>
                            </m:r>
                          </m:sup>
                        </m:sSup>
                        <m:d>
                          <m:dPr>
                            <m:ctrlPr>
                              <w:rPr>
                                <w:rFonts w:ascii="Cambria Math" w:hAnsi="Cambria Math" w:cstheme="minorHAnsi"/>
                                <w:i/>
                                <w:color w:val="171717" w:themeColor="background2" w:themeShade="1A"/>
                                <w:sz w:val="24"/>
                                <w:szCs w:val="24"/>
                                <w:lang w:bidi="fa-IR"/>
                              </w:rPr>
                            </m:ctrlPr>
                          </m:dPr>
                          <m:e>
                            <m:r>
                              <w:rPr>
                                <w:rFonts w:ascii="Cambria Math" w:hAnsi="Cambria Math" w:cstheme="minorHAnsi"/>
                                <w:color w:val="171717" w:themeColor="background2" w:themeShade="1A"/>
                                <w:sz w:val="24"/>
                                <w:szCs w:val="24"/>
                                <w:lang w:bidi="fa-IR"/>
                              </w:rPr>
                              <m:t>i,j</m:t>
                            </m:r>
                          </m:e>
                        </m:d>
                      </m:e>
                    </m:d>
                    <m:r>
                      <w:rPr>
                        <w:rFonts w:ascii="Cambria Math" w:hAnsi="Cambria Math" w:cstheme="minorHAnsi"/>
                        <w:color w:val="171717" w:themeColor="background2" w:themeShade="1A"/>
                        <w:sz w:val="24"/>
                        <w:szCs w:val="24"/>
                        <w:lang w:bidi="fa-IR"/>
                      </w:rPr>
                      <m:t xml:space="preserve">       i≠j </m:t>
                    </m:r>
                    <m:r>
                      <m:rPr>
                        <m:sty m:val="p"/>
                      </m:rPr>
                      <w:rPr>
                        <w:rFonts w:ascii="Cambria Math" w:hAnsi="Cambria Math" w:cstheme="minorHAnsi" w:hint="cs"/>
                        <w:color w:val="171717" w:themeColor="background2" w:themeShade="1A"/>
                        <w:sz w:val="24"/>
                        <w:szCs w:val="24"/>
                        <w:rtl/>
                        <w:lang w:bidi="fa-IR"/>
                      </w:rPr>
                      <m:t>اگر</m:t>
                    </m:r>
                  </m:e>
                </m:func>
                <m:ctrlPr>
                  <w:rPr>
                    <w:rFonts w:ascii="Cambria Math" w:eastAsia="Cambria Math" w:hAnsi="Cambria Math" w:cs="Cambria Math"/>
                    <w:i/>
                    <w:color w:val="171717" w:themeColor="background2" w:themeShade="1A"/>
                    <w:sz w:val="24"/>
                    <w:szCs w:val="24"/>
                    <w:lang w:bidi="fa-IR"/>
                  </w:rPr>
                </m:ctrlPr>
              </m:e>
              <m:e>
                <m:r>
                  <w:rPr>
                    <w:rFonts w:ascii="Cambria Math" w:eastAsia="Cambria Math" w:hAnsi="Cambria Math" w:cs="Cambria Math"/>
                    <w:color w:val="171717" w:themeColor="background2" w:themeShade="1A"/>
                    <w:sz w:val="24"/>
                    <w:szCs w:val="24"/>
                    <w:lang w:bidi="fa-IR"/>
                  </w:rPr>
                  <m:t>i≤k≤j</m:t>
                </m:r>
              </m:e>
            </m:eqArr>
          </m:e>
        </m:d>
      </m:oMath>
    </w:p>
    <w:p w:rsidR="0005704D" w:rsidRDefault="0005704D" w:rsidP="0005704D">
      <w:pPr>
        <w:tabs>
          <w:tab w:val="left" w:pos="6405"/>
        </w:tabs>
        <w:bidi/>
        <w:rPr>
          <w:rFonts w:cstheme="minorHAnsi"/>
          <w:color w:val="171717" w:themeColor="background2" w:themeShade="1A"/>
          <w:sz w:val="24"/>
          <w:szCs w:val="24"/>
          <w:rtl/>
          <w:lang w:bidi="fa-IR"/>
        </w:rPr>
      </w:pPr>
    </w:p>
    <w:p w:rsidR="0005704D" w:rsidRDefault="0005704D" w:rsidP="0005704D">
      <w:pPr>
        <w:tabs>
          <w:tab w:val="left" w:pos="6405"/>
        </w:tabs>
        <w:bidi/>
        <w:rPr>
          <w:rFonts w:cstheme="minorHAnsi"/>
          <w:color w:val="171717" w:themeColor="background2" w:themeShade="1A"/>
          <w:sz w:val="24"/>
          <w:szCs w:val="24"/>
          <w:rtl/>
          <w:lang w:bidi="fa-IR"/>
        </w:rPr>
      </w:pPr>
    </w:p>
    <w:p w:rsidR="0005704D" w:rsidRDefault="0005704D" w:rsidP="0005704D">
      <w:pPr>
        <w:tabs>
          <w:tab w:val="left" w:pos="6405"/>
        </w:tabs>
        <w:bidi/>
        <w:rPr>
          <w:rFonts w:cstheme="minorHAnsi"/>
          <w:color w:val="171717" w:themeColor="background2" w:themeShade="1A"/>
          <w:sz w:val="28"/>
          <w:szCs w:val="28"/>
          <w:rtl/>
          <w:lang w:bidi="fa-IR"/>
        </w:rPr>
      </w:pPr>
      <w:r>
        <w:rPr>
          <w:rFonts w:cstheme="minorHAnsi" w:hint="cs"/>
          <w:color w:val="171717" w:themeColor="background2" w:themeShade="1A"/>
          <w:sz w:val="28"/>
          <w:szCs w:val="28"/>
          <w:rtl/>
          <w:lang w:bidi="fa-IR"/>
        </w:rPr>
        <w:t xml:space="preserve">3.برای مسئله کوله پشتی صفر و یک با ظرفیت کوله پشتی </w:t>
      </w:r>
      <w:r>
        <w:rPr>
          <w:rFonts w:cstheme="minorHAnsi"/>
          <w:color w:val="171717" w:themeColor="background2" w:themeShade="1A"/>
          <w:sz w:val="28"/>
          <w:szCs w:val="28"/>
          <w:lang w:bidi="fa-IR"/>
        </w:rPr>
        <w:t>W=13</w:t>
      </w:r>
      <w:r>
        <w:rPr>
          <w:rFonts w:cstheme="minorHAnsi" w:hint="cs"/>
          <w:color w:val="171717" w:themeColor="background2" w:themeShade="1A"/>
          <w:sz w:val="28"/>
          <w:szCs w:val="28"/>
          <w:rtl/>
          <w:lang w:bidi="fa-IR"/>
        </w:rPr>
        <w:t xml:space="preserve">  و پنج قطعه داده شده به صورت جدول زیر با استفاده از روش انشعاب و تحدید مسئله را حل کرده و درخت فضای حالت هرس شده را برای آن رسم نمایید. </w:t>
      </w:r>
    </w:p>
    <w:p w:rsidR="0005704D" w:rsidRDefault="0005704D" w:rsidP="0005704D">
      <w:pPr>
        <w:tabs>
          <w:tab w:val="left" w:pos="6405"/>
        </w:tabs>
        <w:bidi/>
        <w:rPr>
          <w:rFonts w:cstheme="minorHAnsi"/>
          <w:color w:val="171717" w:themeColor="background2" w:themeShade="1A"/>
          <w:sz w:val="28"/>
          <w:szCs w:val="28"/>
          <w:rtl/>
          <w:lang w:bidi="fa-IR"/>
        </w:rPr>
      </w:pPr>
    </w:p>
    <w:tbl>
      <w:tblPr>
        <w:tblStyle w:val="TableGrid"/>
        <w:bidiVisual/>
        <w:tblW w:w="0" w:type="auto"/>
        <w:tblInd w:w="2177" w:type="dxa"/>
        <w:tblLook w:val="04A0" w:firstRow="1" w:lastRow="0" w:firstColumn="1" w:lastColumn="0" w:noHBand="0" w:noVBand="1"/>
      </w:tblPr>
      <w:tblGrid>
        <w:gridCol w:w="1249"/>
        <w:gridCol w:w="1249"/>
        <w:gridCol w:w="1249"/>
        <w:gridCol w:w="1249"/>
      </w:tblGrid>
      <w:tr w:rsidR="0005704D" w:rsidTr="0005704D">
        <w:trPr>
          <w:trHeight w:val="254"/>
        </w:trPr>
        <w:tc>
          <w:tcPr>
            <w:tcW w:w="1249" w:type="dxa"/>
          </w:tcPr>
          <w:p w:rsidR="0005704D" w:rsidRDefault="0005704D" w:rsidP="0005704D">
            <w:pPr>
              <w:tabs>
                <w:tab w:val="left" w:pos="6405"/>
              </w:tabs>
              <w:bidi/>
              <w:rPr>
                <w:rFonts w:cstheme="minorHAnsi"/>
                <w:color w:val="002060"/>
                <w:sz w:val="28"/>
                <w:szCs w:val="28"/>
                <w:rtl/>
                <w:lang w:bidi="fa-IR"/>
              </w:rPr>
            </w:pPr>
          </w:p>
        </w:tc>
        <w:tc>
          <w:tcPr>
            <w:tcW w:w="1249" w:type="dxa"/>
          </w:tcPr>
          <w:p w:rsidR="0005704D" w:rsidRPr="0005704D" w:rsidRDefault="0005704D" w:rsidP="0005704D">
            <w:pPr>
              <w:tabs>
                <w:tab w:val="left" w:pos="6405"/>
              </w:tabs>
              <w:bidi/>
              <w:rPr>
                <w:rFonts w:cstheme="minorHAnsi"/>
                <w:color w:val="000000" w:themeColor="text1"/>
                <w:sz w:val="28"/>
                <w:szCs w:val="28"/>
                <w:vertAlign w:val="subscript"/>
                <w:lang w:bidi="fa-IR"/>
              </w:rPr>
            </w:pPr>
            <w:r>
              <w:rPr>
                <w:rFonts w:cstheme="minorHAnsi" w:hint="cs"/>
                <w:color w:val="002060"/>
                <w:sz w:val="28"/>
                <w:szCs w:val="28"/>
                <w:rtl/>
                <w:lang w:bidi="fa-IR"/>
              </w:rPr>
              <w:t xml:space="preserve">    </w:t>
            </w:r>
            <w:r>
              <w:rPr>
                <w:rFonts w:cstheme="minorHAnsi"/>
                <w:color w:val="002060"/>
                <w:sz w:val="28"/>
                <w:szCs w:val="28"/>
                <w:lang w:bidi="fa-IR"/>
              </w:rPr>
              <w:t xml:space="preserve">     </w:t>
            </w:r>
            <w:r w:rsidRPr="0005704D">
              <w:rPr>
                <w:rFonts w:cstheme="minorHAnsi"/>
                <w:color w:val="000000" w:themeColor="text1"/>
                <w:sz w:val="28"/>
                <w:szCs w:val="28"/>
                <w:lang w:bidi="fa-IR"/>
              </w:rPr>
              <w:t>W</w:t>
            </w:r>
            <w:r w:rsidRPr="0005704D">
              <w:rPr>
                <w:rFonts w:cstheme="minorHAnsi"/>
                <w:color w:val="000000" w:themeColor="text1"/>
                <w:sz w:val="28"/>
                <w:szCs w:val="28"/>
                <w:vertAlign w:val="subscript"/>
                <w:lang w:bidi="fa-IR"/>
              </w:rPr>
              <w:t>i</w:t>
            </w:r>
          </w:p>
        </w:tc>
        <w:tc>
          <w:tcPr>
            <w:tcW w:w="1249" w:type="dxa"/>
          </w:tcPr>
          <w:p w:rsidR="0005704D" w:rsidRDefault="0005704D" w:rsidP="0005704D">
            <w:pPr>
              <w:tabs>
                <w:tab w:val="left" w:pos="6405"/>
              </w:tabs>
              <w:bidi/>
              <w:rPr>
                <w:rFonts w:cstheme="minorHAnsi"/>
                <w:color w:val="002060"/>
                <w:sz w:val="28"/>
                <w:szCs w:val="28"/>
                <w:rtl/>
                <w:lang w:bidi="fa-IR"/>
              </w:rPr>
            </w:pPr>
            <w:r>
              <w:rPr>
                <w:rFonts w:cstheme="minorHAnsi"/>
                <w:color w:val="002060"/>
                <w:sz w:val="28"/>
                <w:szCs w:val="28"/>
                <w:lang w:bidi="fa-IR"/>
              </w:rPr>
              <w:t xml:space="preserve">    </w:t>
            </w:r>
            <w:r w:rsidRPr="0005704D">
              <w:rPr>
                <w:rFonts w:cstheme="minorHAnsi"/>
                <w:color w:val="000000" w:themeColor="text1"/>
                <w:sz w:val="28"/>
                <w:szCs w:val="28"/>
                <w:lang w:bidi="fa-IR"/>
              </w:rPr>
              <w:t>P</w:t>
            </w:r>
            <w:r w:rsidRPr="0005704D">
              <w:rPr>
                <w:rFonts w:cstheme="minorHAnsi"/>
                <w:color w:val="000000" w:themeColor="text1"/>
                <w:sz w:val="28"/>
                <w:szCs w:val="28"/>
                <w:vertAlign w:val="subscript"/>
                <w:lang w:bidi="fa-IR"/>
              </w:rPr>
              <w:t>i</w:t>
            </w:r>
            <w:r w:rsidRPr="0005704D">
              <w:rPr>
                <w:rFonts w:cstheme="minorHAnsi"/>
                <w:color w:val="000000" w:themeColor="text1"/>
                <w:sz w:val="28"/>
                <w:szCs w:val="28"/>
                <w:lang w:bidi="fa-IR"/>
              </w:rPr>
              <w:t xml:space="preserve">     </w:t>
            </w:r>
          </w:p>
        </w:tc>
        <w:tc>
          <w:tcPr>
            <w:tcW w:w="1249" w:type="dxa"/>
          </w:tcPr>
          <w:p w:rsidR="0005704D" w:rsidRDefault="0005704D" w:rsidP="0005704D">
            <w:pPr>
              <w:tabs>
                <w:tab w:val="left" w:pos="6405"/>
              </w:tabs>
              <w:bidi/>
              <w:rPr>
                <w:rFonts w:cstheme="minorHAnsi"/>
                <w:color w:val="002060"/>
                <w:sz w:val="28"/>
                <w:szCs w:val="28"/>
                <w:rtl/>
                <w:lang w:bidi="fa-IR"/>
              </w:rPr>
            </w:pPr>
            <w:r>
              <w:rPr>
                <w:rFonts w:cstheme="minorHAnsi"/>
                <w:color w:val="002060"/>
                <w:sz w:val="28"/>
                <w:szCs w:val="28"/>
                <w:lang w:bidi="fa-IR"/>
              </w:rPr>
              <w:t xml:space="preserve"> </w:t>
            </w:r>
            <w:r w:rsidRPr="0005704D">
              <w:rPr>
                <w:rFonts w:cstheme="minorHAnsi"/>
                <w:color w:val="000000" w:themeColor="text1"/>
                <w:sz w:val="28"/>
                <w:szCs w:val="28"/>
                <w:lang w:bidi="fa-IR"/>
              </w:rPr>
              <w:t xml:space="preserve">i       </w:t>
            </w:r>
          </w:p>
        </w:tc>
      </w:tr>
      <w:tr w:rsidR="0005704D" w:rsidTr="0005704D">
        <w:trPr>
          <w:trHeight w:val="266"/>
        </w:trPr>
        <w:tc>
          <w:tcPr>
            <w:tcW w:w="1249" w:type="dxa"/>
          </w:tcPr>
          <w:p w:rsidR="0005704D" w:rsidRDefault="0005704D" w:rsidP="0005704D">
            <w:pPr>
              <w:tabs>
                <w:tab w:val="left" w:pos="6405"/>
              </w:tabs>
              <w:bidi/>
              <w:rPr>
                <w:rFonts w:cstheme="minorHAnsi"/>
                <w:color w:val="002060"/>
                <w:sz w:val="28"/>
                <w:szCs w:val="28"/>
                <w:rtl/>
                <w:lang w:bidi="fa-IR"/>
              </w:rPr>
            </w:pPr>
            <w:r>
              <w:rPr>
                <w:rFonts w:cstheme="minorHAnsi"/>
                <w:color w:val="002060"/>
                <w:sz w:val="28"/>
                <w:szCs w:val="28"/>
                <w:lang w:bidi="fa-IR"/>
              </w:rPr>
              <w:t xml:space="preserve">   </w:t>
            </w:r>
            <w:r w:rsidRPr="0005704D">
              <w:rPr>
                <w:rFonts w:cstheme="minorHAnsi"/>
                <w:color w:val="000000" w:themeColor="text1"/>
                <w:sz w:val="28"/>
                <w:szCs w:val="28"/>
                <w:lang w:bidi="fa-IR"/>
              </w:rPr>
              <w:t xml:space="preserve">10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2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20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1      </w:t>
            </w:r>
          </w:p>
        </w:tc>
      </w:tr>
      <w:tr w:rsidR="0005704D" w:rsidTr="0005704D">
        <w:trPr>
          <w:trHeight w:val="254"/>
        </w:trPr>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6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5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30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2      </w:t>
            </w:r>
          </w:p>
        </w:tc>
      </w:tr>
      <w:tr w:rsidR="0005704D" w:rsidTr="0005704D">
        <w:trPr>
          <w:trHeight w:val="266"/>
        </w:trPr>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4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3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12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3      </w:t>
            </w:r>
          </w:p>
        </w:tc>
      </w:tr>
      <w:tr w:rsidR="0005704D" w:rsidTr="0005704D">
        <w:trPr>
          <w:trHeight w:val="254"/>
        </w:trPr>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3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1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3     </w:t>
            </w:r>
          </w:p>
        </w:tc>
        <w:tc>
          <w:tcPr>
            <w:tcW w:w="1249" w:type="dxa"/>
          </w:tcPr>
          <w:p w:rsidR="0005704D" w:rsidRDefault="0005704D" w:rsidP="0005704D">
            <w:pPr>
              <w:tabs>
                <w:tab w:val="left" w:pos="6405"/>
              </w:tabs>
              <w:bidi/>
              <w:rPr>
                <w:rFonts w:cstheme="minorHAnsi"/>
                <w:color w:val="002060"/>
                <w:sz w:val="28"/>
                <w:szCs w:val="28"/>
                <w:rtl/>
                <w:lang w:bidi="fa-IR"/>
              </w:rPr>
            </w:pPr>
            <w:r>
              <w:rPr>
                <w:rFonts w:cstheme="minorHAnsi"/>
                <w:color w:val="002060"/>
                <w:sz w:val="28"/>
                <w:szCs w:val="28"/>
                <w:lang w:bidi="fa-IR"/>
              </w:rPr>
              <w:t xml:space="preserve">    </w:t>
            </w:r>
            <w:r w:rsidRPr="0005704D">
              <w:rPr>
                <w:rFonts w:cstheme="minorHAnsi"/>
                <w:color w:val="000000" w:themeColor="text1"/>
                <w:sz w:val="28"/>
                <w:szCs w:val="28"/>
                <w:lang w:bidi="fa-IR"/>
              </w:rPr>
              <w:t xml:space="preserve">4      </w:t>
            </w:r>
          </w:p>
        </w:tc>
      </w:tr>
      <w:tr w:rsidR="0005704D" w:rsidTr="0005704D">
        <w:trPr>
          <w:trHeight w:val="254"/>
        </w:trPr>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5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7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35    </w:t>
            </w:r>
          </w:p>
        </w:tc>
        <w:tc>
          <w:tcPr>
            <w:tcW w:w="1249" w:type="dxa"/>
          </w:tcPr>
          <w:p w:rsidR="0005704D" w:rsidRDefault="0005704D" w:rsidP="0005704D">
            <w:pPr>
              <w:tabs>
                <w:tab w:val="left" w:pos="6405"/>
              </w:tabs>
              <w:bidi/>
              <w:rPr>
                <w:rFonts w:cstheme="minorHAnsi"/>
                <w:color w:val="002060"/>
                <w:sz w:val="28"/>
                <w:szCs w:val="28"/>
                <w:rtl/>
                <w:lang w:bidi="fa-IR"/>
              </w:rPr>
            </w:pPr>
            <w:r w:rsidRPr="0005704D">
              <w:rPr>
                <w:rFonts w:cstheme="minorHAnsi"/>
                <w:color w:val="000000" w:themeColor="text1"/>
                <w:sz w:val="28"/>
                <w:szCs w:val="28"/>
                <w:lang w:bidi="fa-IR"/>
              </w:rPr>
              <w:t xml:space="preserve">5      </w:t>
            </w:r>
          </w:p>
        </w:tc>
      </w:tr>
    </w:tbl>
    <w:p w:rsidR="0005704D" w:rsidRDefault="0005704D" w:rsidP="0005704D">
      <w:pPr>
        <w:tabs>
          <w:tab w:val="left" w:pos="6405"/>
        </w:tabs>
        <w:bidi/>
        <w:rPr>
          <w:rFonts w:cstheme="minorHAnsi"/>
          <w:color w:val="002060"/>
          <w:sz w:val="28"/>
          <w:szCs w:val="28"/>
          <w:lang w:bidi="fa-IR"/>
        </w:rPr>
      </w:pPr>
    </w:p>
    <w:p w:rsidR="008B37DC" w:rsidRDefault="008B37DC" w:rsidP="008B37DC">
      <w:pPr>
        <w:tabs>
          <w:tab w:val="left" w:pos="6405"/>
        </w:tabs>
        <w:bidi/>
        <w:rPr>
          <w:rFonts w:cstheme="minorHAnsi"/>
          <w:color w:val="002060"/>
          <w:sz w:val="28"/>
          <w:szCs w:val="28"/>
          <w:lang w:bidi="fa-IR"/>
        </w:rPr>
      </w:pPr>
    </w:p>
    <w:p w:rsidR="008B37DC" w:rsidRDefault="008B37DC" w:rsidP="008B37DC">
      <w:pPr>
        <w:tabs>
          <w:tab w:val="left" w:pos="6405"/>
        </w:tabs>
        <w:bidi/>
        <w:rPr>
          <w:rFonts w:cstheme="minorHAnsi"/>
          <w:color w:val="002060"/>
          <w:sz w:val="28"/>
          <w:szCs w:val="28"/>
          <w:lang w:bidi="fa-IR"/>
        </w:rPr>
      </w:pPr>
      <w:r>
        <w:rPr>
          <w:rFonts w:cstheme="minorHAnsi"/>
          <w:noProof/>
          <w:color w:val="002060"/>
          <w:sz w:val="28"/>
          <w:szCs w:val="28"/>
        </w:rPr>
        <mc:AlternateContent>
          <mc:Choice Requires="wps">
            <w:drawing>
              <wp:anchor distT="0" distB="0" distL="114300" distR="114300" simplePos="0" relativeHeight="251696128" behindDoc="0" locked="0" layoutInCell="1" allowOverlap="1" wp14:anchorId="79281A14" wp14:editId="127D5A8B">
                <wp:simplePos x="0" y="0"/>
                <wp:positionH relativeFrom="column">
                  <wp:posOffset>4267200</wp:posOffset>
                </wp:positionH>
                <wp:positionV relativeFrom="paragraph">
                  <wp:posOffset>6985</wp:posOffset>
                </wp:positionV>
                <wp:extent cx="552450" cy="790575"/>
                <wp:effectExtent l="0" t="0" r="19050" b="28575"/>
                <wp:wrapNone/>
                <wp:docPr id="39" name="Oval 39"/>
                <wp:cNvGraphicFramePr/>
                <a:graphic xmlns:a="http://schemas.openxmlformats.org/drawingml/2006/main">
                  <a:graphicData uri="http://schemas.microsoft.com/office/word/2010/wordprocessingShape">
                    <wps:wsp>
                      <wps:cNvSpPr/>
                      <wps:spPr>
                        <a:xfrm>
                          <a:off x="0" y="0"/>
                          <a:ext cx="552450" cy="790575"/>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B37DC" w:rsidRDefault="008B37DC" w:rsidP="008B37DC">
                            <w:pPr>
                              <w:jc w:val="center"/>
                              <w:rPr>
                                <w:lang w:bidi="fa-IR"/>
                              </w:rPr>
                            </w:pPr>
                            <w:r>
                              <w:rPr>
                                <w:lang w:bidi="fa-IR"/>
                              </w:rPr>
                              <w:t>0</w:t>
                            </w:r>
                          </w:p>
                          <w:p w:rsidR="008B37DC" w:rsidRDefault="008B37DC" w:rsidP="008B37DC">
                            <w:pPr>
                              <w:jc w:val="center"/>
                              <w:rPr>
                                <w:lang w:bidi="fa-IR"/>
                              </w:rPr>
                            </w:pPr>
                            <w:r>
                              <w:rPr>
                                <w:lang w:bidi="fa-IR"/>
                              </w:rPr>
                              <w:t>0</w:t>
                            </w:r>
                          </w:p>
                          <w:p w:rsidR="008B37DC" w:rsidRDefault="00F8282B" w:rsidP="008B37DC">
                            <w:pPr>
                              <w:rPr>
                                <w:lang w:bidi="fa-IR"/>
                              </w:rPr>
                            </w:pPr>
                            <w:r>
                              <w:rPr>
                                <w:lang w:bidi="fa-IR"/>
                              </w:rPr>
                              <w:t xml:space="preserve"> </w:t>
                            </w:r>
                            <w:r w:rsidR="008B37DC">
                              <w:rPr>
                                <w:lang w:bidi="fa-IR"/>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81A14" id="Oval 39" o:spid="_x0000_s1039" style="position:absolute;left:0;text-align:left;margin-left:336pt;margin-top:.55pt;width:43.5pt;height:6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" fillcolor="white [3201]" strokecolor="#0d0d0d [3069]" strokeweight="1pt">
                <v:stroke joinstyle="miter"/>
                <v:textbox>
                  <w:txbxContent>
                    <w:p w:rsidR="008B37DC" w:rsidRDefault="008B37DC" w:rsidP="008B37DC">
                      <w:pPr>
                        <w:jc w:val="center"/>
                        <w:rPr>
                          <w:lang w:bidi="fa-IR"/>
                        </w:rPr>
                      </w:pPr>
                      <w:r>
                        <w:rPr>
                          <w:lang w:bidi="fa-IR"/>
                        </w:rPr>
                        <w:t>0</w:t>
                      </w:r>
                    </w:p>
                    <w:p w:rsidR="008B37DC" w:rsidRDefault="008B37DC" w:rsidP="008B37DC">
                      <w:pPr>
                        <w:jc w:val="center"/>
                        <w:rPr>
                          <w:lang w:bidi="fa-IR"/>
                        </w:rPr>
                      </w:pPr>
                      <w:r>
                        <w:rPr>
                          <w:lang w:bidi="fa-IR"/>
                        </w:rPr>
                        <w:t>0</w:t>
                      </w:r>
                    </w:p>
                    <w:p w:rsidR="008B37DC" w:rsidRDefault="00F8282B" w:rsidP="008B37DC">
                      <w:pPr>
                        <w:rPr>
                          <w:lang w:bidi="fa-IR"/>
                        </w:rPr>
                      </w:pPr>
                      <w:r>
                        <w:rPr>
                          <w:lang w:bidi="fa-IR"/>
                        </w:rPr>
                        <w:t xml:space="preserve"> </w:t>
                      </w:r>
                      <w:r w:rsidR="008B37DC">
                        <w:rPr>
                          <w:lang w:bidi="fa-IR"/>
                        </w:rPr>
                        <w:t>80</w:t>
                      </w:r>
                    </w:p>
                  </w:txbxContent>
                </v:textbox>
              </v:oval>
            </w:pict>
          </mc:Fallback>
        </mc:AlternateContent>
      </w:r>
    </w:p>
    <w:p w:rsidR="008B37DC" w:rsidRDefault="00FD5501" w:rsidP="008B37DC">
      <w:pPr>
        <w:tabs>
          <w:tab w:val="left" w:pos="6405"/>
        </w:tabs>
        <w:bidi/>
        <w:rPr>
          <w:rFonts w:cstheme="minorHAnsi"/>
          <w:color w:val="002060"/>
          <w:sz w:val="28"/>
          <w:szCs w:val="28"/>
          <w:lang w:bidi="fa-IR"/>
        </w:rPr>
      </w:pPr>
      <w:r>
        <w:rPr>
          <w:rFonts w:cstheme="minorHAnsi"/>
          <w:color w:val="002060"/>
          <w:sz w:val="28"/>
          <w:szCs w:val="28"/>
          <w:lang w:bidi="fa-IR"/>
        </w:rPr>
        <w:t xml:space="preserve">    </w:t>
      </w:r>
    </w:p>
    <w:p w:rsidR="00F8282B" w:rsidRPr="00C45A17" w:rsidRDefault="00DC7A2C" w:rsidP="00C45A17">
      <w:pPr>
        <w:tabs>
          <w:tab w:val="left" w:pos="6405"/>
        </w:tabs>
        <w:ind w:left="1440" w:right="-144"/>
        <w:jc w:val="center"/>
        <w:rPr>
          <w:rFonts w:cstheme="minorHAnsi"/>
          <w:color w:val="002060"/>
          <w:sz w:val="28"/>
          <w:szCs w:val="28"/>
          <w:lang w:bidi="fa-IR"/>
        </w:rPr>
      </w:pPr>
      <w:r>
        <w:rPr>
          <w:rFonts w:cstheme="minorHAnsi" w:hint="cs"/>
          <w:noProof/>
          <w:color w:val="000000" w:themeColor="text1"/>
          <w:sz w:val="28"/>
          <w:szCs w:val="28"/>
          <w:rtl/>
        </w:rPr>
        <mc:AlternateContent>
          <mc:Choice Requires="wps">
            <w:drawing>
              <wp:anchor distT="0" distB="0" distL="114300" distR="114300" simplePos="0" relativeHeight="251702272" behindDoc="0" locked="0" layoutInCell="1" allowOverlap="1">
                <wp:simplePos x="0" y="0"/>
                <wp:positionH relativeFrom="column">
                  <wp:posOffset>5105400</wp:posOffset>
                </wp:positionH>
                <wp:positionV relativeFrom="paragraph">
                  <wp:posOffset>96520</wp:posOffset>
                </wp:positionV>
                <wp:extent cx="314325" cy="2762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solidFill>
                            <a:schemeClr val="bg1"/>
                          </a:solidFill>
                        </a:ln>
                      </wps:spPr>
                      <wps:txbx>
                        <w:txbxContent>
                          <w:p w:rsidR="00DC7A2C" w:rsidRPr="00DC7A2C" w:rsidRDefault="00DC7A2C">
                            <w:pPr>
                              <w:rPr>
                                <w:sz w:val="24"/>
                                <w:szCs w:val="24"/>
                              </w:rPr>
                            </w:pPr>
                            <w:r>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40" type="#_x0000_t202" style="position:absolute;left:0;text-align:left;margin-left:402pt;margin-top:7.6pt;width:24.7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" fillcolor="white [3201]" strokecolor="white [3212]" strokeweight=".5pt">
                <v:textbox>
                  <w:txbxContent>
                    <w:p w:rsidR="00DC7A2C" w:rsidRPr="00DC7A2C" w:rsidRDefault="00DC7A2C">
                      <w:pPr>
                        <w:rPr>
                          <w:sz w:val="24"/>
                          <w:szCs w:val="24"/>
                        </w:rPr>
                      </w:pPr>
                      <w:r>
                        <w:rPr>
                          <w:sz w:val="24"/>
                          <w:szCs w:val="24"/>
                        </w:rPr>
                        <w:t>N</w:t>
                      </w:r>
                    </w:p>
                  </w:txbxContent>
                </v:textbox>
              </v:shape>
            </w:pict>
          </mc:Fallback>
        </mc:AlternateContent>
      </w:r>
      <w:r>
        <w:rPr>
          <w:rFonts w:cstheme="minorHAnsi" w:hint="cs"/>
          <w:noProof/>
          <w:color w:val="000000" w:themeColor="text1"/>
          <w:sz w:val="28"/>
          <w:szCs w:val="28"/>
          <w:rtl/>
        </w:rPr>
        <mc:AlternateContent>
          <mc:Choice Requires="wps">
            <w:drawing>
              <wp:anchor distT="0" distB="0" distL="114300" distR="114300" simplePos="0" relativeHeight="251701248" behindDoc="0" locked="0" layoutInCell="1" allowOverlap="1" wp14:anchorId="2D8E4131" wp14:editId="4567CD71">
                <wp:simplePos x="0" y="0"/>
                <wp:positionH relativeFrom="column">
                  <wp:posOffset>3733800</wp:posOffset>
                </wp:positionH>
                <wp:positionV relativeFrom="paragraph">
                  <wp:posOffset>29845</wp:posOffset>
                </wp:positionV>
                <wp:extent cx="247650" cy="2857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bg1"/>
                        </a:solidFill>
                        <a:ln w="6350">
                          <a:solidFill>
                            <a:schemeClr val="bg1"/>
                          </a:solidFill>
                        </a:ln>
                      </wps:spPr>
                      <wps:txbx>
                        <w:txbxContent>
                          <w:p w:rsidR="00DC7A2C" w:rsidRPr="00DC7A2C" w:rsidRDefault="00DC7A2C">
                            <w:pPr>
                              <w:rPr>
                                <w:sz w:val="36"/>
                                <w:szCs w:val="36"/>
                              </w:rPr>
                            </w:pPr>
                            <w:r w:rsidRPr="00DC7A2C">
                              <w:rPr>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E4131" id="Text Box 46" o:spid="_x0000_s1041" type="#_x0000_t202" style="position:absolute;left:0;text-align:left;margin-left:294pt;margin-top:2.35pt;width:19.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" fillcolor="white [3212]" strokecolor="white [3212]" strokeweight=".5pt">
                <v:textbox>
                  <w:txbxContent>
                    <w:p w:rsidR="00DC7A2C" w:rsidRPr="00DC7A2C" w:rsidRDefault="00DC7A2C">
                      <w:pPr>
                        <w:rPr>
                          <w:sz w:val="36"/>
                          <w:szCs w:val="36"/>
                        </w:rPr>
                      </w:pPr>
                      <w:r w:rsidRPr="00DC7A2C">
                        <w:rPr>
                          <w:sz w:val="24"/>
                          <w:szCs w:val="24"/>
                        </w:rPr>
                        <w:t>y</w:t>
                      </w:r>
                    </w:p>
                  </w:txbxContent>
                </v:textbox>
              </v:shape>
            </w:pict>
          </mc:Fallback>
        </mc:AlternateContent>
      </w:r>
      <w:r w:rsidR="00FD5501">
        <w:rPr>
          <w:noProof/>
        </w:rPr>
        <mc:AlternateContent>
          <mc:Choice Requires="wps">
            <w:drawing>
              <wp:anchor distT="0" distB="0" distL="114300" distR="114300" simplePos="0" relativeHeight="251699200" behindDoc="0" locked="0" layoutInCell="1" allowOverlap="1" wp14:anchorId="4279C160" wp14:editId="53FC67E0">
                <wp:simplePos x="0" y="0"/>
                <wp:positionH relativeFrom="column">
                  <wp:posOffset>3352800</wp:posOffset>
                </wp:positionH>
                <wp:positionV relativeFrom="paragraph">
                  <wp:posOffset>220345</wp:posOffset>
                </wp:positionV>
                <wp:extent cx="971550" cy="371475"/>
                <wp:effectExtent l="0" t="0" r="19050" b="28575"/>
                <wp:wrapSquare wrapText="bothSides"/>
                <wp:docPr id="42" name="Straight Connector 42"/>
                <wp:cNvGraphicFramePr/>
                <a:graphic xmlns:a="http://schemas.openxmlformats.org/drawingml/2006/main">
                  <a:graphicData uri="http://schemas.microsoft.com/office/word/2010/wordprocessingShape">
                    <wps:wsp>
                      <wps:cNvCnPr/>
                      <wps:spPr>
                        <a:xfrm flipH="1">
                          <a:off x="0" y="0"/>
                          <a:ext cx="97155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AC7F5D" id="Straight Connector 42" o:spid="_x0000_s1026" style="position:absolute;flip:x;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pt,17.35pt" to="340.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" strokecolor="black [3200]" strokeweight=".5pt">
                <v:stroke joinstyle="miter"/>
                <w10:wrap type="square"/>
              </v:line>
            </w:pict>
          </mc:Fallback>
        </mc:AlternateContent>
      </w:r>
    </w:p>
    <w:p w:rsidR="00CD5E3B" w:rsidRDefault="007277F1" w:rsidP="00CD5E3B">
      <w:pPr>
        <w:tabs>
          <w:tab w:val="left" w:pos="6405"/>
        </w:tabs>
        <w:bidi/>
        <w:jc w:val="right"/>
        <w:rPr>
          <w:rFonts w:cstheme="minorHAnsi"/>
          <w:color w:val="000000" w:themeColor="text1"/>
          <w:sz w:val="28"/>
          <w:szCs w:val="28"/>
          <w:rtl/>
          <w:lang w:bidi="fa-IR"/>
        </w:rPr>
      </w:pPr>
      <w:r>
        <w:rPr>
          <w:rFonts w:cstheme="minorHAnsi" w:hint="cs"/>
          <w:noProof/>
          <w:color w:val="000000" w:themeColor="text1"/>
          <w:sz w:val="28"/>
          <w:szCs w:val="28"/>
          <w:rtl/>
        </w:rPr>
        <mc:AlternateContent>
          <mc:Choice Requires="wps">
            <w:drawing>
              <wp:anchor distT="0" distB="0" distL="114300" distR="114300" simplePos="0" relativeHeight="251722752" behindDoc="0" locked="0" layoutInCell="1" allowOverlap="1" wp14:anchorId="70B13E21" wp14:editId="5AA975CB">
                <wp:simplePos x="0" y="0"/>
                <wp:positionH relativeFrom="column">
                  <wp:posOffset>3448050</wp:posOffset>
                </wp:positionH>
                <wp:positionV relativeFrom="paragraph">
                  <wp:posOffset>3717925</wp:posOffset>
                </wp:positionV>
                <wp:extent cx="495300" cy="828675"/>
                <wp:effectExtent l="0" t="0" r="19050" b="28575"/>
                <wp:wrapNone/>
                <wp:docPr id="68" name="Oval 68"/>
                <wp:cNvGraphicFramePr/>
                <a:graphic xmlns:a="http://schemas.openxmlformats.org/drawingml/2006/main">
                  <a:graphicData uri="http://schemas.microsoft.com/office/word/2010/wordprocessingShape">
                    <wps:wsp>
                      <wps:cNvSpPr/>
                      <wps:spPr>
                        <a:xfrm>
                          <a:off x="0" y="0"/>
                          <a:ext cx="495300" cy="828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7F1" w:rsidRDefault="007277F1" w:rsidP="007277F1">
                            <w:pPr>
                              <w:jc w:val="center"/>
                            </w:pPr>
                            <w:r>
                              <w:t>67</w:t>
                            </w:r>
                          </w:p>
                          <w:p w:rsidR="007277F1" w:rsidRDefault="007277F1" w:rsidP="007277F1">
                            <w:pPr>
                              <w:jc w:val="center"/>
                            </w:pPr>
                            <w:r>
                              <w:t>12</w:t>
                            </w:r>
                          </w:p>
                          <w:p w:rsidR="007277F1" w:rsidRDefault="007277F1" w:rsidP="007277F1">
                            <w:pPr>
                              <w:jc w:val="center"/>
                            </w:pPr>
                            <w:r>
                              <w:t>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13E21" id="Oval 68" o:spid="_x0000_s1042" style="position:absolute;margin-left:271.5pt;margin-top:292.75pt;width:39pt;height:6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" fillcolor="white [3201]" strokecolor="black [3213]" strokeweight="1pt">
                <v:stroke joinstyle="miter"/>
                <v:textbox>
                  <w:txbxContent>
                    <w:p w:rsidR="007277F1" w:rsidRDefault="007277F1" w:rsidP="007277F1">
                      <w:pPr>
                        <w:jc w:val="center"/>
                      </w:pPr>
                      <w:r>
                        <w:t>67</w:t>
                      </w:r>
                    </w:p>
                    <w:p w:rsidR="007277F1" w:rsidRDefault="007277F1" w:rsidP="007277F1">
                      <w:pPr>
                        <w:jc w:val="center"/>
                      </w:pPr>
                      <w:r>
                        <w:t>12</w:t>
                      </w:r>
                    </w:p>
                    <w:p w:rsidR="007277F1" w:rsidRDefault="007277F1" w:rsidP="007277F1">
                      <w:pPr>
                        <w:jc w:val="center"/>
                      </w:pPr>
                      <w:r>
                        <w:t>67</w:t>
                      </w:r>
                    </w:p>
                  </w:txbxContent>
                </v:textbox>
              </v:oval>
            </w:pict>
          </mc:Fallback>
        </mc:AlternateContent>
      </w:r>
      <w:r>
        <w:rPr>
          <w:rFonts w:cstheme="minorHAnsi" w:hint="cs"/>
          <w:noProof/>
          <w:color w:val="000000" w:themeColor="text1"/>
          <w:sz w:val="28"/>
          <w:szCs w:val="28"/>
          <w:rtl/>
        </w:rPr>
        <mc:AlternateContent>
          <mc:Choice Requires="wps">
            <w:drawing>
              <wp:anchor distT="0" distB="0" distL="114300" distR="114300" simplePos="0" relativeHeight="251721728" behindDoc="0" locked="0" layoutInCell="1" allowOverlap="1" wp14:anchorId="3218C5B0" wp14:editId="7B64BBB6">
                <wp:simplePos x="0" y="0"/>
                <wp:positionH relativeFrom="column">
                  <wp:posOffset>3114675</wp:posOffset>
                </wp:positionH>
                <wp:positionV relativeFrom="paragraph">
                  <wp:posOffset>3622675</wp:posOffset>
                </wp:positionV>
                <wp:extent cx="361950" cy="314325"/>
                <wp:effectExtent l="0" t="0" r="19050" b="28575"/>
                <wp:wrapNone/>
                <wp:docPr id="67" name="Straight Connector 67"/>
                <wp:cNvGraphicFramePr/>
                <a:graphic xmlns:a="http://schemas.openxmlformats.org/drawingml/2006/main">
                  <a:graphicData uri="http://schemas.microsoft.com/office/word/2010/wordprocessingShape">
                    <wps:wsp>
                      <wps:cNvCnPr/>
                      <wps:spPr>
                        <a:xfrm>
                          <a:off x="0" y="0"/>
                          <a:ext cx="36195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1E7DA" id="Straight Connector 6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45.25pt,285.25pt" to="273.75pt,3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" strokecolor="black [3200]" strokeweight=".5pt">
                <v:stroke joinstyle="miter"/>
              </v:line>
            </w:pict>
          </mc:Fallback>
        </mc:AlternateContent>
      </w:r>
      <w:r>
        <w:rPr>
          <w:rFonts w:cstheme="minorHAnsi" w:hint="cs"/>
          <w:noProof/>
          <w:color w:val="000000" w:themeColor="text1"/>
          <w:sz w:val="28"/>
          <w:szCs w:val="28"/>
          <w:rtl/>
        </w:rPr>
        <mc:AlternateContent>
          <mc:Choice Requires="wps">
            <w:drawing>
              <wp:anchor distT="0" distB="0" distL="114300" distR="114300" simplePos="0" relativeHeight="251720704" behindDoc="0" locked="0" layoutInCell="1" allowOverlap="1" wp14:anchorId="62823FF5" wp14:editId="39DC8A2C">
                <wp:simplePos x="0" y="0"/>
                <wp:positionH relativeFrom="column">
                  <wp:posOffset>1981200</wp:posOffset>
                </wp:positionH>
                <wp:positionV relativeFrom="paragraph">
                  <wp:posOffset>3717925</wp:posOffset>
                </wp:positionV>
                <wp:extent cx="514350" cy="771525"/>
                <wp:effectExtent l="0" t="0" r="19050" b="28575"/>
                <wp:wrapNone/>
                <wp:docPr id="66" name="Oval 66"/>
                <wp:cNvGraphicFramePr/>
                <a:graphic xmlns:a="http://schemas.openxmlformats.org/drawingml/2006/main">
                  <a:graphicData uri="http://schemas.microsoft.com/office/word/2010/wordprocessingShape">
                    <wps:wsp>
                      <wps:cNvSpPr/>
                      <wps:spPr>
                        <a:xfrm>
                          <a:off x="0" y="0"/>
                          <a:ext cx="514350" cy="771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7F1" w:rsidRDefault="007277F1" w:rsidP="007277F1">
                            <w:pPr>
                              <w:jc w:val="center"/>
                            </w:pPr>
                            <w:r>
                              <w:t>70</w:t>
                            </w:r>
                          </w:p>
                          <w:p w:rsidR="007277F1" w:rsidRDefault="007277F1" w:rsidP="007277F1">
                            <w:pPr>
                              <w:jc w:val="center"/>
                            </w:pPr>
                            <w:r>
                              <w:t>13</w:t>
                            </w:r>
                          </w:p>
                          <w:p w:rsidR="007277F1" w:rsidRDefault="007277F1" w:rsidP="007277F1">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823FF5" id="Oval 66" o:spid="_x0000_s1043" style="position:absolute;margin-left:156pt;margin-top:292.75pt;width:40.5pt;height:60.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" fillcolor="white [3201]" strokecolor="black [3213]" strokeweight="1pt">
                <v:stroke joinstyle="miter"/>
                <v:textbox>
                  <w:txbxContent>
                    <w:p w:rsidR="007277F1" w:rsidRDefault="007277F1" w:rsidP="007277F1">
                      <w:pPr>
                        <w:jc w:val="center"/>
                      </w:pPr>
                      <w:r>
                        <w:t>70</w:t>
                      </w:r>
                    </w:p>
                    <w:p w:rsidR="007277F1" w:rsidRDefault="007277F1" w:rsidP="007277F1">
                      <w:pPr>
                        <w:jc w:val="center"/>
                      </w:pPr>
                      <w:r>
                        <w:t>13</w:t>
                      </w:r>
                    </w:p>
                    <w:p w:rsidR="007277F1" w:rsidRDefault="007277F1" w:rsidP="007277F1">
                      <w:pPr>
                        <w:jc w:val="center"/>
                      </w:pPr>
                      <w:r>
                        <w:t>70</w:t>
                      </w:r>
                    </w:p>
                  </w:txbxContent>
                </v:textbox>
              </v:oval>
            </w:pict>
          </mc:Fallback>
        </mc:AlternateContent>
      </w:r>
      <w:r>
        <w:rPr>
          <w:rFonts w:cstheme="minorHAnsi" w:hint="cs"/>
          <w:noProof/>
          <w:color w:val="000000" w:themeColor="text1"/>
          <w:sz w:val="28"/>
          <w:szCs w:val="28"/>
          <w:rtl/>
        </w:rPr>
        <mc:AlternateContent>
          <mc:Choice Requires="wps">
            <w:drawing>
              <wp:anchor distT="0" distB="0" distL="114300" distR="114300" simplePos="0" relativeHeight="251719680" behindDoc="0" locked="0" layoutInCell="1" allowOverlap="1" wp14:anchorId="5CAD909A" wp14:editId="09913CE4">
                <wp:simplePos x="0" y="0"/>
                <wp:positionH relativeFrom="column">
                  <wp:posOffset>2438400</wp:posOffset>
                </wp:positionH>
                <wp:positionV relativeFrom="paragraph">
                  <wp:posOffset>3622675</wp:posOffset>
                </wp:positionV>
                <wp:extent cx="342900" cy="257175"/>
                <wp:effectExtent l="0" t="0" r="19050" b="28575"/>
                <wp:wrapNone/>
                <wp:docPr id="65" name="Straight Connector 65"/>
                <wp:cNvGraphicFramePr/>
                <a:graphic xmlns:a="http://schemas.openxmlformats.org/drawingml/2006/main">
                  <a:graphicData uri="http://schemas.microsoft.com/office/word/2010/wordprocessingShape">
                    <wps:wsp>
                      <wps:cNvCnPr/>
                      <wps:spPr>
                        <a:xfrm flipH="1">
                          <a:off x="0" y="0"/>
                          <a:ext cx="3429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9B562D" id="Straight Connector 65"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92pt,285.25pt" to="219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" strokecolor="black [3200]" strokeweight=".5pt">
                <v:stroke joinstyle="miter"/>
              </v:line>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5584" behindDoc="0" locked="0" layoutInCell="1" allowOverlap="1" wp14:anchorId="23D99B3F" wp14:editId="6E257E00">
                <wp:simplePos x="0" y="0"/>
                <wp:positionH relativeFrom="column">
                  <wp:posOffset>3076575</wp:posOffset>
                </wp:positionH>
                <wp:positionV relativeFrom="paragraph">
                  <wp:posOffset>2755900</wp:posOffset>
                </wp:positionV>
                <wp:extent cx="371475" cy="276225"/>
                <wp:effectExtent l="0" t="0" r="28575" b="28575"/>
                <wp:wrapNone/>
                <wp:docPr id="60" name="Straight Connector 60"/>
                <wp:cNvGraphicFramePr/>
                <a:graphic xmlns:a="http://schemas.openxmlformats.org/drawingml/2006/main">
                  <a:graphicData uri="http://schemas.microsoft.com/office/word/2010/wordprocessingShape">
                    <wps:wsp>
                      <wps:cNvCnPr/>
                      <wps:spPr>
                        <a:xfrm flipH="1">
                          <a:off x="0" y="0"/>
                          <a:ext cx="3714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B4DE2" id="Straight Connector 60"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217pt" to="271.5pt,2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" strokecolor="black [3200]" strokeweight=".5pt">
                <v:stroke joinstyle="miter"/>
              </v:line>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7632" behindDoc="0" locked="0" layoutInCell="1" allowOverlap="1" wp14:anchorId="2F5FB618" wp14:editId="05D9865F">
                <wp:simplePos x="0" y="0"/>
                <wp:positionH relativeFrom="column">
                  <wp:posOffset>2676525</wp:posOffset>
                </wp:positionH>
                <wp:positionV relativeFrom="paragraph">
                  <wp:posOffset>2927350</wp:posOffset>
                </wp:positionV>
                <wp:extent cx="571500" cy="790575"/>
                <wp:effectExtent l="0" t="0" r="19050" b="28575"/>
                <wp:wrapNone/>
                <wp:docPr id="62" name="Oval 62"/>
                <wp:cNvGraphicFramePr/>
                <a:graphic xmlns:a="http://schemas.openxmlformats.org/drawingml/2006/main">
                  <a:graphicData uri="http://schemas.microsoft.com/office/word/2010/wordprocessingShape">
                    <wps:wsp>
                      <wps:cNvSpPr/>
                      <wps:spPr>
                        <a:xfrm>
                          <a:off x="0" y="0"/>
                          <a:ext cx="571500" cy="790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D8" w:rsidRDefault="002725D8" w:rsidP="002725D8">
                            <w:pPr>
                              <w:jc w:val="center"/>
                            </w:pPr>
                            <w:r>
                              <w:t>67</w:t>
                            </w:r>
                          </w:p>
                          <w:p w:rsidR="002725D8" w:rsidRDefault="002725D8" w:rsidP="002725D8">
                            <w:pPr>
                              <w:jc w:val="center"/>
                            </w:pPr>
                            <w:r>
                              <w:t>12</w:t>
                            </w:r>
                          </w:p>
                          <w:p w:rsidR="002725D8" w:rsidRDefault="002725D8" w:rsidP="002725D8">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FB618" id="Oval 62" o:spid="_x0000_s1044" style="position:absolute;margin-left:210.75pt;margin-top:230.5pt;width:45pt;height:62.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" fillcolor="white [3201]" strokecolor="black [3213]" strokeweight="1pt">
                <v:stroke joinstyle="miter"/>
                <v:textbox>
                  <w:txbxContent>
                    <w:p w:rsidR="002725D8" w:rsidRDefault="002725D8" w:rsidP="002725D8">
                      <w:pPr>
                        <w:jc w:val="center"/>
                      </w:pPr>
                      <w:r>
                        <w:t>67</w:t>
                      </w:r>
                    </w:p>
                    <w:p w:rsidR="002725D8" w:rsidRDefault="002725D8" w:rsidP="002725D8">
                      <w:pPr>
                        <w:jc w:val="center"/>
                      </w:pPr>
                      <w:r>
                        <w:t>12</w:t>
                      </w:r>
                    </w:p>
                    <w:p w:rsidR="002725D8" w:rsidRDefault="002725D8" w:rsidP="002725D8">
                      <w:pPr>
                        <w:jc w:val="center"/>
                      </w:pPr>
                      <w:r>
                        <w:t>70</w:t>
                      </w:r>
                    </w:p>
                  </w:txbxContent>
                </v:textbox>
              </v:oval>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8656" behindDoc="0" locked="0" layoutInCell="1" allowOverlap="1" wp14:anchorId="0504A137" wp14:editId="1DA95F06">
                <wp:simplePos x="0" y="0"/>
                <wp:positionH relativeFrom="column">
                  <wp:posOffset>3857625</wp:posOffset>
                </wp:positionH>
                <wp:positionV relativeFrom="paragraph">
                  <wp:posOffset>2936875</wp:posOffset>
                </wp:positionV>
                <wp:extent cx="514350" cy="781050"/>
                <wp:effectExtent l="0" t="0" r="19050" b="19050"/>
                <wp:wrapNone/>
                <wp:docPr id="64" name="Oval 64"/>
                <wp:cNvGraphicFramePr/>
                <a:graphic xmlns:a="http://schemas.openxmlformats.org/drawingml/2006/main">
                  <a:graphicData uri="http://schemas.microsoft.com/office/word/2010/wordprocessingShape">
                    <wps:wsp>
                      <wps:cNvSpPr/>
                      <wps:spPr>
                        <a:xfrm>
                          <a:off x="0" y="0"/>
                          <a:ext cx="514350" cy="781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D8" w:rsidRDefault="002725D8" w:rsidP="002725D8">
                            <w:r>
                              <w:t>55</w:t>
                            </w:r>
                          </w:p>
                          <w:p w:rsidR="002725D8" w:rsidRDefault="002725D8" w:rsidP="002725D8">
                            <w:r>
                              <w:t>9</w:t>
                            </w:r>
                          </w:p>
                          <w:p w:rsidR="002725D8" w:rsidRDefault="002725D8" w:rsidP="002725D8">
                            <w:r>
                              <w:t>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4A137" id="Oval 64" o:spid="_x0000_s1045" style="position:absolute;margin-left:303.75pt;margin-top:231.25pt;width:40.5pt;height: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" fillcolor="white [3201]" strokecolor="black [3213]" strokeweight="1pt">
                <v:stroke joinstyle="miter"/>
                <v:textbox>
                  <w:txbxContent>
                    <w:p w:rsidR="002725D8" w:rsidRDefault="002725D8" w:rsidP="002725D8">
                      <w:r>
                        <w:t>55</w:t>
                      </w:r>
                    </w:p>
                    <w:p w:rsidR="002725D8" w:rsidRDefault="002725D8" w:rsidP="002725D8">
                      <w:r>
                        <w:t>9</w:t>
                      </w:r>
                    </w:p>
                    <w:p w:rsidR="002725D8" w:rsidRDefault="002725D8" w:rsidP="002725D8">
                      <w:r>
                        <w:t>59</w:t>
                      </w:r>
                    </w:p>
                  </w:txbxContent>
                </v:textbox>
              </v:oval>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6608" behindDoc="0" locked="0" layoutInCell="1" allowOverlap="1" wp14:anchorId="05AF2AD2" wp14:editId="2C0A7243">
                <wp:simplePos x="0" y="0"/>
                <wp:positionH relativeFrom="column">
                  <wp:posOffset>3686175</wp:posOffset>
                </wp:positionH>
                <wp:positionV relativeFrom="paragraph">
                  <wp:posOffset>2755900</wp:posOffset>
                </wp:positionV>
                <wp:extent cx="257175" cy="2762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2571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4B299" id="Straight Connector 6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217pt" to="310.5pt,2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" strokecolor="black [3200]" strokeweight=".5pt">
                <v:stroke joinstyle="miter"/>
              </v:line>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4560" behindDoc="0" locked="0" layoutInCell="1" allowOverlap="1" wp14:anchorId="27CE421E" wp14:editId="2ECB4135">
                <wp:simplePos x="0" y="0"/>
                <wp:positionH relativeFrom="column">
                  <wp:posOffset>3305175</wp:posOffset>
                </wp:positionH>
                <wp:positionV relativeFrom="paragraph">
                  <wp:posOffset>2051050</wp:posOffset>
                </wp:positionV>
                <wp:extent cx="485775" cy="771525"/>
                <wp:effectExtent l="0" t="0" r="28575" b="28575"/>
                <wp:wrapNone/>
                <wp:docPr id="59" name="Oval 59"/>
                <wp:cNvGraphicFramePr/>
                <a:graphic xmlns:a="http://schemas.openxmlformats.org/drawingml/2006/main">
                  <a:graphicData uri="http://schemas.microsoft.com/office/word/2010/wordprocessingShape">
                    <wps:wsp>
                      <wps:cNvSpPr/>
                      <wps:spPr>
                        <a:xfrm>
                          <a:off x="0" y="0"/>
                          <a:ext cx="485775" cy="771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D8" w:rsidRDefault="002725D8" w:rsidP="002725D8">
                            <w:pPr>
                              <w:jc w:val="center"/>
                            </w:pPr>
                            <w:r>
                              <w:t>55</w:t>
                            </w:r>
                          </w:p>
                          <w:p w:rsidR="002725D8" w:rsidRDefault="002725D8" w:rsidP="002725D8">
                            <w:pPr>
                              <w:jc w:val="center"/>
                            </w:pPr>
                            <w:r>
                              <w:t>9</w:t>
                            </w:r>
                          </w:p>
                          <w:p w:rsidR="002725D8" w:rsidRDefault="002725D8" w:rsidP="002725D8">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E421E" id="Oval 59" o:spid="_x0000_s1046" style="position:absolute;margin-left:260.25pt;margin-top:161.5pt;width:38.25pt;height:6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" fillcolor="white [3201]" strokecolor="black [3213]" strokeweight="1pt">
                <v:stroke joinstyle="miter"/>
                <v:textbox>
                  <w:txbxContent>
                    <w:p w:rsidR="002725D8" w:rsidRDefault="002725D8" w:rsidP="002725D8">
                      <w:pPr>
                        <w:jc w:val="center"/>
                      </w:pPr>
                      <w:r>
                        <w:t>55</w:t>
                      </w:r>
                    </w:p>
                    <w:p w:rsidR="002725D8" w:rsidRDefault="002725D8" w:rsidP="002725D8">
                      <w:pPr>
                        <w:jc w:val="center"/>
                      </w:pPr>
                      <w:r>
                        <w:t>9</w:t>
                      </w:r>
                    </w:p>
                    <w:p w:rsidR="002725D8" w:rsidRDefault="002725D8" w:rsidP="002725D8">
                      <w:pPr>
                        <w:jc w:val="center"/>
                      </w:pPr>
                      <w:r>
                        <w:t>70</w:t>
                      </w:r>
                    </w:p>
                  </w:txbxContent>
                </v:textbox>
              </v:oval>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3536" behindDoc="0" locked="0" layoutInCell="1" allowOverlap="1" wp14:anchorId="46914C98" wp14:editId="4F3441DA">
                <wp:simplePos x="0" y="0"/>
                <wp:positionH relativeFrom="column">
                  <wp:posOffset>4324350</wp:posOffset>
                </wp:positionH>
                <wp:positionV relativeFrom="paragraph">
                  <wp:posOffset>2003425</wp:posOffset>
                </wp:positionV>
                <wp:extent cx="552450" cy="800100"/>
                <wp:effectExtent l="0" t="0" r="19050" b="19050"/>
                <wp:wrapNone/>
                <wp:docPr id="58" name="Oval 58"/>
                <wp:cNvGraphicFramePr/>
                <a:graphic xmlns:a="http://schemas.openxmlformats.org/drawingml/2006/main">
                  <a:graphicData uri="http://schemas.microsoft.com/office/word/2010/wordprocessingShape">
                    <wps:wsp>
                      <wps:cNvSpPr/>
                      <wps:spPr>
                        <a:xfrm>
                          <a:off x="0" y="0"/>
                          <a:ext cx="55245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D8" w:rsidRDefault="002725D8" w:rsidP="002725D8">
                            <w:pPr>
                              <w:jc w:val="center"/>
                            </w:pPr>
                            <w:r>
                              <w:t>20</w:t>
                            </w:r>
                          </w:p>
                          <w:p w:rsidR="002725D8" w:rsidRDefault="002725D8" w:rsidP="002725D8">
                            <w:pPr>
                              <w:jc w:val="center"/>
                            </w:pPr>
                            <w:r>
                              <w:t>2</w:t>
                            </w:r>
                          </w:p>
                          <w:p w:rsidR="002725D8" w:rsidRDefault="002725D8" w:rsidP="002725D8">
                            <w:pPr>
                              <w:jc w:val="center"/>
                            </w:pPr>
                            <w:r>
                              <w:t>35</w:t>
                            </w:r>
                          </w:p>
                          <w:p w:rsidR="002725D8" w:rsidRDefault="002725D8" w:rsidP="002725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14C98" id="Oval 58" o:spid="_x0000_s1047" style="position:absolute;margin-left:340.5pt;margin-top:157.75pt;width:4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" fillcolor="white [3201]" strokecolor="black [3213]" strokeweight="1pt">
                <v:stroke joinstyle="miter"/>
                <v:textbox>
                  <w:txbxContent>
                    <w:p w:rsidR="002725D8" w:rsidRDefault="002725D8" w:rsidP="002725D8">
                      <w:pPr>
                        <w:jc w:val="center"/>
                      </w:pPr>
                      <w:r>
                        <w:t>20</w:t>
                      </w:r>
                    </w:p>
                    <w:p w:rsidR="002725D8" w:rsidRDefault="002725D8" w:rsidP="002725D8">
                      <w:pPr>
                        <w:jc w:val="center"/>
                      </w:pPr>
                      <w:r>
                        <w:t>2</w:t>
                      </w:r>
                    </w:p>
                    <w:p w:rsidR="002725D8" w:rsidRDefault="002725D8" w:rsidP="002725D8">
                      <w:pPr>
                        <w:jc w:val="center"/>
                      </w:pPr>
                      <w:r>
                        <w:t>35</w:t>
                      </w:r>
                    </w:p>
                    <w:p w:rsidR="002725D8" w:rsidRDefault="002725D8" w:rsidP="002725D8">
                      <w:pPr>
                        <w:jc w:val="center"/>
                      </w:pPr>
                    </w:p>
                  </w:txbxContent>
                </v:textbox>
              </v:oval>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2512" behindDoc="0" locked="0" layoutInCell="1" allowOverlap="1" wp14:anchorId="22CF31D9" wp14:editId="01B809A8">
                <wp:simplePos x="0" y="0"/>
                <wp:positionH relativeFrom="column">
                  <wp:posOffset>4143375</wp:posOffset>
                </wp:positionH>
                <wp:positionV relativeFrom="paragraph">
                  <wp:posOffset>1822450</wp:posOffset>
                </wp:positionV>
                <wp:extent cx="276225" cy="2857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2762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1EE41" id="Straight Connector 5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6.25pt,143.5pt" to="34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" strokecolor="black [3200]" strokeweight=".5pt">
                <v:stroke joinstyle="miter"/>
              </v:line>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06368" behindDoc="0" locked="0" layoutInCell="1" allowOverlap="1" wp14:anchorId="0C5731E0" wp14:editId="08210891">
                <wp:simplePos x="0" y="0"/>
                <wp:positionH relativeFrom="column">
                  <wp:posOffset>3790950</wp:posOffset>
                </wp:positionH>
                <wp:positionV relativeFrom="paragraph">
                  <wp:posOffset>1079500</wp:posOffset>
                </wp:positionV>
                <wp:extent cx="476250" cy="819150"/>
                <wp:effectExtent l="0" t="0" r="19050" b="19050"/>
                <wp:wrapNone/>
                <wp:docPr id="51" name="Oval 51"/>
                <wp:cNvGraphicFramePr/>
                <a:graphic xmlns:a="http://schemas.openxmlformats.org/drawingml/2006/main">
                  <a:graphicData uri="http://schemas.microsoft.com/office/word/2010/wordprocessingShape">
                    <wps:wsp>
                      <wps:cNvSpPr/>
                      <wps:spPr>
                        <a:xfrm>
                          <a:off x="0" y="0"/>
                          <a:ext cx="476250" cy="819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7A2C" w:rsidRDefault="00DC7A2C" w:rsidP="00DC7A2C">
                            <w:r>
                              <w:t>20</w:t>
                            </w:r>
                          </w:p>
                          <w:p w:rsidR="00DC7A2C" w:rsidRDefault="00DC7A2C" w:rsidP="00DC7A2C">
                            <w:r>
                              <w:t>2</w:t>
                            </w:r>
                          </w:p>
                          <w:p w:rsidR="00DC7A2C" w:rsidRDefault="00DC7A2C" w:rsidP="00DC7A2C">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731E0" id="Oval 51" o:spid="_x0000_s1048" style="position:absolute;margin-left:298.5pt;margin-top:85pt;width:37.5pt;height:6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" fillcolor="white [3201]" strokecolor="black [3213]" strokeweight="1pt">
                <v:stroke joinstyle="miter"/>
                <v:textbox>
                  <w:txbxContent>
                    <w:p w:rsidR="00DC7A2C" w:rsidRDefault="00DC7A2C" w:rsidP="00DC7A2C">
                      <w:r>
                        <w:t>20</w:t>
                      </w:r>
                    </w:p>
                    <w:p w:rsidR="00DC7A2C" w:rsidRDefault="00DC7A2C" w:rsidP="00DC7A2C">
                      <w:r>
                        <w:t>2</w:t>
                      </w:r>
                    </w:p>
                    <w:p w:rsidR="00DC7A2C" w:rsidRDefault="00DC7A2C" w:rsidP="00DC7A2C">
                      <w:r>
                        <w:t>70</w:t>
                      </w:r>
                    </w:p>
                  </w:txbxContent>
                </v:textbox>
              </v:oval>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1488" behindDoc="0" locked="0" layoutInCell="1" allowOverlap="1" wp14:anchorId="765250E5" wp14:editId="4EF654E9">
                <wp:simplePos x="0" y="0"/>
                <wp:positionH relativeFrom="column">
                  <wp:posOffset>3667125</wp:posOffset>
                </wp:positionH>
                <wp:positionV relativeFrom="paragraph">
                  <wp:posOffset>1831340</wp:posOffset>
                </wp:positionV>
                <wp:extent cx="238125" cy="276225"/>
                <wp:effectExtent l="0" t="0" r="28575" b="28575"/>
                <wp:wrapNone/>
                <wp:docPr id="56" name="Straight Connector 56"/>
                <wp:cNvGraphicFramePr/>
                <a:graphic xmlns:a="http://schemas.openxmlformats.org/drawingml/2006/main">
                  <a:graphicData uri="http://schemas.microsoft.com/office/word/2010/wordprocessingShape">
                    <wps:wsp>
                      <wps:cNvCnPr/>
                      <wps:spPr>
                        <a:xfrm flipV="1">
                          <a:off x="0" y="0"/>
                          <a:ext cx="2381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F7EB2" id="Straight Connector 5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144.2pt" to="307.5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" strokecolor="black [3213]" strokeweight=".5pt">
                <v:stroke joinstyle="miter"/>
              </v:line>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10464" behindDoc="0" locked="0" layoutInCell="1" allowOverlap="1" wp14:anchorId="5B243AFF" wp14:editId="17F82600">
                <wp:simplePos x="0" y="0"/>
                <wp:positionH relativeFrom="column">
                  <wp:posOffset>2533651</wp:posOffset>
                </wp:positionH>
                <wp:positionV relativeFrom="paragraph">
                  <wp:posOffset>1917700</wp:posOffset>
                </wp:positionV>
                <wp:extent cx="495300" cy="838200"/>
                <wp:effectExtent l="0" t="0" r="19050" b="19050"/>
                <wp:wrapNone/>
                <wp:docPr id="55" name="Oval 55"/>
                <wp:cNvGraphicFramePr/>
                <a:graphic xmlns:a="http://schemas.openxmlformats.org/drawingml/2006/main">
                  <a:graphicData uri="http://schemas.microsoft.com/office/word/2010/wordprocessingShape">
                    <wps:wsp>
                      <wps:cNvSpPr/>
                      <wps:spPr>
                        <a:xfrm>
                          <a:off x="0" y="0"/>
                          <a:ext cx="495300"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D8" w:rsidRDefault="002725D8" w:rsidP="002725D8">
                            <w:pPr>
                              <w:jc w:val="center"/>
                            </w:pPr>
                            <w:r>
                              <w:t>50</w:t>
                            </w:r>
                          </w:p>
                          <w:p w:rsidR="002725D8" w:rsidRDefault="002725D8" w:rsidP="002725D8">
                            <w:pPr>
                              <w:jc w:val="center"/>
                            </w:pPr>
                            <w:r>
                              <w:t>7</w:t>
                            </w:r>
                          </w:p>
                          <w:p w:rsidR="002725D8" w:rsidRDefault="002725D8" w:rsidP="002725D8">
                            <w:pPr>
                              <w:jc w:val="center"/>
                            </w:pPr>
                            <w:r>
                              <w:t>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43AFF" id="Oval 55" o:spid="_x0000_s1049" style="position:absolute;margin-left:199.5pt;margin-top:151pt;width:39pt;height: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" fillcolor="white [3201]" strokecolor="black [3213]" strokeweight="1pt">
                <v:stroke joinstyle="miter"/>
                <v:textbox>
                  <w:txbxContent>
                    <w:p w:rsidR="002725D8" w:rsidRDefault="002725D8" w:rsidP="002725D8">
                      <w:pPr>
                        <w:jc w:val="center"/>
                      </w:pPr>
                      <w:r>
                        <w:t>50</w:t>
                      </w:r>
                    </w:p>
                    <w:p w:rsidR="002725D8" w:rsidRDefault="002725D8" w:rsidP="002725D8">
                      <w:pPr>
                        <w:jc w:val="center"/>
                      </w:pPr>
                      <w:r>
                        <w:t>7</w:t>
                      </w:r>
                    </w:p>
                    <w:p w:rsidR="002725D8" w:rsidRDefault="002725D8" w:rsidP="002725D8">
                      <w:pPr>
                        <w:jc w:val="center"/>
                      </w:pPr>
                      <w:r>
                        <w:t>65</w:t>
                      </w:r>
                    </w:p>
                  </w:txbxContent>
                </v:textbox>
              </v:oval>
            </w:pict>
          </mc:Fallback>
        </mc:AlternateContent>
      </w:r>
      <w:r w:rsidR="002725D8">
        <w:rPr>
          <w:rFonts w:cstheme="minorHAnsi" w:hint="cs"/>
          <w:noProof/>
          <w:color w:val="000000" w:themeColor="text1"/>
          <w:sz w:val="28"/>
          <w:szCs w:val="28"/>
          <w:rtl/>
        </w:rPr>
        <mc:AlternateContent>
          <mc:Choice Requires="wps">
            <w:drawing>
              <wp:anchor distT="0" distB="0" distL="114300" distR="114300" simplePos="0" relativeHeight="251708416" behindDoc="0" locked="0" layoutInCell="1" allowOverlap="1" wp14:anchorId="3E10DDCB" wp14:editId="28197F60">
                <wp:simplePos x="0" y="0"/>
                <wp:positionH relativeFrom="column">
                  <wp:posOffset>2371725</wp:posOffset>
                </wp:positionH>
                <wp:positionV relativeFrom="paragraph">
                  <wp:posOffset>1774825</wp:posOffset>
                </wp:positionV>
                <wp:extent cx="238125" cy="28575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2381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C7BC2" id="Straight Connector 5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139.75pt" to="205.5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" strokecolor="black [3200]" strokeweight=".5pt">
                <v:stroke joinstyle="miter"/>
              </v:line>
            </w:pict>
          </mc:Fallback>
        </mc:AlternateContent>
      </w:r>
      <w:r w:rsidR="00DC7A2C">
        <w:rPr>
          <w:rFonts w:cstheme="minorHAnsi" w:hint="cs"/>
          <w:noProof/>
          <w:color w:val="000000" w:themeColor="text1"/>
          <w:sz w:val="28"/>
          <w:szCs w:val="28"/>
          <w:rtl/>
        </w:rPr>
        <mc:AlternateContent>
          <mc:Choice Requires="wps">
            <w:drawing>
              <wp:anchor distT="0" distB="0" distL="114300" distR="114300" simplePos="0" relativeHeight="251707392" behindDoc="0" locked="0" layoutInCell="1" allowOverlap="1" wp14:anchorId="75385C6A" wp14:editId="0E3E46D9">
                <wp:simplePos x="0" y="0"/>
                <wp:positionH relativeFrom="column">
                  <wp:posOffset>1685925</wp:posOffset>
                </wp:positionH>
                <wp:positionV relativeFrom="paragraph">
                  <wp:posOffset>1774825</wp:posOffset>
                </wp:positionV>
                <wp:extent cx="257175" cy="285750"/>
                <wp:effectExtent l="0" t="0" r="28575" b="19050"/>
                <wp:wrapNone/>
                <wp:docPr id="52" name="Straight Connector 52"/>
                <wp:cNvGraphicFramePr/>
                <a:graphic xmlns:a="http://schemas.openxmlformats.org/drawingml/2006/main">
                  <a:graphicData uri="http://schemas.microsoft.com/office/word/2010/wordprocessingShape">
                    <wps:wsp>
                      <wps:cNvCnPr/>
                      <wps:spPr>
                        <a:xfrm flipH="1">
                          <a:off x="0" y="0"/>
                          <a:ext cx="2571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A2EBB" id="Straight Connector 52"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32.75pt,139.75pt" to="153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" strokecolor="black [3200]" strokeweight=".5pt">
                <v:stroke joinstyle="miter"/>
              </v:line>
            </w:pict>
          </mc:Fallback>
        </mc:AlternateContent>
      </w:r>
      <w:r w:rsidR="00DC7A2C">
        <w:rPr>
          <w:rFonts w:cstheme="minorHAnsi" w:hint="cs"/>
          <w:noProof/>
          <w:color w:val="000000" w:themeColor="text1"/>
          <w:sz w:val="28"/>
          <w:szCs w:val="28"/>
          <w:rtl/>
        </w:rPr>
        <mc:AlternateContent>
          <mc:Choice Requires="wps">
            <w:drawing>
              <wp:anchor distT="0" distB="0" distL="114300" distR="114300" simplePos="0" relativeHeight="251704320" behindDoc="0" locked="0" layoutInCell="1" allowOverlap="1" wp14:anchorId="06309B86" wp14:editId="11CB08FF">
                <wp:simplePos x="0" y="0"/>
                <wp:positionH relativeFrom="column">
                  <wp:posOffset>1876425</wp:posOffset>
                </wp:positionH>
                <wp:positionV relativeFrom="paragraph">
                  <wp:posOffset>1127125</wp:posOffset>
                </wp:positionV>
                <wp:extent cx="561975" cy="790575"/>
                <wp:effectExtent l="0" t="0" r="28575" b="28575"/>
                <wp:wrapNone/>
                <wp:docPr id="49" name="Oval 49"/>
                <wp:cNvGraphicFramePr/>
                <a:graphic xmlns:a="http://schemas.openxmlformats.org/drawingml/2006/main">
                  <a:graphicData uri="http://schemas.microsoft.com/office/word/2010/wordprocessingShape">
                    <wps:wsp>
                      <wps:cNvSpPr/>
                      <wps:spPr>
                        <a:xfrm>
                          <a:off x="0" y="0"/>
                          <a:ext cx="561975" cy="790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7A2C" w:rsidRDefault="00DC7A2C" w:rsidP="00DC7A2C">
                            <w:r>
                              <w:t>50</w:t>
                            </w:r>
                          </w:p>
                          <w:p w:rsidR="00DC7A2C" w:rsidRDefault="00DC7A2C" w:rsidP="00DC7A2C">
                            <w:r>
                              <w:t>7</w:t>
                            </w:r>
                          </w:p>
                          <w:p w:rsidR="00DC7A2C" w:rsidRDefault="00DC7A2C" w:rsidP="00DC7A2C">
                            <w: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09B86" id="Oval 49" o:spid="_x0000_s1050" style="position:absolute;margin-left:147.75pt;margin-top:88.75pt;width:44.25pt;height:6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" fillcolor="white [3201]" strokecolor="black [3213]" strokeweight="1pt">
                <v:stroke joinstyle="miter"/>
                <v:textbox>
                  <w:txbxContent>
                    <w:p w:rsidR="00DC7A2C" w:rsidRDefault="00DC7A2C" w:rsidP="00DC7A2C">
                      <w:r>
                        <w:t>50</w:t>
                      </w:r>
                    </w:p>
                    <w:p w:rsidR="00DC7A2C" w:rsidRDefault="00DC7A2C" w:rsidP="00DC7A2C">
                      <w:r>
                        <w:t>7</w:t>
                      </w:r>
                    </w:p>
                    <w:p w:rsidR="00DC7A2C" w:rsidRDefault="00DC7A2C" w:rsidP="00DC7A2C">
                      <w:r>
                        <w:t>80</w:t>
                      </w:r>
                    </w:p>
                  </w:txbxContent>
                </v:textbox>
              </v:oval>
            </w:pict>
          </mc:Fallback>
        </mc:AlternateContent>
      </w:r>
      <w:r w:rsidR="00DC7A2C">
        <w:rPr>
          <w:rFonts w:cstheme="minorHAnsi" w:hint="cs"/>
          <w:noProof/>
          <w:color w:val="000000" w:themeColor="text1"/>
          <w:sz w:val="28"/>
          <w:szCs w:val="28"/>
          <w:rtl/>
        </w:rPr>
        <mc:AlternateContent>
          <mc:Choice Requires="wps">
            <w:drawing>
              <wp:anchor distT="0" distB="0" distL="114300" distR="114300" simplePos="0" relativeHeight="251703296" behindDoc="0" locked="0" layoutInCell="1" allowOverlap="1" wp14:anchorId="3524E3A6" wp14:editId="633E15F1">
                <wp:simplePos x="0" y="0"/>
                <wp:positionH relativeFrom="column">
                  <wp:posOffset>2286000</wp:posOffset>
                </wp:positionH>
                <wp:positionV relativeFrom="paragraph">
                  <wp:posOffset>917575</wp:posOffset>
                </wp:positionV>
                <wp:extent cx="790575" cy="4191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a:off x="0" y="0"/>
                          <a:ext cx="79057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ED0036"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80pt,72.25pt" to="242.2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" strokecolor="black [3200]" strokeweight=".5pt">
                <v:stroke joinstyle="miter"/>
              </v:line>
            </w:pict>
          </mc:Fallback>
        </mc:AlternateContent>
      </w:r>
      <w:r w:rsidR="00DC7A2C">
        <w:rPr>
          <w:rFonts w:cstheme="minorHAnsi" w:hint="cs"/>
          <w:noProof/>
          <w:color w:val="000000" w:themeColor="text1"/>
          <w:sz w:val="28"/>
          <w:szCs w:val="28"/>
          <w:rtl/>
        </w:rPr>
        <mc:AlternateContent>
          <mc:Choice Requires="wps">
            <w:drawing>
              <wp:anchor distT="0" distB="0" distL="114300" distR="114300" simplePos="0" relativeHeight="251705344" behindDoc="0" locked="0" layoutInCell="1" allowOverlap="1" wp14:anchorId="5FDCB90F" wp14:editId="31B44D9D">
                <wp:simplePos x="0" y="0"/>
                <wp:positionH relativeFrom="column">
                  <wp:posOffset>3476625</wp:posOffset>
                </wp:positionH>
                <wp:positionV relativeFrom="paragraph">
                  <wp:posOffset>917575</wp:posOffset>
                </wp:positionV>
                <wp:extent cx="381000" cy="3143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38100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6668F" id="Straight Connector 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73.75pt,72.25pt" to="303.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" strokecolor="black [3200]" strokeweight=".5pt">
                <v:stroke joinstyle="miter"/>
              </v:line>
            </w:pict>
          </mc:Fallback>
        </mc:AlternateContent>
      </w:r>
      <w:r w:rsidR="00DC7A2C">
        <w:rPr>
          <w:rFonts w:cstheme="minorHAnsi" w:hint="cs"/>
          <w:noProof/>
          <w:color w:val="000000" w:themeColor="text1"/>
          <w:sz w:val="28"/>
          <w:szCs w:val="28"/>
          <w:rtl/>
        </w:rPr>
        <mc:AlternateContent>
          <mc:Choice Requires="wps">
            <w:drawing>
              <wp:anchor distT="0" distB="0" distL="114300" distR="114300" simplePos="0" relativeHeight="251700224" behindDoc="0" locked="0" layoutInCell="1" allowOverlap="1" wp14:anchorId="6D125FB7" wp14:editId="74EEEDF5">
                <wp:simplePos x="0" y="0"/>
                <wp:positionH relativeFrom="column">
                  <wp:posOffset>3028950</wp:posOffset>
                </wp:positionH>
                <wp:positionV relativeFrom="paragraph">
                  <wp:posOffset>327025</wp:posOffset>
                </wp:positionV>
                <wp:extent cx="504825" cy="771525"/>
                <wp:effectExtent l="0" t="0" r="28575" b="28575"/>
                <wp:wrapNone/>
                <wp:docPr id="44" name="Oval 44"/>
                <wp:cNvGraphicFramePr/>
                <a:graphic xmlns:a="http://schemas.openxmlformats.org/drawingml/2006/main">
                  <a:graphicData uri="http://schemas.microsoft.com/office/word/2010/wordprocessingShape">
                    <wps:wsp>
                      <wps:cNvSpPr/>
                      <wps:spPr>
                        <a:xfrm>
                          <a:off x="0" y="0"/>
                          <a:ext cx="504825" cy="771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282B" w:rsidRDefault="00F8282B" w:rsidP="00F8282B">
                            <w:pPr>
                              <w:jc w:val="center"/>
                            </w:pPr>
                            <w:r>
                              <w:t>20</w:t>
                            </w:r>
                          </w:p>
                          <w:p w:rsidR="00F8282B" w:rsidRDefault="00F8282B" w:rsidP="00F8282B">
                            <w:pPr>
                              <w:jc w:val="center"/>
                            </w:pPr>
                            <w:r>
                              <w:t>2</w:t>
                            </w:r>
                          </w:p>
                          <w:p w:rsidR="00F8282B" w:rsidRDefault="00F8282B" w:rsidP="00F8282B">
                            <w:pPr>
                              <w:jc w:val="center"/>
                            </w:pPr>
                            <w: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25FB7" id="Oval 44" o:spid="_x0000_s1051" style="position:absolute;margin-left:238.5pt;margin-top:25.75pt;width:39.75pt;height:6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" fillcolor="white [3201]" strokecolor="black [3213]" strokeweight="1pt">
                <v:stroke joinstyle="miter"/>
                <v:textbox>
                  <w:txbxContent>
                    <w:p w:rsidR="00F8282B" w:rsidRDefault="00F8282B" w:rsidP="00F8282B">
                      <w:pPr>
                        <w:jc w:val="center"/>
                      </w:pPr>
                      <w:r>
                        <w:t>20</w:t>
                      </w:r>
                    </w:p>
                    <w:p w:rsidR="00F8282B" w:rsidRDefault="00F8282B" w:rsidP="00F8282B">
                      <w:pPr>
                        <w:jc w:val="center"/>
                      </w:pPr>
                      <w:r>
                        <w:t>2</w:t>
                      </w:r>
                    </w:p>
                    <w:p w:rsidR="00F8282B" w:rsidRDefault="00F8282B" w:rsidP="00F8282B">
                      <w:pPr>
                        <w:jc w:val="center"/>
                      </w:pPr>
                      <w:r>
                        <w:t>80</w:t>
                      </w:r>
                    </w:p>
                  </w:txbxContent>
                </v:textbox>
              </v:oval>
            </w:pict>
          </mc:Fallback>
        </mc:AlternateContent>
      </w:r>
      <w:r w:rsidR="008B37DC">
        <w:rPr>
          <w:rFonts w:cstheme="minorHAnsi" w:hint="cs"/>
          <w:noProof/>
          <w:color w:val="000000" w:themeColor="text1"/>
          <w:sz w:val="28"/>
          <w:szCs w:val="28"/>
          <w:rtl/>
        </w:rPr>
        <mc:AlternateContent>
          <mc:Choice Requires="wps">
            <w:drawing>
              <wp:anchor distT="0" distB="0" distL="114300" distR="114300" simplePos="0" relativeHeight="251698176" behindDoc="0" locked="0" layoutInCell="1" allowOverlap="1" wp14:anchorId="0D2BC139" wp14:editId="62A06CDD">
                <wp:simplePos x="0" y="0"/>
                <wp:positionH relativeFrom="margin">
                  <wp:posOffset>5410200</wp:posOffset>
                </wp:positionH>
                <wp:positionV relativeFrom="paragraph">
                  <wp:posOffset>288925</wp:posOffset>
                </wp:positionV>
                <wp:extent cx="523875" cy="771525"/>
                <wp:effectExtent l="0" t="0" r="28575" b="28575"/>
                <wp:wrapNone/>
                <wp:docPr id="41" name="Oval 41"/>
                <wp:cNvGraphicFramePr/>
                <a:graphic xmlns:a="http://schemas.openxmlformats.org/drawingml/2006/main">
                  <a:graphicData uri="http://schemas.microsoft.com/office/word/2010/wordprocessingShape">
                    <wps:wsp>
                      <wps:cNvSpPr/>
                      <wps:spPr>
                        <a:xfrm>
                          <a:off x="0" y="0"/>
                          <a:ext cx="523875" cy="771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7DC" w:rsidRDefault="008B37DC" w:rsidP="008B37DC">
                            <w:pPr>
                              <w:jc w:val="center"/>
                            </w:pPr>
                            <w:r>
                              <w:t>0</w:t>
                            </w:r>
                          </w:p>
                          <w:p w:rsidR="008B37DC" w:rsidRDefault="008B37DC" w:rsidP="008B37DC">
                            <w:pPr>
                              <w:jc w:val="center"/>
                            </w:pPr>
                            <w:r>
                              <w:t>0</w:t>
                            </w:r>
                          </w:p>
                          <w:p w:rsidR="008B37DC" w:rsidRDefault="008B37DC" w:rsidP="008B37DC">
                            <w:r>
                              <w:t xml:space="preserve"> 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BC139" id="Oval 41" o:spid="_x0000_s1052" style="position:absolute;margin-left:426pt;margin-top:22.75pt;width:41.25pt;height:60.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" fillcolor="white [3201]" strokecolor="black [3213]" strokeweight="1pt">
                <v:stroke joinstyle="miter"/>
                <v:textbox>
                  <w:txbxContent>
                    <w:p w:rsidR="008B37DC" w:rsidRDefault="008B37DC" w:rsidP="008B37DC">
                      <w:pPr>
                        <w:jc w:val="center"/>
                      </w:pPr>
                      <w:r>
                        <w:t>0</w:t>
                      </w:r>
                    </w:p>
                    <w:p w:rsidR="008B37DC" w:rsidRDefault="008B37DC" w:rsidP="008B37DC">
                      <w:pPr>
                        <w:jc w:val="center"/>
                      </w:pPr>
                      <w:r>
                        <w:t>0</w:t>
                      </w:r>
                    </w:p>
                    <w:p w:rsidR="008B37DC" w:rsidRDefault="008B37DC" w:rsidP="008B37DC">
                      <w:r>
                        <w:t xml:space="preserve"> 69</w:t>
                      </w:r>
                    </w:p>
                  </w:txbxContent>
                </v:textbox>
                <w10:wrap anchorx="margin"/>
              </v:oval>
            </w:pict>
          </mc:Fallback>
        </mc:AlternateContent>
      </w:r>
      <w:r w:rsidR="008B37DC">
        <w:rPr>
          <w:rFonts w:cstheme="minorHAnsi" w:hint="cs"/>
          <w:noProof/>
          <w:color w:val="000000" w:themeColor="text1"/>
          <w:sz w:val="28"/>
          <w:szCs w:val="28"/>
          <w:rtl/>
        </w:rPr>
        <mc:AlternateContent>
          <mc:Choice Requires="wps">
            <w:drawing>
              <wp:anchor distT="0" distB="0" distL="114300" distR="114300" simplePos="0" relativeHeight="251697152" behindDoc="0" locked="0" layoutInCell="1" allowOverlap="1" wp14:anchorId="3F7D4D3A" wp14:editId="450875F9">
                <wp:simplePos x="0" y="0"/>
                <wp:positionH relativeFrom="column">
                  <wp:posOffset>4743450</wp:posOffset>
                </wp:positionH>
                <wp:positionV relativeFrom="paragraph">
                  <wp:posOffset>22225</wp:posOffset>
                </wp:positionV>
                <wp:extent cx="742950" cy="3810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74295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DE290" id="Straight Connector 4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75pt" to="6in,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" strokecolor="black [3200]" strokeweight=".5pt">
                <v:stroke joinstyle="miter"/>
              </v:line>
            </w:pict>
          </mc:Fallback>
        </mc:AlternateContent>
      </w:r>
      <w:r>
        <w:rPr>
          <w:rFonts w:cstheme="minorHAnsi" w:hint="cs"/>
          <w:color w:val="000000" w:themeColor="text1"/>
          <w:sz w:val="28"/>
          <w:szCs w:val="28"/>
          <w:rtl/>
          <w:lang w:bidi="fa-IR"/>
        </w:rPr>
        <w:t xml:space="preserve">                               </w:t>
      </w:r>
    </w:p>
    <w:p w:rsidR="00CD5E3B" w:rsidRPr="00CD5E3B" w:rsidRDefault="00CD5E3B" w:rsidP="00CD5E3B">
      <w:pPr>
        <w:bidi/>
        <w:rPr>
          <w:rFonts w:cstheme="minorHAnsi"/>
          <w:sz w:val="28"/>
          <w:szCs w:val="28"/>
          <w:rtl/>
          <w:lang w:bidi="fa-IR"/>
        </w:rPr>
      </w:pPr>
    </w:p>
    <w:p w:rsidR="00CD5E3B" w:rsidRPr="00CD5E3B" w:rsidRDefault="00CD5E3B" w:rsidP="00CD5E3B">
      <w:pPr>
        <w:bidi/>
        <w:rPr>
          <w:rFonts w:cstheme="minorHAnsi"/>
          <w:sz w:val="28"/>
          <w:szCs w:val="28"/>
          <w:rtl/>
          <w:lang w:bidi="fa-IR"/>
        </w:rPr>
      </w:pPr>
    </w:p>
    <w:p w:rsidR="00CD5E3B" w:rsidRPr="00CD5E3B" w:rsidRDefault="00FB3BE8" w:rsidP="00CD5E3B">
      <w:pPr>
        <w:bidi/>
        <w:rPr>
          <w:rFonts w:cstheme="minorHAnsi"/>
          <w:sz w:val="28"/>
          <w:szCs w:val="28"/>
          <w:rtl/>
          <w:lang w:bidi="fa-IR"/>
        </w:rPr>
      </w:pPr>
      <w:r>
        <w:rPr>
          <w:rFonts w:cstheme="minorHAnsi"/>
          <w:noProof/>
          <w:sz w:val="28"/>
          <w:szCs w:val="28"/>
          <w:rtl/>
        </w:rPr>
        <mc:AlternateContent>
          <mc:Choice Requires="wps">
            <w:drawing>
              <wp:anchor distT="0" distB="0" distL="114300" distR="114300" simplePos="0" relativeHeight="251724800" behindDoc="0" locked="0" layoutInCell="1" allowOverlap="1" wp14:anchorId="70A2AB5E" wp14:editId="2B953427">
                <wp:simplePos x="0" y="0"/>
                <wp:positionH relativeFrom="column">
                  <wp:posOffset>2533650</wp:posOffset>
                </wp:positionH>
                <wp:positionV relativeFrom="paragraph">
                  <wp:posOffset>152400</wp:posOffset>
                </wp:positionV>
                <wp:extent cx="238125" cy="247650"/>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schemeClr val="bg1"/>
                          </a:solidFill>
                        </a:ln>
                      </wps:spPr>
                      <wps:txbx>
                        <w:txbxContent>
                          <w:p w:rsidR="00FB3BE8" w:rsidRDefault="00FB3BE8">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2AB5E" id="Text Box 70" o:spid="_x0000_s1053" type="#_x0000_t202" style="position:absolute;left:0;text-align:left;margin-left:199.5pt;margin-top:12pt;width:18.75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" fillcolor="white [3201]" strokecolor="white [3212]" strokeweight=".5pt">
                <v:textbox>
                  <w:txbxContent>
                    <w:p w:rsidR="00FB3BE8" w:rsidRDefault="00FB3BE8">
                      <w:r>
                        <w:t>y</w:t>
                      </w:r>
                    </w:p>
                  </w:txbxContent>
                </v:textbox>
              </v:shape>
            </w:pict>
          </mc:Fallback>
        </mc:AlternateContent>
      </w:r>
      <w:r>
        <w:rPr>
          <w:rFonts w:cstheme="minorHAnsi"/>
          <w:noProof/>
          <w:sz w:val="28"/>
          <w:szCs w:val="28"/>
          <w:rtl/>
        </w:rPr>
        <mc:AlternateContent>
          <mc:Choice Requires="wps">
            <w:drawing>
              <wp:anchor distT="0" distB="0" distL="114300" distR="114300" simplePos="0" relativeHeight="251723776" behindDoc="0" locked="0" layoutInCell="1" allowOverlap="1" wp14:anchorId="15FE9184" wp14:editId="62212428">
                <wp:simplePos x="0" y="0"/>
                <wp:positionH relativeFrom="column">
                  <wp:posOffset>3676650</wp:posOffset>
                </wp:positionH>
                <wp:positionV relativeFrom="paragraph">
                  <wp:posOffset>161925</wp:posOffset>
                </wp:positionV>
                <wp:extent cx="228600" cy="2476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schemeClr val="bg1"/>
                          </a:solidFill>
                        </a:ln>
                      </wps:spPr>
                      <wps:txbx>
                        <w:txbxContent>
                          <w:p w:rsidR="00FB3BE8" w:rsidRDefault="00FB3BE8">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E9184" id="Text Box 69" o:spid="_x0000_s1054" type="#_x0000_t202" style="position:absolute;left:0;text-align:left;margin-left:289.5pt;margin-top:12.75pt;width:18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" fillcolor="white [3201]" strokecolor="white [3212]" strokeweight=".5pt">
                <v:textbox>
                  <w:txbxContent>
                    <w:p w:rsidR="00FB3BE8" w:rsidRDefault="00FB3BE8">
                      <w:r>
                        <w:t>N</w:t>
                      </w:r>
                    </w:p>
                  </w:txbxContent>
                </v:textbox>
              </v:shape>
            </w:pict>
          </mc:Fallback>
        </mc:AlternateContent>
      </w:r>
    </w:p>
    <w:p w:rsidR="00CD5E3B" w:rsidRPr="00CD5E3B" w:rsidRDefault="00CD5E3B" w:rsidP="00CD5E3B">
      <w:pPr>
        <w:bidi/>
        <w:rPr>
          <w:rFonts w:cstheme="minorHAnsi"/>
          <w:sz w:val="28"/>
          <w:szCs w:val="28"/>
          <w:rtl/>
          <w:lang w:bidi="fa-IR"/>
        </w:rPr>
      </w:pPr>
    </w:p>
    <w:p w:rsidR="00CD5E3B" w:rsidRPr="00CD5E3B" w:rsidRDefault="00CD5E3B" w:rsidP="00CD5E3B">
      <w:pPr>
        <w:bidi/>
        <w:rPr>
          <w:rFonts w:cstheme="minorHAnsi"/>
          <w:sz w:val="28"/>
          <w:szCs w:val="28"/>
          <w:rtl/>
          <w:lang w:bidi="fa-IR"/>
        </w:rPr>
      </w:pPr>
    </w:p>
    <w:p w:rsidR="00CD5E3B" w:rsidRPr="00CD5E3B" w:rsidRDefault="00CD5E3B" w:rsidP="00CD5E3B">
      <w:pPr>
        <w:bidi/>
        <w:rPr>
          <w:rFonts w:cstheme="minorHAnsi"/>
          <w:sz w:val="28"/>
          <w:szCs w:val="28"/>
          <w:rtl/>
          <w:lang w:bidi="fa-IR"/>
        </w:rPr>
      </w:pPr>
    </w:p>
    <w:p w:rsidR="00CD5E3B" w:rsidRPr="00CD5E3B" w:rsidRDefault="004040C7" w:rsidP="00CD5E3B">
      <w:pPr>
        <w:bidi/>
        <w:rPr>
          <w:rFonts w:cstheme="minorHAnsi"/>
          <w:sz w:val="28"/>
          <w:szCs w:val="28"/>
          <w:rtl/>
          <w:lang w:bidi="fa-IR"/>
        </w:rPr>
      </w:pPr>
      <w:r>
        <w:rPr>
          <w:rFonts w:cstheme="minorHAnsi"/>
          <w:noProof/>
          <w:sz w:val="28"/>
          <w:szCs w:val="28"/>
          <w:rtl/>
        </w:rPr>
        <mc:AlternateContent>
          <mc:Choice Requires="wps">
            <w:drawing>
              <wp:anchor distT="0" distB="0" distL="114300" distR="114300" simplePos="0" relativeHeight="251730944" behindDoc="0" locked="0" layoutInCell="1" allowOverlap="1" wp14:anchorId="71F88B99" wp14:editId="671070FA">
                <wp:simplePos x="0" y="0"/>
                <wp:positionH relativeFrom="column">
                  <wp:posOffset>1638300</wp:posOffset>
                </wp:positionH>
                <wp:positionV relativeFrom="paragraph">
                  <wp:posOffset>93980</wp:posOffset>
                </wp:positionV>
                <wp:extent cx="190500" cy="28575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190500" cy="285750"/>
                        </a:xfrm>
                        <a:prstGeom prst="rect">
                          <a:avLst/>
                        </a:prstGeom>
                        <a:solidFill>
                          <a:schemeClr val="lt1"/>
                        </a:solidFill>
                        <a:ln w="6350">
                          <a:solidFill>
                            <a:schemeClr val="bg1"/>
                          </a:solidFill>
                        </a:ln>
                      </wps:spPr>
                      <wps:txbx>
                        <w:txbxContent>
                          <w:p w:rsidR="004040C7" w:rsidRDefault="004040C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88B99" id="Text Box 76" o:spid="_x0000_s1055" type="#_x0000_t202" style="position:absolute;left:0;text-align:left;margin-left:129pt;margin-top:7.4pt;width:1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" fillcolor="white [3201]" strokecolor="white [3212]" strokeweight=".5pt">
                <v:textbox>
                  <w:txbxContent>
                    <w:p w:rsidR="004040C7" w:rsidRDefault="004040C7">
                      <w:r>
                        <w:t>y</w:t>
                      </w:r>
                    </w:p>
                  </w:txbxContent>
                </v:textbox>
              </v:shape>
            </w:pict>
          </mc:Fallback>
        </mc:AlternateContent>
      </w:r>
      <w:r>
        <w:rPr>
          <w:rFonts w:cstheme="minorHAnsi"/>
          <w:noProof/>
          <w:sz w:val="28"/>
          <w:szCs w:val="28"/>
          <w:rtl/>
        </w:rPr>
        <mc:AlternateContent>
          <mc:Choice Requires="wps">
            <w:drawing>
              <wp:anchor distT="0" distB="0" distL="114300" distR="114300" simplePos="0" relativeHeight="251729920" behindDoc="0" locked="0" layoutInCell="1" allowOverlap="1" wp14:anchorId="2F9D9A08" wp14:editId="4C2ADEFA">
                <wp:simplePos x="0" y="0"/>
                <wp:positionH relativeFrom="column">
                  <wp:posOffset>2495550</wp:posOffset>
                </wp:positionH>
                <wp:positionV relativeFrom="paragraph">
                  <wp:posOffset>160655</wp:posOffset>
                </wp:positionV>
                <wp:extent cx="247650" cy="21907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schemeClr val="bg1"/>
                          </a:solidFill>
                        </a:ln>
                      </wps:spPr>
                      <wps:txbx>
                        <w:txbxContent>
                          <w:p w:rsidR="004040C7" w:rsidRDefault="004040C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D9A08" id="Text Box 75" o:spid="_x0000_s1056" type="#_x0000_t202" style="position:absolute;left:0;text-align:left;margin-left:196.5pt;margin-top:12.65pt;width:19.5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" fillcolor="white [3201]" strokecolor="white [3212]" strokeweight=".5pt">
                <v:textbox>
                  <w:txbxContent>
                    <w:p w:rsidR="004040C7" w:rsidRDefault="004040C7">
                      <w:r>
                        <w:t>N</w:t>
                      </w:r>
                    </w:p>
                  </w:txbxContent>
                </v:textbox>
              </v:shape>
            </w:pict>
          </mc:Fallback>
        </mc:AlternateContent>
      </w:r>
      <w:r w:rsidR="00FB3BE8">
        <w:rPr>
          <w:rFonts w:cstheme="minorHAnsi"/>
          <w:noProof/>
          <w:sz w:val="28"/>
          <w:szCs w:val="28"/>
          <w:rtl/>
        </w:rPr>
        <mc:AlternateContent>
          <mc:Choice Requires="wps">
            <w:drawing>
              <wp:anchor distT="0" distB="0" distL="114300" distR="114300" simplePos="0" relativeHeight="251726848" behindDoc="0" locked="0" layoutInCell="1" allowOverlap="1" wp14:anchorId="23B8EDE5" wp14:editId="088B3234">
                <wp:simplePos x="0" y="0"/>
                <wp:positionH relativeFrom="column">
                  <wp:posOffset>3524250</wp:posOffset>
                </wp:positionH>
                <wp:positionV relativeFrom="paragraph">
                  <wp:posOffset>179705</wp:posOffset>
                </wp:positionV>
                <wp:extent cx="228600" cy="26670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lt1"/>
                        </a:solidFill>
                        <a:ln w="6350">
                          <a:solidFill>
                            <a:schemeClr val="bg1"/>
                          </a:solidFill>
                        </a:ln>
                      </wps:spPr>
                      <wps:txbx>
                        <w:txbxContent>
                          <w:p w:rsidR="00FB3BE8" w:rsidRDefault="00FB3BE8">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EDE5" id="Text Box 72" o:spid="_x0000_s1057" type="#_x0000_t202" style="position:absolute;left:0;text-align:left;margin-left:277.5pt;margin-top:14.15pt;width:18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" fillcolor="white [3201]" strokecolor="white [3212]" strokeweight=".5pt">
                <v:textbox>
                  <w:txbxContent>
                    <w:p w:rsidR="00FB3BE8" w:rsidRDefault="00FB3BE8">
                      <w:r>
                        <w:t>y</w:t>
                      </w:r>
                    </w:p>
                  </w:txbxContent>
                </v:textbox>
              </v:shape>
            </w:pict>
          </mc:Fallback>
        </mc:AlternateContent>
      </w:r>
      <w:r w:rsidR="00FB3BE8">
        <w:rPr>
          <w:rFonts w:cstheme="minorHAnsi"/>
          <w:noProof/>
          <w:sz w:val="28"/>
          <w:szCs w:val="28"/>
          <w:rtl/>
        </w:rPr>
        <mc:AlternateContent>
          <mc:Choice Requires="wps">
            <w:drawing>
              <wp:anchor distT="0" distB="0" distL="114300" distR="114300" simplePos="0" relativeHeight="251725824" behindDoc="0" locked="0" layoutInCell="1" allowOverlap="1" wp14:anchorId="5F11975B" wp14:editId="40E86D2D">
                <wp:simplePos x="0" y="0"/>
                <wp:positionH relativeFrom="column">
                  <wp:posOffset>4295775</wp:posOffset>
                </wp:positionH>
                <wp:positionV relativeFrom="paragraph">
                  <wp:posOffset>217805</wp:posOffset>
                </wp:positionV>
                <wp:extent cx="914400" cy="228600"/>
                <wp:effectExtent l="0" t="0" r="10160" b="19050"/>
                <wp:wrapNone/>
                <wp:docPr id="71" name="Text Box 7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schemeClr val="bg1"/>
                          </a:solidFill>
                        </a:ln>
                      </wps:spPr>
                      <wps:txbx>
                        <w:txbxContent>
                          <w:p w:rsidR="00FB3BE8" w:rsidRDefault="00FB3BE8">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1975B" id="Text Box 71" o:spid="_x0000_s1058" type="#_x0000_t202" style="position:absolute;left:0;text-align:left;margin-left:338.25pt;margin-top:17.15pt;width:1in;height:18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" fillcolor="white [3201]" strokecolor="white [3212]" strokeweight=".5pt">
                <v:textbox>
                  <w:txbxContent>
                    <w:p w:rsidR="00FB3BE8" w:rsidRDefault="00FB3BE8">
                      <w:r>
                        <w:t>N</w:t>
                      </w:r>
                    </w:p>
                  </w:txbxContent>
                </v:textbox>
              </v:shape>
            </w:pict>
          </mc:Fallback>
        </mc:AlternateContent>
      </w:r>
    </w:p>
    <w:p w:rsidR="00CD5E3B" w:rsidRPr="00CD5E3B" w:rsidRDefault="004040C7" w:rsidP="00CD5E3B">
      <w:pPr>
        <w:bidi/>
        <w:rPr>
          <w:rFonts w:cstheme="minorHAnsi"/>
          <w:sz w:val="28"/>
          <w:szCs w:val="28"/>
          <w:rtl/>
          <w:lang w:bidi="fa-IR"/>
        </w:rPr>
      </w:pPr>
      <w:r>
        <w:rPr>
          <w:rFonts w:cstheme="minorHAnsi" w:hint="cs"/>
          <w:noProof/>
          <w:color w:val="000000" w:themeColor="text1"/>
          <w:sz w:val="28"/>
          <w:szCs w:val="28"/>
          <w:rtl/>
        </w:rPr>
        <mc:AlternateContent>
          <mc:Choice Requires="wps">
            <w:drawing>
              <wp:anchor distT="0" distB="0" distL="114300" distR="114300" simplePos="0" relativeHeight="251709440" behindDoc="0" locked="0" layoutInCell="1" allowOverlap="1" wp14:anchorId="7E7771D4" wp14:editId="4756CFAC">
                <wp:simplePos x="0" y="0"/>
                <wp:positionH relativeFrom="column">
                  <wp:posOffset>1257300</wp:posOffset>
                </wp:positionH>
                <wp:positionV relativeFrom="paragraph">
                  <wp:posOffset>162560</wp:posOffset>
                </wp:positionV>
                <wp:extent cx="485775" cy="838200"/>
                <wp:effectExtent l="0" t="0" r="28575" b="19050"/>
                <wp:wrapNone/>
                <wp:docPr id="54" name="Oval 54"/>
                <wp:cNvGraphicFramePr/>
                <a:graphic xmlns:a="http://schemas.openxmlformats.org/drawingml/2006/main">
                  <a:graphicData uri="http://schemas.microsoft.com/office/word/2010/wordprocessingShape">
                    <wps:wsp>
                      <wps:cNvSpPr/>
                      <wps:spPr>
                        <a:xfrm>
                          <a:off x="0" y="0"/>
                          <a:ext cx="485775"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25D8" w:rsidRDefault="002725D8" w:rsidP="002725D8">
                            <w:pPr>
                              <w:jc w:val="center"/>
                            </w:pPr>
                            <w:r>
                              <w:t>85</w:t>
                            </w:r>
                          </w:p>
                          <w:p w:rsidR="002725D8" w:rsidRDefault="002725D8" w:rsidP="002725D8">
                            <w:pPr>
                              <w:jc w:val="center"/>
                            </w:pPr>
                            <w:r>
                              <w:t>14</w:t>
                            </w:r>
                          </w:p>
                          <w:p w:rsidR="002725D8" w:rsidRDefault="002725D8" w:rsidP="002725D8">
                            <w:pPr>
                              <w:jc w:val="center"/>
                            </w:pPr>
                            <w: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771D4" id="Oval 54" o:spid="_x0000_s1059" style="position:absolute;left:0;text-align:left;margin-left:99pt;margin-top:12.8pt;width:38.25pt;height: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" fillcolor="white [3201]" strokecolor="black [3213]" strokeweight="1pt">
                <v:stroke joinstyle="miter"/>
                <v:textbox>
                  <w:txbxContent>
                    <w:p w:rsidR="002725D8" w:rsidRDefault="002725D8" w:rsidP="002725D8">
                      <w:pPr>
                        <w:jc w:val="center"/>
                      </w:pPr>
                      <w:r>
                        <w:t>85</w:t>
                      </w:r>
                    </w:p>
                    <w:p w:rsidR="002725D8" w:rsidRDefault="002725D8" w:rsidP="002725D8">
                      <w:pPr>
                        <w:jc w:val="center"/>
                      </w:pPr>
                      <w:r>
                        <w:t>14</w:t>
                      </w:r>
                    </w:p>
                    <w:p w:rsidR="002725D8" w:rsidRDefault="002725D8" w:rsidP="002725D8">
                      <w:pPr>
                        <w:jc w:val="center"/>
                      </w:pPr>
                      <w:r>
                        <w:t>80</w:t>
                      </w:r>
                    </w:p>
                  </w:txbxContent>
                </v:textbox>
              </v:oval>
            </w:pict>
          </mc:Fallback>
        </mc:AlternateContent>
      </w:r>
    </w:p>
    <w:p w:rsidR="00CD5E3B" w:rsidRPr="00CD5E3B" w:rsidRDefault="00CD5E3B" w:rsidP="00CD5E3B">
      <w:pPr>
        <w:bidi/>
        <w:rPr>
          <w:rFonts w:cstheme="minorHAnsi"/>
          <w:sz w:val="28"/>
          <w:szCs w:val="28"/>
          <w:rtl/>
          <w:lang w:bidi="fa-IR"/>
        </w:rPr>
      </w:pPr>
    </w:p>
    <w:p w:rsidR="00CD5E3B" w:rsidRPr="00CD5E3B" w:rsidRDefault="00CD5E3B" w:rsidP="00CD5E3B">
      <w:pPr>
        <w:bidi/>
        <w:rPr>
          <w:rFonts w:cstheme="minorHAnsi"/>
          <w:sz w:val="28"/>
          <w:szCs w:val="28"/>
          <w:rtl/>
          <w:lang w:bidi="fa-IR"/>
        </w:rPr>
      </w:pPr>
    </w:p>
    <w:p w:rsidR="00CD5E3B" w:rsidRPr="00CD5E3B" w:rsidRDefault="004040C7" w:rsidP="00CD5E3B">
      <w:pPr>
        <w:bidi/>
        <w:rPr>
          <w:rFonts w:cstheme="minorHAnsi"/>
          <w:sz w:val="28"/>
          <w:szCs w:val="28"/>
          <w:rtl/>
          <w:lang w:bidi="fa-IR"/>
        </w:rPr>
      </w:pPr>
      <w:r>
        <w:rPr>
          <w:rFonts w:cs="Times New Roman"/>
          <w:noProof/>
          <w:sz w:val="28"/>
          <w:szCs w:val="28"/>
          <w:rtl/>
        </w:rPr>
        <mc:AlternateContent>
          <mc:Choice Requires="wps">
            <w:drawing>
              <wp:anchor distT="0" distB="0" distL="114300" distR="114300" simplePos="0" relativeHeight="251728896" behindDoc="0" locked="0" layoutInCell="1" allowOverlap="1" wp14:anchorId="70023309" wp14:editId="1F6CD4A3">
                <wp:simplePos x="0" y="0"/>
                <wp:positionH relativeFrom="column">
                  <wp:posOffset>3076575</wp:posOffset>
                </wp:positionH>
                <wp:positionV relativeFrom="paragraph">
                  <wp:posOffset>196850</wp:posOffset>
                </wp:positionV>
                <wp:extent cx="200025" cy="238125"/>
                <wp:effectExtent l="0" t="0" r="28575" b="28575"/>
                <wp:wrapNone/>
                <wp:docPr id="74" name="Text Box 74"/>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solidFill>
                            <a:schemeClr val="bg1"/>
                          </a:solidFill>
                        </a:ln>
                      </wps:spPr>
                      <wps:txbx>
                        <w:txbxContent>
                          <w:p w:rsidR="00FB3BE8" w:rsidRDefault="00FB3BE8">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23309" id="Text Box 74" o:spid="_x0000_s1060" type="#_x0000_t202" style="position:absolute;left:0;text-align:left;margin-left:242.25pt;margin-top:15.5pt;width:15.7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" fillcolor="white [3201]" strokecolor="white [3212]" strokeweight=".5pt">
                <v:textbox>
                  <w:txbxContent>
                    <w:p w:rsidR="00FB3BE8" w:rsidRDefault="00FB3BE8">
                      <w:r>
                        <w:t>y</w:t>
                      </w:r>
                    </w:p>
                  </w:txbxContent>
                </v:textbox>
              </v:shape>
            </w:pict>
          </mc:Fallback>
        </mc:AlternateContent>
      </w:r>
    </w:p>
    <w:p w:rsidR="00CD5E3B" w:rsidRDefault="00FB3BE8" w:rsidP="00CD5E3B">
      <w:pPr>
        <w:bidi/>
        <w:rPr>
          <w:rFonts w:cstheme="minorHAnsi"/>
          <w:sz w:val="28"/>
          <w:szCs w:val="28"/>
          <w:rtl/>
          <w:lang w:bidi="fa-IR"/>
        </w:rPr>
      </w:pPr>
      <w:r>
        <w:rPr>
          <w:rFonts w:cstheme="minorHAnsi"/>
          <w:noProof/>
          <w:sz w:val="28"/>
          <w:szCs w:val="28"/>
          <w:rtl/>
        </w:rPr>
        <mc:AlternateContent>
          <mc:Choice Requires="wps">
            <w:drawing>
              <wp:anchor distT="0" distB="0" distL="114300" distR="114300" simplePos="0" relativeHeight="251727872" behindDoc="0" locked="0" layoutInCell="1" allowOverlap="1" wp14:anchorId="00D7AAFF" wp14:editId="6CC7999A">
                <wp:simplePos x="0" y="0"/>
                <wp:positionH relativeFrom="column">
                  <wp:posOffset>3857625</wp:posOffset>
                </wp:positionH>
                <wp:positionV relativeFrom="paragraph">
                  <wp:posOffset>56515</wp:posOffset>
                </wp:positionV>
                <wp:extent cx="247650" cy="219075"/>
                <wp:effectExtent l="0" t="0" r="19050" b="28575"/>
                <wp:wrapNone/>
                <wp:docPr id="73" name="Text Box 73"/>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schemeClr val="bg1"/>
                          </a:solidFill>
                        </a:ln>
                      </wps:spPr>
                      <wps:txbx>
                        <w:txbxContent>
                          <w:p w:rsidR="00FB3BE8" w:rsidRDefault="00FB3BE8">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7AAFF" id="Text Box 73" o:spid="_x0000_s1061" type="#_x0000_t202" style="position:absolute;left:0;text-align:left;margin-left:303.75pt;margin-top:4.45pt;width:19.5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" fillcolor="white [3201]" strokecolor="white [3212]" strokeweight=".5pt">
                <v:textbox>
                  <w:txbxContent>
                    <w:p w:rsidR="00FB3BE8" w:rsidRDefault="00FB3BE8">
                      <w:r>
                        <w:t>N</w:t>
                      </w:r>
                    </w:p>
                  </w:txbxContent>
                </v:textbox>
              </v:shape>
            </w:pict>
          </mc:Fallback>
        </mc:AlternateContent>
      </w:r>
    </w:p>
    <w:p w:rsidR="008B37DC" w:rsidRDefault="00CD5E3B" w:rsidP="00CD5E3B">
      <w:pPr>
        <w:tabs>
          <w:tab w:val="left" w:pos="8610"/>
        </w:tabs>
        <w:bidi/>
        <w:rPr>
          <w:rFonts w:cs="Times New Roman"/>
          <w:sz w:val="28"/>
          <w:szCs w:val="28"/>
          <w:rtl/>
          <w:lang w:bidi="fa-IR"/>
        </w:rPr>
      </w:pPr>
      <w:r>
        <w:rPr>
          <w:rFonts w:cs="Times New Roman"/>
          <w:sz w:val="28"/>
          <w:szCs w:val="28"/>
          <w:rtl/>
          <w:lang w:bidi="fa-IR"/>
        </w:rPr>
        <w:tab/>
      </w:r>
    </w:p>
    <w:p w:rsidR="00CD5E3B" w:rsidRDefault="00CD5E3B" w:rsidP="00CD5E3B">
      <w:pPr>
        <w:tabs>
          <w:tab w:val="left" w:pos="8610"/>
        </w:tabs>
        <w:bidi/>
        <w:rPr>
          <w:rFonts w:cs="Times New Roman"/>
          <w:sz w:val="28"/>
          <w:szCs w:val="28"/>
          <w:rtl/>
          <w:lang w:bidi="fa-IR"/>
        </w:rPr>
      </w:pPr>
    </w:p>
    <w:p w:rsidR="00CD5E3B" w:rsidRDefault="00CD5E3B" w:rsidP="00CD5E3B">
      <w:pPr>
        <w:tabs>
          <w:tab w:val="left" w:pos="8610"/>
        </w:tabs>
        <w:bidi/>
        <w:rPr>
          <w:rFonts w:cs="Times New Roman"/>
          <w:sz w:val="28"/>
          <w:szCs w:val="28"/>
          <w:rtl/>
          <w:lang w:bidi="fa-IR"/>
        </w:rPr>
      </w:pPr>
    </w:p>
    <w:p w:rsidR="00CD5E3B" w:rsidRDefault="004040C7" w:rsidP="00CD5E3B">
      <w:pPr>
        <w:tabs>
          <w:tab w:val="left" w:pos="8610"/>
        </w:tabs>
        <w:bidi/>
        <w:rPr>
          <w:rFonts w:cs="Times New Roman"/>
          <w:sz w:val="28"/>
          <w:szCs w:val="28"/>
          <w:rtl/>
          <w:lang w:bidi="fa-IR"/>
        </w:rPr>
      </w:pPr>
      <w:r>
        <w:rPr>
          <w:rFonts w:cs="Times New Roman"/>
          <w:noProof/>
          <w:sz w:val="28"/>
          <w:szCs w:val="28"/>
          <w:rtl/>
        </w:rPr>
        <mc:AlternateContent>
          <mc:Choice Requires="wps">
            <w:drawing>
              <wp:anchor distT="0" distB="0" distL="114300" distR="114300" simplePos="0" relativeHeight="251732992" behindDoc="0" locked="0" layoutInCell="1" allowOverlap="1">
                <wp:simplePos x="0" y="0"/>
                <wp:positionH relativeFrom="column">
                  <wp:posOffset>2438400</wp:posOffset>
                </wp:positionH>
                <wp:positionV relativeFrom="paragraph">
                  <wp:posOffset>26035</wp:posOffset>
                </wp:positionV>
                <wp:extent cx="209550" cy="257175"/>
                <wp:effectExtent l="0" t="0" r="19050" b="28575"/>
                <wp:wrapNone/>
                <wp:docPr id="78" name="Text Box 78"/>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solidFill>
                            <a:schemeClr val="bg1"/>
                          </a:solidFill>
                        </a:ln>
                      </wps:spPr>
                      <wps:txbx>
                        <w:txbxContent>
                          <w:p w:rsidR="004040C7" w:rsidRDefault="004040C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62" type="#_x0000_t202" style="position:absolute;left:0;text-align:left;margin-left:192pt;margin-top:2.05pt;width:16.5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" fillcolor="white [3201]" strokecolor="white [3212]" strokeweight=".5pt">
                <v:textbox>
                  <w:txbxContent>
                    <w:p w:rsidR="004040C7" w:rsidRDefault="004040C7">
                      <w:r>
                        <w:t>y</w:t>
                      </w:r>
                    </w:p>
                  </w:txbxContent>
                </v:textbox>
              </v:shape>
            </w:pict>
          </mc:Fallback>
        </mc:AlternateContent>
      </w:r>
      <w:r>
        <w:rPr>
          <w:rFonts w:cs="Times New Roman"/>
          <w:noProof/>
          <w:sz w:val="28"/>
          <w:szCs w:val="28"/>
          <w:rtl/>
        </w:rPr>
        <mc:AlternateContent>
          <mc:Choice Requires="wps">
            <w:drawing>
              <wp:anchor distT="0" distB="0" distL="114300" distR="114300" simplePos="0" relativeHeight="251731968" behindDoc="0" locked="0" layoutInCell="1" allowOverlap="1">
                <wp:simplePos x="0" y="0"/>
                <wp:positionH relativeFrom="column">
                  <wp:posOffset>3276600</wp:posOffset>
                </wp:positionH>
                <wp:positionV relativeFrom="paragraph">
                  <wp:posOffset>83185</wp:posOffset>
                </wp:positionV>
                <wp:extent cx="238125" cy="209550"/>
                <wp:effectExtent l="0" t="0" r="28575" b="19050"/>
                <wp:wrapNone/>
                <wp:docPr id="77" name="Text Box 77"/>
                <wp:cNvGraphicFramePr/>
                <a:graphic xmlns:a="http://schemas.openxmlformats.org/drawingml/2006/main">
                  <a:graphicData uri="http://schemas.microsoft.com/office/word/2010/wordprocessingShape">
                    <wps:wsp>
                      <wps:cNvSpPr txBox="1"/>
                      <wps:spPr>
                        <a:xfrm>
                          <a:off x="0" y="0"/>
                          <a:ext cx="238125" cy="209550"/>
                        </a:xfrm>
                        <a:prstGeom prst="rect">
                          <a:avLst/>
                        </a:prstGeom>
                        <a:solidFill>
                          <a:schemeClr val="lt1"/>
                        </a:solidFill>
                        <a:ln w="6350">
                          <a:solidFill>
                            <a:schemeClr val="bg1"/>
                          </a:solidFill>
                        </a:ln>
                      </wps:spPr>
                      <wps:txbx>
                        <w:txbxContent>
                          <w:p w:rsidR="004040C7" w:rsidRDefault="004040C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63" type="#_x0000_t202" style="position:absolute;left:0;text-align:left;margin-left:258pt;margin-top:6.55pt;width:18.75pt;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" fillcolor="white [3201]" strokecolor="white [3212]" strokeweight=".5pt">
                <v:textbox>
                  <w:txbxContent>
                    <w:p w:rsidR="004040C7" w:rsidRDefault="004040C7">
                      <w:r>
                        <w:t>N</w:t>
                      </w:r>
                    </w:p>
                  </w:txbxContent>
                </v:textbox>
              </v:shape>
            </w:pict>
          </mc:Fallback>
        </mc:AlternateContent>
      </w:r>
    </w:p>
    <w:p w:rsidR="00CD5E3B" w:rsidRDefault="00CD5E3B" w:rsidP="00CD5E3B">
      <w:pPr>
        <w:tabs>
          <w:tab w:val="left" w:pos="8610"/>
        </w:tabs>
        <w:bidi/>
        <w:rPr>
          <w:rFonts w:cs="Times New Roman"/>
          <w:sz w:val="28"/>
          <w:szCs w:val="28"/>
          <w:rtl/>
          <w:lang w:bidi="fa-IR"/>
        </w:rPr>
      </w:pPr>
    </w:p>
    <w:p w:rsidR="00CD5E3B" w:rsidRPr="00CD5E3B" w:rsidRDefault="00CD5E3B" w:rsidP="00CD5E3B">
      <w:pPr>
        <w:pStyle w:val="ListParagraph"/>
        <w:numPr>
          <w:ilvl w:val="0"/>
          <w:numId w:val="1"/>
        </w:numPr>
        <w:tabs>
          <w:tab w:val="left" w:pos="8610"/>
        </w:tabs>
        <w:bidi/>
        <w:rPr>
          <w:rFonts w:cstheme="minorHAnsi"/>
          <w:color w:val="002060"/>
          <w:sz w:val="28"/>
          <w:szCs w:val="28"/>
          <w:lang w:bidi="fa-IR"/>
        </w:rPr>
      </w:pPr>
      <w:r>
        <w:rPr>
          <w:rFonts w:cstheme="minorHAnsi" w:hint="cs"/>
          <w:color w:val="002060"/>
          <w:sz w:val="28"/>
          <w:szCs w:val="28"/>
          <w:rtl/>
          <w:lang w:bidi="fa-IR"/>
        </w:rPr>
        <w:lastRenderedPageBreak/>
        <w:t xml:space="preserve">کلاس </w:t>
      </w:r>
      <w:r>
        <w:rPr>
          <w:rFonts w:cstheme="minorHAnsi"/>
          <w:color w:val="002060"/>
          <w:sz w:val="28"/>
          <w:szCs w:val="28"/>
          <w:lang w:bidi="fa-IR"/>
        </w:rPr>
        <w:t>NP</w:t>
      </w:r>
      <w:r>
        <w:rPr>
          <w:rFonts w:hint="cs"/>
          <w:color w:val="002060"/>
          <w:sz w:val="28"/>
          <w:szCs w:val="28"/>
          <w:rtl/>
          <w:lang w:bidi="fa-IR"/>
        </w:rPr>
        <w:t xml:space="preserve"> و مجموعه مسائل مربوطه را تعریف کنید و دو مثال بزنید. </w:t>
      </w:r>
    </w:p>
    <w:p w:rsidR="00CD5E3B" w:rsidRDefault="00CD5E3B" w:rsidP="00CD5E3B">
      <w:pPr>
        <w:tabs>
          <w:tab w:val="left" w:pos="8610"/>
        </w:tabs>
        <w:bidi/>
        <w:ind w:left="345"/>
        <w:rPr>
          <w:rFonts w:cstheme="minorHAnsi"/>
          <w:color w:val="002060"/>
          <w:sz w:val="28"/>
          <w:szCs w:val="28"/>
          <w:rtl/>
          <w:lang w:bidi="fa-IR"/>
        </w:rPr>
      </w:pPr>
    </w:p>
    <w:p w:rsidR="00CD5E3B" w:rsidRDefault="00CD5E3B" w:rsidP="00CD5E3B">
      <w:pPr>
        <w:tabs>
          <w:tab w:val="left" w:pos="8610"/>
        </w:tabs>
        <w:bidi/>
        <w:ind w:left="345"/>
        <w:rPr>
          <w:color w:val="171717" w:themeColor="background2" w:themeShade="1A"/>
          <w:sz w:val="24"/>
          <w:szCs w:val="24"/>
          <w:rtl/>
          <w:lang w:bidi="fa-IR"/>
        </w:rPr>
      </w:pPr>
      <w:r>
        <w:rPr>
          <w:rFonts w:cstheme="minorHAnsi" w:hint="cs"/>
          <w:color w:val="171717" w:themeColor="background2" w:themeShade="1A"/>
          <w:sz w:val="24"/>
          <w:szCs w:val="24"/>
          <w:rtl/>
          <w:lang w:bidi="fa-IR"/>
        </w:rPr>
        <w:t xml:space="preserve">برای مسائل کلاس </w:t>
      </w:r>
      <w:r>
        <w:rPr>
          <w:rFonts w:cstheme="minorHAnsi"/>
          <w:color w:val="171717" w:themeColor="background2" w:themeShade="1A"/>
          <w:sz w:val="24"/>
          <w:szCs w:val="24"/>
          <w:lang w:bidi="fa-IR"/>
        </w:rPr>
        <w:t>NP</w:t>
      </w:r>
      <w:r>
        <w:rPr>
          <w:rFonts w:hint="cs"/>
          <w:color w:val="171717" w:themeColor="background2" w:themeShade="1A"/>
          <w:sz w:val="24"/>
          <w:szCs w:val="24"/>
          <w:rtl/>
          <w:lang w:bidi="fa-IR"/>
        </w:rPr>
        <w:t xml:space="preserve"> ، کامپیوتر علاوه بر توانایی اجرای دستورهای معین، باید قادر باشد دستورات نامعین را نیز اجرا کند.</w:t>
      </w:r>
    </w:p>
    <w:p w:rsidR="00CD5E3B" w:rsidRDefault="00CD5E3B" w:rsidP="00CD5E3B">
      <w:pPr>
        <w:tabs>
          <w:tab w:val="left" w:pos="8610"/>
        </w:tabs>
        <w:bidi/>
        <w:ind w:left="345"/>
        <w:rPr>
          <w:rFonts w:cstheme="minorHAnsi"/>
          <w:color w:val="171717" w:themeColor="background2" w:themeShade="1A"/>
          <w:sz w:val="24"/>
          <w:szCs w:val="24"/>
          <w:rtl/>
          <w:lang w:bidi="fa-IR"/>
        </w:rPr>
      </w:pPr>
      <w:r>
        <w:rPr>
          <w:rFonts w:cstheme="minorHAnsi" w:hint="cs"/>
          <w:color w:val="171717" w:themeColor="background2" w:themeShade="1A"/>
          <w:sz w:val="24"/>
          <w:szCs w:val="24"/>
          <w:rtl/>
          <w:lang w:bidi="fa-IR"/>
        </w:rPr>
        <w:t>معمولا دستورهای زیر به الگوریتم های معین اضافه می شود تا به الگوریتم نامعین تبدیل شود.</w:t>
      </w:r>
    </w:p>
    <w:p w:rsidR="00CD5E3B" w:rsidRDefault="00CD5E3B" w:rsidP="00CD5E3B">
      <w:pPr>
        <w:tabs>
          <w:tab w:val="left" w:pos="8610"/>
        </w:tabs>
        <w:bidi/>
        <w:ind w:left="345"/>
        <w:rPr>
          <w:color w:val="171717" w:themeColor="background2" w:themeShade="1A"/>
          <w:sz w:val="24"/>
          <w:szCs w:val="24"/>
          <w:rtl/>
          <w:lang w:bidi="fa-IR"/>
        </w:rPr>
      </w:pPr>
      <w:r>
        <w:rPr>
          <w:rFonts w:cstheme="minorHAnsi" w:hint="cs"/>
          <w:color w:val="171717" w:themeColor="background2" w:themeShade="1A"/>
          <w:sz w:val="24"/>
          <w:szCs w:val="24"/>
          <w:rtl/>
          <w:lang w:bidi="fa-IR"/>
        </w:rPr>
        <w:t xml:space="preserve">    الف) تابعی که یکی از عماصر مجموعه ی </w:t>
      </w:r>
      <w:r>
        <w:rPr>
          <w:rFonts w:cstheme="minorHAnsi"/>
          <w:color w:val="171717" w:themeColor="background2" w:themeShade="1A"/>
          <w:sz w:val="24"/>
          <w:szCs w:val="24"/>
          <w:lang w:bidi="fa-IR"/>
        </w:rPr>
        <w:t>S</w:t>
      </w:r>
      <w:r>
        <w:rPr>
          <w:rFonts w:hint="cs"/>
          <w:color w:val="171717" w:themeColor="background2" w:themeShade="1A"/>
          <w:sz w:val="24"/>
          <w:szCs w:val="24"/>
          <w:rtl/>
          <w:lang w:bidi="fa-IR"/>
        </w:rPr>
        <w:t xml:space="preserve"> را به دلخواه انتخاب می کند.(مرحله حدس زدن)</w:t>
      </w:r>
    </w:p>
    <w:p w:rsidR="00CD5E3B" w:rsidRDefault="00CD5E3B" w:rsidP="00CD5E3B">
      <w:pPr>
        <w:tabs>
          <w:tab w:val="left" w:pos="8610"/>
        </w:tabs>
        <w:bidi/>
        <w:ind w:left="345"/>
        <w:rPr>
          <w:color w:val="171717" w:themeColor="background2" w:themeShade="1A"/>
          <w:sz w:val="24"/>
          <w:szCs w:val="24"/>
          <w:rtl/>
          <w:lang w:bidi="fa-IR"/>
        </w:rPr>
      </w:pPr>
      <w:r>
        <w:rPr>
          <w:rFonts w:hint="cs"/>
          <w:color w:val="171717" w:themeColor="background2" w:themeShade="1A"/>
          <w:sz w:val="24"/>
          <w:szCs w:val="24"/>
          <w:rtl/>
          <w:lang w:bidi="fa-IR"/>
        </w:rPr>
        <w:t xml:space="preserve">     ب) حدس، انتخاب شده و مجموعه ی </w:t>
      </w:r>
      <w:r>
        <w:rPr>
          <w:color w:val="171717" w:themeColor="background2" w:themeShade="1A"/>
          <w:sz w:val="24"/>
          <w:szCs w:val="24"/>
          <w:lang w:bidi="fa-IR"/>
        </w:rPr>
        <w:t>S</w:t>
      </w:r>
      <w:r>
        <w:rPr>
          <w:rFonts w:hint="cs"/>
          <w:color w:val="171717" w:themeColor="background2" w:themeShade="1A"/>
          <w:sz w:val="24"/>
          <w:szCs w:val="24"/>
          <w:rtl/>
          <w:lang w:bidi="fa-IR"/>
        </w:rPr>
        <w:t xml:space="preserve"> ورودی این تابع می بتشد. خروجی این تابع ، پایان </w:t>
      </w:r>
      <w:r w:rsidR="00FB3BE8">
        <w:rPr>
          <w:rFonts w:hint="cs"/>
          <w:color w:val="171717" w:themeColor="background2" w:themeShade="1A"/>
          <w:sz w:val="24"/>
          <w:szCs w:val="24"/>
          <w:rtl/>
          <w:lang w:bidi="fa-IR"/>
        </w:rPr>
        <w:t xml:space="preserve">موفق یا ناموفق </w:t>
      </w:r>
    </w:p>
    <w:p w:rsidR="00FB3BE8" w:rsidRDefault="00FB3BE8" w:rsidP="00FB3BE8">
      <w:pPr>
        <w:tabs>
          <w:tab w:val="left" w:pos="8610"/>
        </w:tabs>
        <w:bidi/>
        <w:ind w:left="345"/>
        <w:rPr>
          <w:color w:val="171717" w:themeColor="background2" w:themeShade="1A"/>
          <w:sz w:val="24"/>
          <w:szCs w:val="24"/>
          <w:rtl/>
          <w:lang w:bidi="fa-IR"/>
        </w:rPr>
      </w:pPr>
      <w:r>
        <w:rPr>
          <w:rFonts w:hint="cs"/>
          <w:color w:val="171717" w:themeColor="background2" w:themeShade="1A"/>
          <w:sz w:val="24"/>
          <w:szCs w:val="24"/>
          <w:rtl/>
          <w:lang w:bidi="fa-IR"/>
        </w:rPr>
        <w:t xml:space="preserve">          عملیات الگوریتم را اعلا م می کند.( مرحله تصدیق)</w:t>
      </w:r>
    </w:p>
    <w:p w:rsidR="00FB3BE8" w:rsidRDefault="00FB3BE8" w:rsidP="00FB3BE8">
      <w:pPr>
        <w:tabs>
          <w:tab w:val="left" w:pos="8610"/>
        </w:tabs>
        <w:bidi/>
        <w:ind w:left="345"/>
        <w:rPr>
          <w:color w:val="171717" w:themeColor="background2" w:themeShade="1A"/>
          <w:sz w:val="24"/>
          <w:szCs w:val="24"/>
          <w:rtl/>
          <w:lang w:bidi="fa-IR"/>
        </w:rPr>
      </w:pPr>
      <w:r>
        <w:rPr>
          <w:color w:val="171717" w:themeColor="background2" w:themeShade="1A"/>
          <w:sz w:val="24"/>
          <w:szCs w:val="24"/>
          <w:lang w:bidi="fa-IR"/>
        </w:rPr>
        <w:t>NP</w:t>
      </w:r>
      <w:r>
        <w:rPr>
          <w:rFonts w:hint="cs"/>
          <w:color w:val="171717" w:themeColor="background2" w:themeShade="1A"/>
          <w:sz w:val="24"/>
          <w:szCs w:val="24"/>
          <w:rtl/>
          <w:lang w:bidi="fa-IR"/>
        </w:rPr>
        <w:t xml:space="preserve">  مجموعه تمام مسائل تصمیم گیری است که به وسیله ی یک الگوریتم غیر قطعی در زمان چند جمله ای حل</w:t>
      </w:r>
    </w:p>
    <w:p w:rsidR="00FB3BE8" w:rsidRDefault="00FB3BE8" w:rsidP="00FB3BE8">
      <w:pPr>
        <w:tabs>
          <w:tab w:val="left" w:pos="8610"/>
        </w:tabs>
        <w:bidi/>
        <w:ind w:left="345"/>
        <w:rPr>
          <w:color w:val="171717" w:themeColor="background2" w:themeShade="1A"/>
          <w:sz w:val="24"/>
          <w:szCs w:val="24"/>
          <w:rtl/>
          <w:lang w:bidi="fa-IR"/>
        </w:rPr>
      </w:pPr>
      <w:r>
        <w:rPr>
          <w:rFonts w:hint="cs"/>
          <w:color w:val="171717" w:themeColor="background2" w:themeShade="1A"/>
          <w:sz w:val="24"/>
          <w:szCs w:val="24"/>
          <w:rtl/>
          <w:lang w:bidi="fa-IR"/>
        </w:rPr>
        <w:t>می شوند. مثال : فروشنده ی دوره گرد، حاصل جمع زیر مجموعه ها، رنگ آمیزی گراف ها و کوله پشتی 0 و1</w:t>
      </w:r>
    </w:p>
    <w:p w:rsidR="00FB3BE8" w:rsidRDefault="00FB3BE8" w:rsidP="00FB3BE8">
      <w:pPr>
        <w:tabs>
          <w:tab w:val="left" w:pos="8610"/>
        </w:tabs>
        <w:bidi/>
        <w:ind w:left="345"/>
        <w:rPr>
          <w:color w:val="171717" w:themeColor="background2" w:themeShade="1A"/>
          <w:sz w:val="24"/>
          <w:szCs w:val="24"/>
          <w:rtl/>
          <w:lang w:bidi="fa-IR"/>
        </w:rPr>
      </w:pPr>
      <w:r>
        <w:rPr>
          <w:rFonts w:hint="cs"/>
          <w:color w:val="171717" w:themeColor="background2" w:themeShade="1A"/>
          <w:sz w:val="24"/>
          <w:szCs w:val="24"/>
          <w:rtl/>
          <w:lang w:bidi="fa-IR"/>
        </w:rPr>
        <w:t>و..</w:t>
      </w:r>
    </w:p>
    <w:p w:rsidR="00FB3BE8" w:rsidRDefault="00FB3BE8" w:rsidP="00FB3BE8">
      <w:pPr>
        <w:tabs>
          <w:tab w:val="left" w:pos="8610"/>
        </w:tabs>
        <w:bidi/>
        <w:ind w:left="345"/>
        <w:rPr>
          <w:color w:val="171717" w:themeColor="background2" w:themeShade="1A"/>
          <w:sz w:val="24"/>
          <w:szCs w:val="24"/>
          <w:rtl/>
          <w:lang w:bidi="fa-IR"/>
        </w:rPr>
      </w:pPr>
      <w:r>
        <w:rPr>
          <w:rFonts w:hint="cs"/>
          <w:color w:val="171717" w:themeColor="background2" w:themeShade="1A"/>
          <w:sz w:val="24"/>
          <w:szCs w:val="24"/>
          <w:rtl/>
          <w:lang w:bidi="fa-IR"/>
        </w:rPr>
        <w:t xml:space="preserve">مسائلی که الگوریتم کارآمد (چندجمله ای) برای آن ها ابداع نشده است، ولی غیر ممکن بودن آن نیز هنوز به اثبات </w:t>
      </w:r>
    </w:p>
    <w:p w:rsidR="00FB3BE8" w:rsidRDefault="00FB3BE8" w:rsidP="00FB3BE8">
      <w:pPr>
        <w:tabs>
          <w:tab w:val="left" w:pos="8610"/>
        </w:tabs>
        <w:bidi/>
        <w:ind w:left="345"/>
        <w:rPr>
          <w:color w:val="171717" w:themeColor="background2" w:themeShade="1A"/>
          <w:sz w:val="24"/>
          <w:szCs w:val="24"/>
          <w:rtl/>
          <w:lang w:bidi="fa-IR"/>
        </w:rPr>
      </w:pPr>
      <w:r>
        <w:rPr>
          <w:rFonts w:hint="cs"/>
          <w:color w:val="171717" w:themeColor="background2" w:themeShade="1A"/>
          <w:sz w:val="24"/>
          <w:szCs w:val="24"/>
          <w:rtl/>
          <w:lang w:bidi="fa-IR"/>
        </w:rPr>
        <w:t xml:space="preserve">نرسیده را مسائل </w:t>
      </w:r>
      <w:r w:rsidRPr="00FB3BE8">
        <w:rPr>
          <w:b/>
          <w:bCs/>
          <w:color w:val="171717" w:themeColor="background2" w:themeShade="1A"/>
          <w:sz w:val="24"/>
          <w:szCs w:val="24"/>
          <w:lang w:bidi="fa-IR"/>
        </w:rPr>
        <w:t>NP</w:t>
      </w:r>
      <w:r w:rsidRPr="00FB3BE8">
        <w:rPr>
          <w:rFonts w:hint="cs"/>
          <w:b/>
          <w:bCs/>
          <w:color w:val="171717" w:themeColor="background2" w:themeShade="1A"/>
          <w:sz w:val="24"/>
          <w:szCs w:val="24"/>
          <w:rtl/>
          <w:lang w:bidi="fa-IR"/>
        </w:rPr>
        <w:t xml:space="preserve"> کامل</w:t>
      </w:r>
      <w:r>
        <w:rPr>
          <w:rFonts w:hint="cs"/>
          <w:color w:val="171717" w:themeColor="background2" w:themeShade="1A"/>
          <w:sz w:val="24"/>
          <w:szCs w:val="24"/>
          <w:rtl/>
          <w:lang w:bidi="fa-IR"/>
        </w:rPr>
        <w:t xml:space="preserve"> می گویند. </w:t>
      </w:r>
    </w:p>
    <w:sectPr w:rsidR="00FB3BE8" w:rsidSect="00D07D50">
      <w:head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EA" w:rsidRDefault="003B50EA" w:rsidP="001A2B0D">
      <w:r>
        <w:separator/>
      </w:r>
    </w:p>
  </w:endnote>
  <w:endnote w:type="continuationSeparator" w:id="0">
    <w:p w:rsidR="003B50EA" w:rsidRDefault="003B50EA" w:rsidP="001A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EA" w:rsidRDefault="003B50EA" w:rsidP="001A2B0D">
      <w:r>
        <w:separator/>
      </w:r>
    </w:p>
  </w:footnote>
  <w:footnote w:type="continuationSeparator" w:id="0">
    <w:p w:rsidR="003B50EA" w:rsidRDefault="003B50EA" w:rsidP="001A2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E63" w:rsidRDefault="00E74E63" w:rsidP="001A2B0D">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2AF8"/>
    <w:multiLevelType w:val="hybridMultilevel"/>
    <w:tmpl w:val="6C568188"/>
    <w:lvl w:ilvl="0" w:tplc="DE6C96F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210A4524"/>
    <w:multiLevelType w:val="multilevel"/>
    <w:tmpl w:val="549E85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center"/>
      <w:pPr>
        <w:ind w:left="1656"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8F1A87"/>
    <w:multiLevelType w:val="hybridMultilevel"/>
    <w:tmpl w:val="4E54754A"/>
    <w:lvl w:ilvl="0" w:tplc="6194F27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2B04647A"/>
    <w:multiLevelType w:val="hybridMultilevel"/>
    <w:tmpl w:val="1DEE8864"/>
    <w:lvl w:ilvl="0" w:tplc="71BCAA20">
      <w:start w:val="1"/>
      <w:numFmt w:val="decimal"/>
      <w:lvlText w:val="%1."/>
      <w:lvlJc w:val="left"/>
      <w:pPr>
        <w:ind w:left="720" w:hanging="360"/>
      </w:pPr>
      <w:rPr>
        <w:rFonts w:ascii="Sitka Small" w:hAnsi="Sitka Smal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78A7"/>
    <w:multiLevelType w:val="hybridMultilevel"/>
    <w:tmpl w:val="9A5ADC20"/>
    <w:lvl w:ilvl="0" w:tplc="BE5080DA">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5" w15:restartNumberingAfterBreak="0">
    <w:nsid w:val="419D7588"/>
    <w:multiLevelType w:val="hybridMultilevel"/>
    <w:tmpl w:val="5BD097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7E1403B"/>
    <w:multiLevelType w:val="hybridMultilevel"/>
    <w:tmpl w:val="7F9C1AD2"/>
    <w:lvl w:ilvl="0" w:tplc="431600E0">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A477B"/>
    <w:multiLevelType w:val="hybridMultilevel"/>
    <w:tmpl w:val="0302BE2A"/>
    <w:lvl w:ilvl="0" w:tplc="05B08BF0">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num w:numId="1">
    <w:abstractNumId w:val="2"/>
  </w:num>
  <w:num w:numId="2">
    <w:abstractNumId w:val="3"/>
  </w:num>
  <w:num w:numId="3">
    <w:abstractNumId w:val="4"/>
  </w:num>
  <w:num w:numId="4">
    <w:abstractNumId w:val="0"/>
  </w:num>
  <w:num w:numId="5">
    <w:abstractNumId w:val="7"/>
  </w:num>
  <w:num w:numId="6">
    <w:abstractNumId w:val="6"/>
  </w:num>
  <w:num w:numId="7">
    <w:abstractNumId w:val="1"/>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B0D"/>
    <w:rsid w:val="00002C3E"/>
    <w:rsid w:val="00004D9B"/>
    <w:rsid w:val="0005704D"/>
    <w:rsid w:val="000618B0"/>
    <w:rsid w:val="0007765F"/>
    <w:rsid w:val="00082945"/>
    <w:rsid w:val="00083C8B"/>
    <w:rsid w:val="00095AE2"/>
    <w:rsid w:val="000D61AF"/>
    <w:rsid w:val="000E320A"/>
    <w:rsid w:val="000F7822"/>
    <w:rsid w:val="00112D4C"/>
    <w:rsid w:val="001226FF"/>
    <w:rsid w:val="0013267F"/>
    <w:rsid w:val="00186C66"/>
    <w:rsid w:val="00195ADE"/>
    <w:rsid w:val="001A2B0D"/>
    <w:rsid w:val="001C17A5"/>
    <w:rsid w:val="00204A4B"/>
    <w:rsid w:val="00237163"/>
    <w:rsid w:val="00261E57"/>
    <w:rsid w:val="00263FB9"/>
    <w:rsid w:val="0026706E"/>
    <w:rsid w:val="002725D8"/>
    <w:rsid w:val="002C319F"/>
    <w:rsid w:val="002D0699"/>
    <w:rsid w:val="002F2568"/>
    <w:rsid w:val="00330817"/>
    <w:rsid w:val="00394B55"/>
    <w:rsid w:val="00396D41"/>
    <w:rsid w:val="00397186"/>
    <w:rsid w:val="003B50EA"/>
    <w:rsid w:val="003B7D7B"/>
    <w:rsid w:val="003C017B"/>
    <w:rsid w:val="003E109D"/>
    <w:rsid w:val="003E7F03"/>
    <w:rsid w:val="004040C7"/>
    <w:rsid w:val="004378F3"/>
    <w:rsid w:val="00491357"/>
    <w:rsid w:val="0049385E"/>
    <w:rsid w:val="005040FE"/>
    <w:rsid w:val="005108D5"/>
    <w:rsid w:val="00526BA9"/>
    <w:rsid w:val="0053193A"/>
    <w:rsid w:val="005D679F"/>
    <w:rsid w:val="005F2804"/>
    <w:rsid w:val="0061183E"/>
    <w:rsid w:val="00645252"/>
    <w:rsid w:val="00662F05"/>
    <w:rsid w:val="00682452"/>
    <w:rsid w:val="00694C8F"/>
    <w:rsid w:val="00694D8F"/>
    <w:rsid w:val="006A74EC"/>
    <w:rsid w:val="006D3D74"/>
    <w:rsid w:val="006D560C"/>
    <w:rsid w:val="006E39D3"/>
    <w:rsid w:val="0070053E"/>
    <w:rsid w:val="0070366C"/>
    <w:rsid w:val="007127D2"/>
    <w:rsid w:val="00713ED3"/>
    <w:rsid w:val="00714659"/>
    <w:rsid w:val="007277F1"/>
    <w:rsid w:val="0075233D"/>
    <w:rsid w:val="00753DC5"/>
    <w:rsid w:val="00782277"/>
    <w:rsid w:val="00794E88"/>
    <w:rsid w:val="007B6DF9"/>
    <w:rsid w:val="007D5C59"/>
    <w:rsid w:val="007E7A77"/>
    <w:rsid w:val="0083569A"/>
    <w:rsid w:val="00853ED9"/>
    <w:rsid w:val="00865A18"/>
    <w:rsid w:val="0087056A"/>
    <w:rsid w:val="008A6709"/>
    <w:rsid w:val="008B37DC"/>
    <w:rsid w:val="008B3BE7"/>
    <w:rsid w:val="008C19B8"/>
    <w:rsid w:val="008C5526"/>
    <w:rsid w:val="008D2FDF"/>
    <w:rsid w:val="009069DF"/>
    <w:rsid w:val="009135E4"/>
    <w:rsid w:val="009A1B71"/>
    <w:rsid w:val="009C1EDF"/>
    <w:rsid w:val="009D3AD2"/>
    <w:rsid w:val="009D6458"/>
    <w:rsid w:val="009E339D"/>
    <w:rsid w:val="00A060DB"/>
    <w:rsid w:val="00A25D3C"/>
    <w:rsid w:val="00A61AD0"/>
    <w:rsid w:val="00A9204E"/>
    <w:rsid w:val="00AA4001"/>
    <w:rsid w:val="00AA63B0"/>
    <w:rsid w:val="00AC16A4"/>
    <w:rsid w:val="00AD38A8"/>
    <w:rsid w:val="00AF0BA5"/>
    <w:rsid w:val="00B009A3"/>
    <w:rsid w:val="00B1766C"/>
    <w:rsid w:val="00B20396"/>
    <w:rsid w:val="00B20BD7"/>
    <w:rsid w:val="00B310BC"/>
    <w:rsid w:val="00B44F49"/>
    <w:rsid w:val="00B94FDF"/>
    <w:rsid w:val="00BD26AF"/>
    <w:rsid w:val="00BD4B07"/>
    <w:rsid w:val="00C127C9"/>
    <w:rsid w:val="00C13072"/>
    <w:rsid w:val="00C21E42"/>
    <w:rsid w:val="00C4263B"/>
    <w:rsid w:val="00C45A17"/>
    <w:rsid w:val="00C60FB9"/>
    <w:rsid w:val="00C72059"/>
    <w:rsid w:val="00C74981"/>
    <w:rsid w:val="00C86FDE"/>
    <w:rsid w:val="00C9631F"/>
    <w:rsid w:val="00CD2360"/>
    <w:rsid w:val="00CD5E3B"/>
    <w:rsid w:val="00CE65CA"/>
    <w:rsid w:val="00D07D50"/>
    <w:rsid w:val="00D359E5"/>
    <w:rsid w:val="00D63762"/>
    <w:rsid w:val="00D812A5"/>
    <w:rsid w:val="00D94F5E"/>
    <w:rsid w:val="00DC7A2C"/>
    <w:rsid w:val="00E14D6B"/>
    <w:rsid w:val="00E54209"/>
    <w:rsid w:val="00E6382B"/>
    <w:rsid w:val="00E74E63"/>
    <w:rsid w:val="00EA1702"/>
    <w:rsid w:val="00EE3C79"/>
    <w:rsid w:val="00EF04A8"/>
    <w:rsid w:val="00F216B2"/>
    <w:rsid w:val="00F307C9"/>
    <w:rsid w:val="00F5113D"/>
    <w:rsid w:val="00F77434"/>
    <w:rsid w:val="00F8282B"/>
    <w:rsid w:val="00FB3BE8"/>
    <w:rsid w:val="00FD338F"/>
    <w:rsid w:val="00FD5501"/>
    <w:rsid w:val="00FD5EA8"/>
    <w:rsid w:val="00FE36A4"/>
    <w:rsid w:val="00FF5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BA33DB-6373-4915-9485-78C5EC05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A18"/>
  </w:style>
  <w:style w:type="paragraph" w:styleId="Heading1">
    <w:name w:val="heading 1"/>
    <w:basedOn w:val="Normal"/>
    <w:next w:val="Normal"/>
    <w:link w:val="Heading1Char"/>
    <w:uiPriority w:val="9"/>
    <w:qFormat/>
    <w:rsid w:val="00865A18"/>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65A18"/>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865A18"/>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865A18"/>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865A18"/>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865A18"/>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865A18"/>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865A18"/>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qFormat/>
    <w:rsid w:val="00865A18"/>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1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865A1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865A1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865A1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865A1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865A1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865A1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865A1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rsid w:val="00865A18"/>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865A18"/>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65A1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65A18"/>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65A18"/>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865A18"/>
    <w:rPr>
      <w:i/>
      <w:iCs/>
    </w:rPr>
  </w:style>
  <w:style w:type="character" w:styleId="Emphasis">
    <w:name w:val="Emphasis"/>
    <w:basedOn w:val="DefaultParagraphFont"/>
    <w:uiPriority w:val="20"/>
    <w:qFormat/>
    <w:rsid w:val="00865A18"/>
    <w:rPr>
      <w:i/>
      <w:iCs/>
      <w:color w:val="70AD47" w:themeColor="accent6"/>
    </w:rPr>
  </w:style>
  <w:style w:type="character" w:styleId="IntenseEmphasis">
    <w:name w:val="Intense Emphasis"/>
    <w:basedOn w:val="DefaultParagraphFont"/>
    <w:uiPriority w:val="21"/>
    <w:qFormat/>
    <w:rsid w:val="00865A18"/>
    <w:rPr>
      <w:b/>
      <w:bCs/>
      <w:i/>
      <w:iCs/>
    </w:rPr>
  </w:style>
  <w:style w:type="character" w:styleId="Strong">
    <w:name w:val="Strong"/>
    <w:basedOn w:val="DefaultParagraphFont"/>
    <w:uiPriority w:val="22"/>
    <w:qFormat/>
    <w:rsid w:val="00865A18"/>
    <w:rPr>
      <w:b/>
      <w:bCs/>
    </w:rPr>
  </w:style>
  <w:style w:type="paragraph" w:styleId="Quote">
    <w:name w:val="Quote"/>
    <w:basedOn w:val="Normal"/>
    <w:next w:val="Normal"/>
    <w:link w:val="QuoteChar"/>
    <w:uiPriority w:val="29"/>
    <w:qFormat/>
    <w:rsid w:val="00865A1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65A18"/>
    <w:rPr>
      <w:i/>
      <w:iCs/>
      <w:color w:val="262626" w:themeColor="text1" w:themeTint="D9"/>
    </w:rPr>
  </w:style>
  <w:style w:type="paragraph" w:styleId="IntenseQuote">
    <w:name w:val="Intense Quote"/>
    <w:basedOn w:val="Normal"/>
    <w:next w:val="Normal"/>
    <w:link w:val="IntenseQuoteChar"/>
    <w:uiPriority w:val="30"/>
    <w:qFormat/>
    <w:rsid w:val="00865A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65A18"/>
    <w:rPr>
      <w:rFonts w:asciiTheme="majorHAnsi" w:eastAsiaTheme="majorEastAsia" w:hAnsiTheme="majorHAnsi" w:cstheme="majorBidi"/>
      <w:i/>
      <w:iCs/>
      <w:color w:val="70AD47" w:themeColor="accent6"/>
      <w:sz w:val="32"/>
      <w:szCs w:val="32"/>
    </w:rPr>
  </w:style>
  <w:style w:type="character" w:styleId="SubtleReference">
    <w:name w:val="Subtle Reference"/>
    <w:basedOn w:val="DefaultParagraphFont"/>
    <w:uiPriority w:val="31"/>
    <w:qFormat/>
    <w:rsid w:val="00865A18"/>
    <w:rPr>
      <w:smallCaps/>
      <w:color w:val="595959" w:themeColor="text1" w:themeTint="A6"/>
    </w:rPr>
  </w:style>
  <w:style w:type="character" w:styleId="IntenseReference">
    <w:name w:val="Intense Reference"/>
    <w:basedOn w:val="DefaultParagraphFont"/>
    <w:uiPriority w:val="32"/>
    <w:qFormat/>
    <w:rsid w:val="00865A18"/>
    <w:rPr>
      <w:b/>
      <w:bCs/>
      <w:smallCaps/>
      <w:color w:val="70AD47" w:themeColor="accent6"/>
    </w:rPr>
  </w:style>
  <w:style w:type="character" w:styleId="BookTitle">
    <w:name w:val="Book Title"/>
    <w:basedOn w:val="DefaultParagraphFont"/>
    <w:uiPriority w:val="33"/>
    <w:qFormat/>
    <w:rsid w:val="00865A18"/>
    <w:rPr>
      <w:b/>
      <w:bCs/>
      <w:caps w:val="0"/>
      <w:smallCaps/>
      <w:spacing w:val="7"/>
      <w:sz w:val="21"/>
      <w:szCs w:val="21"/>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865A18"/>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1A2B0D"/>
    <w:pPr>
      <w:ind w:left="720"/>
      <w:contextualSpacing/>
    </w:pPr>
  </w:style>
  <w:style w:type="paragraph" w:styleId="NoSpacing">
    <w:name w:val="No Spacing"/>
    <w:uiPriority w:val="1"/>
    <w:qFormat/>
    <w:rsid w:val="00865A18"/>
  </w:style>
  <w:style w:type="paragraph" w:styleId="TOCHeading">
    <w:name w:val="TOC Heading"/>
    <w:basedOn w:val="Heading1"/>
    <w:next w:val="Normal"/>
    <w:uiPriority w:val="39"/>
    <w:semiHidden/>
    <w:unhideWhenUsed/>
    <w:qFormat/>
    <w:rsid w:val="00865A18"/>
    <w:pPr>
      <w:outlineLvl w:val="9"/>
    </w:pPr>
  </w:style>
  <w:style w:type="table" w:styleId="TableGrid">
    <w:name w:val="Table Grid"/>
    <w:basedOn w:val="TableNormal"/>
    <w:uiPriority w:val="39"/>
    <w:rsid w:val="00D3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32C66-0EE4-4A43-B288-B01AD86A7B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4EF7916-44DF-4DAB-84F6-C7AAE7FF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15</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2020-08-28T20:41:00Z</dcterms:created>
  <dcterms:modified xsi:type="dcterms:W3CDTF">2020-08-28T20:42:00Z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